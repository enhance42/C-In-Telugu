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A9F" w:rsidRPr="00092A9F" w:rsidRDefault="00092A9F" w:rsidP="00092A9F">
      <w:pPr>
        <w:spacing w:after="0"/>
        <w:rPr>
          <w:rFonts w:ascii="Times New Roman" w:hAnsi="Times New Roman" w:cs="Times New Roman"/>
          <w:b/>
          <w:bCs/>
          <w:color w:val="000000"/>
          <w:sz w:val="32"/>
          <w:szCs w:val="36"/>
          <w:lang w:bidi="te-IN"/>
        </w:rPr>
      </w:pPr>
      <w:r w:rsidRPr="00092A9F">
        <w:rPr>
          <w:rFonts w:ascii="Times New Roman" w:hAnsi="Times New Roman" w:cs="Times New Roman"/>
          <w:b/>
          <w:bCs/>
          <w:color w:val="000000"/>
          <w:sz w:val="32"/>
          <w:szCs w:val="36"/>
          <w:lang w:bidi="te-IN"/>
        </w:rPr>
        <w:t>2. C Operators</w:t>
      </w:r>
    </w:p>
    <w:p w:rsidR="00092A9F" w:rsidRDefault="00092A9F" w:rsidP="00092A9F">
      <w:pPr>
        <w:spacing w:after="0"/>
        <w:rPr>
          <w:b/>
          <w:bCs/>
          <w:color w:val="000000"/>
          <w:sz w:val="32"/>
          <w:szCs w:val="36"/>
          <w:lang w:bidi="te-IN"/>
        </w:rPr>
      </w:pPr>
    </w:p>
    <w:p w:rsidR="00092A9F" w:rsidRPr="00092A9F" w:rsidRDefault="00102284" w:rsidP="00092A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36"/>
          <w:lang w:bidi="te-I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6"/>
          <w:lang w:bidi="te-IN"/>
        </w:rPr>
        <w:t>2.1 How t</w:t>
      </w:r>
      <w:r w:rsidR="00092A9F" w:rsidRPr="00092A9F">
        <w:rPr>
          <w:rFonts w:ascii="Times New Roman" w:hAnsi="Times New Roman" w:cs="Times New Roman"/>
          <w:b/>
          <w:bCs/>
          <w:color w:val="000000"/>
          <w:sz w:val="28"/>
          <w:szCs w:val="36"/>
          <w:lang w:bidi="te-IN"/>
        </w:rPr>
        <w:t>o write a simple practical program?</w:t>
      </w:r>
    </w:p>
    <w:p w:rsidR="00390BAA" w:rsidRPr="00092A9F" w:rsidRDefault="00092A9F" w:rsidP="00A27F92">
      <w:pPr>
        <w:spacing w:after="0" w:line="240" w:lineRule="auto"/>
        <w:rPr>
          <w:rStyle w:val="style25"/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cs"/>
          <w:b/>
          <w:bCs/>
          <w:color w:val="000000"/>
          <w:sz w:val="36"/>
          <w:szCs w:val="36"/>
          <w:cs/>
          <w:lang w:bidi="te-IN"/>
        </w:rPr>
        <w:t xml:space="preserve">ఏ </w:t>
      </w:r>
      <w:r w:rsidR="00072521">
        <w:rPr>
          <w:rStyle w:val="apple-converted-space"/>
          <w:color w:val="000000"/>
        </w:rPr>
        <w:t> </w:t>
      </w:r>
      <w:r w:rsidR="00072521">
        <w:rPr>
          <w:rFonts w:cs="Gautami"/>
          <w:color w:val="000000"/>
          <w:cs/>
        </w:rPr>
        <w:t xml:space="preserve">లాంగ్వేజ్‌లో </w:t>
      </w:r>
      <w:r>
        <w:rPr>
          <w:rFonts w:cs="Gautami" w:hint="cs"/>
          <w:color w:val="000000"/>
          <w:cs/>
          <w:lang w:bidi="te-IN"/>
        </w:rPr>
        <w:t xml:space="preserve">నయినా </w:t>
      </w:r>
      <w:r>
        <w:rPr>
          <w:rFonts w:cs="Gautami"/>
          <w:color w:val="000000"/>
          <w:lang w:bidi="te-IN"/>
        </w:rPr>
        <w:t xml:space="preserve">input </w:t>
      </w:r>
      <w:r w:rsidR="00072521">
        <w:rPr>
          <w:rFonts w:cs="Gautami"/>
          <w:color w:val="000000"/>
          <w:cs/>
        </w:rPr>
        <w:t>తీసుకొని</w:t>
      </w:r>
      <w:r w:rsidR="00072521">
        <w:rPr>
          <w:color w:val="000000"/>
        </w:rPr>
        <w:t xml:space="preserve">, </w:t>
      </w:r>
      <w:r w:rsidR="00072521">
        <w:rPr>
          <w:rFonts w:cs="Gautami"/>
          <w:color w:val="000000"/>
          <w:cs/>
        </w:rPr>
        <w:t>వాటితో కాలిక్యులేషన్స్ చేసి</w:t>
      </w:r>
      <w:r w:rsidR="00072521">
        <w:rPr>
          <w:color w:val="000000"/>
        </w:rPr>
        <w:t xml:space="preserve">, </w:t>
      </w:r>
      <w:r w:rsidR="00072521">
        <w:rPr>
          <w:rFonts w:cs="Gautami"/>
          <w:color w:val="000000"/>
          <w:cs/>
        </w:rPr>
        <w:t xml:space="preserve">ఫలితాలను స్క్రీన్‌పై </w:t>
      </w:r>
      <w:r w:rsidR="00072521">
        <w:rPr>
          <w:color w:val="000000"/>
        </w:rPr>
        <w:t xml:space="preserve">display </w:t>
      </w:r>
      <w:r w:rsidR="00072521">
        <w:rPr>
          <w:rFonts w:cs="Gautami"/>
          <w:color w:val="000000"/>
          <w:cs/>
        </w:rPr>
        <w:t xml:space="preserve">చేసే ప్రోగ్రామింగ్ </w:t>
      </w:r>
      <w:r>
        <w:rPr>
          <w:rFonts w:cs="Gautami" w:hint="cs"/>
          <w:color w:val="000000"/>
          <w:cs/>
          <w:lang w:bidi="te-IN"/>
        </w:rPr>
        <w:t xml:space="preserve">వ్రాసేటప్పుడు </w:t>
      </w:r>
      <w:r w:rsidR="00072521">
        <w:rPr>
          <w:rFonts w:cs="Gautami"/>
          <w:color w:val="000000"/>
          <w:cs/>
        </w:rPr>
        <w:t>నాలుగు ముఖ్యమైన విషయాలను గుర్తుంచుకోవాలి అవి:</w:t>
      </w:r>
      <w:r w:rsidR="00072521">
        <w:rPr>
          <w:color w:val="000000"/>
        </w:rPr>
        <w:br/>
      </w:r>
      <w:r w:rsidR="00072521" w:rsidRPr="00092A9F">
        <w:rPr>
          <w:rStyle w:val="style25"/>
          <w:rFonts w:ascii="Times New Roman" w:hAnsi="Times New Roman" w:cs="Times New Roman"/>
          <w:color w:val="000000"/>
          <w:sz w:val="24"/>
          <w:szCs w:val="24"/>
        </w:rPr>
        <w:t>a) Variable declaration</w:t>
      </w:r>
    </w:p>
    <w:p w:rsidR="00072521" w:rsidRPr="00092A9F" w:rsidRDefault="00072521" w:rsidP="00072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092A9F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b) Data reading</w:t>
      </w:r>
      <w:r w:rsidRPr="00092A9F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br/>
        <w:t>c) Calculations</w:t>
      </w:r>
      <w:r w:rsidRPr="00092A9F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br/>
        <w:t>d) Printing Results</w:t>
      </w:r>
    </w:p>
    <w:p w:rsidR="00457132" w:rsidRDefault="00457132" w:rsidP="00A27F92">
      <w:pPr>
        <w:spacing w:after="0" w:line="480" w:lineRule="atLeast"/>
        <w:jc w:val="both"/>
        <w:rPr>
          <w:rFonts w:ascii="Times New Roman" w:eastAsia="Times New Roman" w:hAnsi="Times New Roman"/>
          <w:bCs/>
          <w:color w:val="0000FF"/>
          <w:sz w:val="27"/>
          <w:cs/>
          <w:lang w:bidi="te-IN"/>
        </w:rPr>
      </w:pPr>
    </w:p>
    <w:p w:rsidR="00A27F92" w:rsidRPr="00457132" w:rsidRDefault="00072521" w:rsidP="00A27F92">
      <w:pPr>
        <w:spacing w:after="0" w:line="48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te-IN"/>
        </w:rPr>
      </w:pPr>
      <w:r w:rsidRPr="00457132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1) Variables declare </w:t>
      </w:r>
      <w:r w:rsidRPr="00457132">
        <w:rPr>
          <w:rFonts w:ascii="Times New Roman" w:eastAsia="Times New Roman" w:hAnsi="Times New Roman" w:cs="Gautami"/>
          <w:b/>
          <w:bCs/>
          <w:sz w:val="24"/>
          <w:szCs w:val="24"/>
          <w:cs/>
          <w:lang w:bidi="te-IN"/>
        </w:rPr>
        <w:t>చేయడం</w:t>
      </w:r>
    </w:p>
    <w:p w:rsidR="00072521" w:rsidRDefault="00072521" w:rsidP="00A27F92">
      <w:pPr>
        <w:spacing w:after="0" w:line="240" w:lineRule="auto"/>
        <w:jc w:val="both"/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</w:pP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>            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ప్రోగ్రాం రన్ అవుతున్నప్పుడు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>RAM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>ను కంప్యూటరు వాడుకుంటుంది. మనం ప్రోగ్రాం రాసేటప్పుడు ఇచ్చిన సంఖ్యలతోపాటు కాలిక్యులేట్ చేయగా వచ్చిన సంఖ్యలను కూడా నిక్షిప్తం (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Store)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>చేయాల్సి ఉంటుంది. వీటికి మెమరీ కేటాయించడానికి (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allocate) variables </w:t>
      </w:r>
      <w:r w:rsidR="00A27F92"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ను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declare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>చేస్తాం. ఉదాహరణకు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,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గణితంలో మనం కనుక్కోవాల్సిన దాన్ని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x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అనుకొని సాధిస్తాం. ఇక్కడ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>x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ని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variable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అంటాం. అలాగే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>programming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లో కూడా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>variables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ను వాడతాం. ఇలా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>variables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ని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declare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చేయడం అనేది అన్ని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programing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>లాంగ్వేజీల్లోనూ కీలకమైన అంశం.</w:t>
      </w:r>
    </w:p>
    <w:p w:rsidR="00A27F92" w:rsidRPr="00A27F92" w:rsidRDefault="00A27F92" w:rsidP="00457132">
      <w:pPr>
        <w:spacing w:after="0" w:line="240" w:lineRule="auto"/>
        <w:jc w:val="both"/>
        <w:rPr>
          <w:rFonts w:ascii="Gautami" w:eastAsia="Times New Roman" w:hAnsi="Gautami" w:cs="Gautami"/>
          <w:color w:val="000000"/>
          <w:sz w:val="24"/>
          <w:szCs w:val="24"/>
          <w:lang w:bidi="te-IN"/>
        </w:rPr>
      </w:pPr>
    </w:p>
    <w:tbl>
      <w:tblPr>
        <w:tblW w:w="94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07"/>
        <w:gridCol w:w="151"/>
      </w:tblGrid>
      <w:tr w:rsidR="00072521" w:rsidRPr="00A27F92" w:rsidTr="00A27F92">
        <w:trPr>
          <w:tblCellSpacing w:w="15" w:type="dxa"/>
        </w:trPr>
        <w:tc>
          <w:tcPr>
            <w:tcW w:w="9270" w:type="dxa"/>
            <w:vAlign w:val="center"/>
            <w:hideMark/>
          </w:tcPr>
          <w:p w:rsidR="00072521" w:rsidRPr="00A27F92" w:rsidRDefault="00072521" w:rsidP="00A27F92">
            <w:pPr>
              <w:spacing w:after="0" w:line="240" w:lineRule="auto"/>
              <w:jc w:val="both"/>
              <w:rPr>
                <w:rFonts w:ascii="Gautami" w:eastAsia="Times New Roman" w:hAnsi="Gautami" w:cs="Gautami"/>
                <w:color w:val="000000"/>
                <w:sz w:val="27"/>
                <w:szCs w:val="27"/>
                <w:lang w:bidi="te-IN"/>
              </w:rPr>
            </w:pPr>
            <w:r w:rsidRPr="00A27F92">
              <w:rPr>
                <w:rFonts w:ascii="Gautami" w:eastAsia="Times New Roman" w:hAnsi="Gautami" w:cs="Gautami"/>
                <w:color w:val="000000"/>
                <w:sz w:val="24"/>
                <w:szCs w:val="24"/>
                <w:cs/>
                <w:lang w:bidi="te-IN"/>
              </w:rPr>
              <w:t xml:space="preserve">సీ లాంగ్వేజీలో తీసుకునే </w:t>
            </w:r>
            <w:r w:rsidRPr="00A27F92">
              <w:rPr>
                <w:rFonts w:ascii="Gautami" w:eastAsia="Times New Roman" w:hAnsi="Gautami" w:cs="Gautami"/>
                <w:color w:val="000000"/>
                <w:sz w:val="24"/>
                <w:szCs w:val="24"/>
                <w:lang w:bidi="te-IN"/>
              </w:rPr>
              <w:t>variable names</w:t>
            </w:r>
            <w:r w:rsidRPr="00A27F92">
              <w:rPr>
                <w:rFonts w:ascii="Gautami" w:eastAsia="Times New Roman" w:hAnsi="Gautami" w:cs="Gautami"/>
                <w:color w:val="000000"/>
                <w:sz w:val="24"/>
                <w:szCs w:val="24"/>
                <w:cs/>
                <w:lang w:bidi="te-IN"/>
              </w:rPr>
              <w:t xml:space="preserve">లో </w:t>
            </w:r>
            <w:r w:rsidRPr="00A27F92">
              <w:rPr>
                <w:rFonts w:ascii="Gautami" w:eastAsia="Times New Roman" w:hAnsi="Gautami" w:cs="Gautami"/>
                <w:color w:val="000000"/>
                <w:sz w:val="24"/>
                <w:szCs w:val="24"/>
                <w:lang w:bidi="te-IN"/>
              </w:rPr>
              <w:t xml:space="preserve">Upper case, Lower case, 0 - 9, Underscore (_) </w:t>
            </w:r>
            <w:r w:rsidRPr="00A27F92">
              <w:rPr>
                <w:rFonts w:ascii="Gautami" w:eastAsia="Times New Roman" w:hAnsi="Gautami" w:cs="Gautami"/>
                <w:color w:val="000000"/>
                <w:sz w:val="24"/>
                <w:szCs w:val="24"/>
                <w:cs/>
                <w:lang w:bidi="te-IN"/>
              </w:rPr>
              <w:t xml:space="preserve">అక్షరాలను మాత్రమే వాడతాం. ఈ విషయంలో ఒక్కో </w:t>
            </w:r>
            <w:r w:rsidRPr="00A27F92">
              <w:rPr>
                <w:rFonts w:ascii="Gautami" w:eastAsia="Times New Roman" w:hAnsi="Gautami" w:cs="Gautami"/>
                <w:color w:val="000000"/>
                <w:sz w:val="24"/>
                <w:szCs w:val="24"/>
                <w:lang w:bidi="te-IN"/>
              </w:rPr>
              <w:t xml:space="preserve">programming </w:t>
            </w:r>
            <w:r w:rsidRPr="00A27F92">
              <w:rPr>
                <w:rFonts w:ascii="Gautami" w:eastAsia="Times New Roman" w:hAnsi="Gautami" w:cs="Gautami"/>
                <w:color w:val="000000"/>
                <w:sz w:val="24"/>
                <w:szCs w:val="24"/>
                <w:cs/>
                <w:lang w:bidi="te-IN"/>
              </w:rPr>
              <w:t xml:space="preserve">లాంగ్వేజీకి ఒక్కోవిధంగా నియమాలు ఉంటాయి. సీ లాంగ్వేజీలో తీసుకునే </w:t>
            </w:r>
            <w:r w:rsidRPr="00A27F92">
              <w:rPr>
                <w:rFonts w:ascii="Gautami" w:eastAsia="Times New Roman" w:hAnsi="Gautami" w:cs="Gautami"/>
                <w:color w:val="000000"/>
                <w:sz w:val="24"/>
                <w:szCs w:val="24"/>
                <w:lang w:bidi="te-IN"/>
              </w:rPr>
              <w:t>variable</w:t>
            </w:r>
            <w:r w:rsidRPr="00A27F92">
              <w:rPr>
                <w:rFonts w:ascii="Gautami" w:eastAsia="Times New Roman" w:hAnsi="Gautami" w:cs="Gautami"/>
                <w:color w:val="000000"/>
                <w:sz w:val="24"/>
                <w:szCs w:val="24"/>
                <w:cs/>
                <w:lang w:bidi="te-IN"/>
              </w:rPr>
              <w:t xml:space="preserve">లో మొదటి అక్షరం </w:t>
            </w:r>
            <w:r w:rsidRPr="00A27F92">
              <w:rPr>
                <w:rFonts w:ascii="Gautami" w:eastAsia="Times New Roman" w:hAnsi="Gautami" w:cs="Gautami"/>
                <w:color w:val="000000"/>
                <w:sz w:val="24"/>
                <w:szCs w:val="24"/>
                <w:lang w:bidi="te-IN"/>
              </w:rPr>
              <w:t>Upper Case, Lower Case, Underscore</w:t>
            </w:r>
            <w:r w:rsidRPr="00A27F92">
              <w:rPr>
                <w:rFonts w:ascii="Gautami" w:eastAsia="Times New Roman" w:hAnsi="Gautami" w:cs="Gautami"/>
                <w:color w:val="000000"/>
                <w:sz w:val="24"/>
                <w:szCs w:val="24"/>
                <w:cs/>
                <w:lang w:bidi="te-IN"/>
              </w:rPr>
              <w:t>లలో ఏదో ఒకదాన్ని మాత్రమే ఉపయోగించాలి.</w:t>
            </w:r>
          </w:p>
        </w:tc>
        <w:tc>
          <w:tcPr>
            <w:tcW w:w="98" w:type="dxa"/>
            <w:vAlign w:val="center"/>
            <w:hideMark/>
          </w:tcPr>
          <w:p w:rsidR="00072521" w:rsidRPr="00A27F92" w:rsidRDefault="00072521" w:rsidP="00A27F92">
            <w:pPr>
              <w:spacing w:after="0" w:line="240" w:lineRule="auto"/>
              <w:jc w:val="both"/>
              <w:rPr>
                <w:rFonts w:ascii="Gautami" w:eastAsia="Times New Roman" w:hAnsi="Gautami" w:cs="Gautami"/>
                <w:color w:val="000000"/>
                <w:sz w:val="27"/>
                <w:szCs w:val="27"/>
                <w:lang w:bidi="te-IN"/>
              </w:rPr>
            </w:pPr>
            <w:r w:rsidRPr="00A27F92">
              <w:rPr>
                <w:rFonts w:ascii="Gautami" w:eastAsia="Times New Roman" w:hAnsi="Gautami" w:cs="Gautami"/>
                <w:color w:val="000000"/>
                <w:sz w:val="27"/>
                <w:szCs w:val="27"/>
                <w:lang w:bidi="te-IN"/>
              </w:rPr>
              <w:t> </w:t>
            </w:r>
          </w:p>
        </w:tc>
      </w:tr>
    </w:tbl>
    <w:p w:rsidR="00A27F92" w:rsidRDefault="00A27F92" w:rsidP="00457132">
      <w:pPr>
        <w:spacing w:after="0" w:line="240" w:lineRule="auto"/>
        <w:rPr>
          <w:rFonts w:ascii="Times New Roman" w:eastAsia="Times New Roman" w:hAnsi="Times New Roman" w:cs="Gautami"/>
          <w:color w:val="000000"/>
          <w:sz w:val="27"/>
          <w:cs/>
          <w:lang w:bidi="te-IN"/>
        </w:rPr>
      </w:pPr>
    </w:p>
    <w:p w:rsidR="00072521" w:rsidRPr="00A27F92" w:rsidRDefault="00072521" w:rsidP="00A27F92">
      <w:pPr>
        <w:spacing w:after="0" w:line="240" w:lineRule="auto"/>
        <w:jc w:val="both"/>
        <w:rPr>
          <w:rFonts w:ascii="Gautami" w:eastAsia="Times New Roman" w:hAnsi="Gautami" w:cs="Gautami"/>
          <w:sz w:val="24"/>
          <w:szCs w:val="24"/>
          <w:lang w:bidi="te-IN"/>
        </w:rPr>
      </w:pP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అంతేకాకుండా మనం తీసుకునే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variable names, C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లాంగ్వేజీలో ఉండే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reserved words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కాకూడదు. ఉదాహరణకు ప్రోగ్రాంలో తీసుకునే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variable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పేరు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Main, include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>లుగా ఉండకూడదు. అంతేకాకుండా</w:t>
      </w:r>
      <w:r w:rsidR="00A27F92">
        <w:rPr>
          <w:rFonts w:ascii="Gautami" w:eastAsia="Times New Roman" w:hAnsi="Gautami" w:cs="Gautami" w:hint="cs"/>
          <w:color w:val="000000"/>
          <w:sz w:val="24"/>
          <w:szCs w:val="24"/>
          <w:cs/>
          <w:lang w:bidi="te-IN"/>
        </w:rPr>
        <w:t>,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 ఈ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variable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ను ఒక్కసారి మాత్రమే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declare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చేయాలి (ఒకసారి డిక్లేర్ చేసిన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>variable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ని ప్రోగ్రాంలో ఎన్నిసార్లయినా వాడుకోవచ్చు). అన్ని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>variables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>నూ</w:t>
      </w:r>
      <w:r w:rsid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>, block begi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>ning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లో మాత్రమే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declare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>చేయాలి. అంటే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, Opening Curly braces ({)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 xml:space="preserve">తర్వాత మాత్రమే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lang w:bidi="te-IN"/>
        </w:rPr>
        <w:t xml:space="preserve">declare </w:t>
      </w:r>
      <w:r w:rsidRPr="00A27F92">
        <w:rPr>
          <w:rFonts w:ascii="Gautami" w:eastAsia="Times New Roman" w:hAnsi="Gautami" w:cs="Gautami"/>
          <w:color w:val="000000"/>
          <w:sz w:val="24"/>
          <w:szCs w:val="24"/>
          <w:cs/>
          <w:lang w:bidi="te-IN"/>
        </w:rPr>
        <w:t>చేయాలి.</w:t>
      </w:r>
    </w:p>
    <w:p w:rsidR="00A27F92" w:rsidRDefault="00A27F92" w:rsidP="00A27F92">
      <w:pPr>
        <w:spacing w:after="0" w:line="240" w:lineRule="auto"/>
        <w:rPr>
          <w:rFonts w:ascii="Times New Roman" w:eastAsia="Times New Roman" w:hAnsi="Times New Roman" w:cs="Gautami"/>
          <w:b/>
          <w:bCs/>
          <w:color w:val="000000"/>
          <w:sz w:val="24"/>
          <w:szCs w:val="24"/>
          <w:cs/>
          <w:lang w:bidi="te-IN"/>
        </w:rPr>
      </w:pPr>
    </w:p>
    <w:p w:rsidR="00A27F92" w:rsidRDefault="00072521" w:rsidP="00A27F92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cs/>
          <w:lang w:bidi="te-IN"/>
        </w:rPr>
      </w:pPr>
      <w:r w:rsidRPr="00A27F92">
        <w:rPr>
          <w:rFonts w:ascii="Times New Roman" w:eastAsia="Times New Roman" w:hAnsi="Times New Roman" w:cs="Gautami"/>
          <w:b/>
          <w:bCs/>
          <w:color w:val="000000"/>
          <w:sz w:val="24"/>
          <w:szCs w:val="24"/>
          <w:cs/>
          <w:lang w:bidi="te-IN"/>
        </w:rPr>
        <w:lastRenderedPageBreak/>
        <w:t>ఉదాహరణ:</w:t>
      </w:r>
      <w:r w:rsidRPr="00072521">
        <w:rPr>
          <w:rFonts w:ascii="Times New Roman" w:eastAsia="Times New Roman" w:hAnsi="Times New Roman" w:cs="Times New Roman"/>
          <w:color w:val="000000"/>
          <w:sz w:val="27"/>
          <w:lang w:bidi="te-IN"/>
        </w:rPr>
        <w:t> </w:t>
      </w:r>
      <w:r w:rsidR="00A27F92">
        <w:rPr>
          <w:rFonts w:ascii="Times New Roman" w:eastAsia="Times New Roman" w:hAnsi="Times New Roman" w:cs="Gautami"/>
          <w:color w:val="000000"/>
          <w:sz w:val="27"/>
          <w:szCs w:val="27"/>
          <w:cs/>
          <w:lang w:bidi="te-IN"/>
        </w:rPr>
        <w:t>ప్రోగ్రాంలో వాడ</w:t>
      </w:r>
      <w:r w:rsidR="00A27F92">
        <w:rPr>
          <w:rFonts w:ascii="Times New Roman" w:eastAsia="Times New Roman" w:hAnsi="Times New Roman" w:cs="Gautami" w:hint="cs"/>
          <w:color w:val="000000"/>
          <w:sz w:val="27"/>
          <w:szCs w:val="27"/>
          <w:cs/>
          <w:lang w:bidi="te-IN"/>
        </w:rPr>
        <w:t>గలిగి</w:t>
      </w:r>
      <w:r w:rsidRPr="00072521">
        <w:rPr>
          <w:rFonts w:ascii="Times New Roman" w:eastAsia="Times New Roman" w:hAnsi="Times New Roman" w:cs="Gautami"/>
          <w:color w:val="000000"/>
          <w:sz w:val="27"/>
          <w:szCs w:val="27"/>
          <w:cs/>
          <w:lang w:bidi="te-IN"/>
        </w:rPr>
        <w:t xml:space="preserve">న </w:t>
      </w:r>
      <w:r w:rsidRPr="00072521">
        <w:rPr>
          <w:rFonts w:ascii="Times New Roman" w:eastAsia="Times New Roman" w:hAnsi="Times New Roman" w:cs="Times New Roman"/>
          <w:color w:val="000000"/>
          <w:sz w:val="27"/>
          <w:szCs w:val="27"/>
          <w:lang w:bidi="te-IN"/>
        </w:rPr>
        <w:t>Variable Names</w:t>
      </w:r>
      <w:r w:rsidR="00092A9F">
        <w:rPr>
          <w:rFonts w:ascii="Times New Roman" w:eastAsia="Times New Roman" w:hAnsi="Times New Roman" w:hint="cs"/>
          <w:color w:val="000000"/>
          <w:sz w:val="27"/>
          <w:szCs w:val="27"/>
          <w:cs/>
          <w:lang w:bidi="te-IN"/>
        </w:rPr>
        <w:t>:</w:t>
      </w:r>
      <w:r w:rsidRPr="00072521">
        <w:rPr>
          <w:rFonts w:ascii="Times New Roman" w:eastAsia="Times New Roman" w:hAnsi="Times New Roman" w:cs="Times New Roman"/>
          <w:color w:val="000000"/>
          <w:sz w:val="27"/>
          <w:szCs w:val="27"/>
          <w:lang w:bidi="te-IN"/>
        </w:rPr>
        <w:t xml:space="preserve"> </w:t>
      </w:r>
    </w:p>
    <w:p w:rsidR="00072521" w:rsidRPr="004468BC" w:rsidRDefault="00072521" w:rsidP="00A2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27F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te-IN"/>
        </w:rPr>
        <w:t>Salary, Profit, My_salary, Total_Income</w:t>
      </w:r>
      <w:r w:rsidRPr="00A27F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te-IN"/>
        </w:rPr>
        <w:br/>
      </w:r>
      <w:r w:rsidRPr="00072521">
        <w:rPr>
          <w:rFonts w:ascii="Times New Roman" w:eastAsia="Times New Roman" w:hAnsi="Times New Roman" w:cs="Gautami"/>
          <w:color w:val="000000"/>
          <w:sz w:val="27"/>
          <w:szCs w:val="27"/>
          <w:cs/>
          <w:lang w:bidi="te-IN"/>
        </w:rPr>
        <w:t xml:space="preserve">ప్రోగ్రాంలో వాడకూడని </w:t>
      </w:r>
      <w:r w:rsidRPr="00072521">
        <w:rPr>
          <w:rFonts w:ascii="Times New Roman" w:eastAsia="Times New Roman" w:hAnsi="Times New Roman" w:cs="Times New Roman"/>
          <w:color w:val="000000"/>
          <w:sz w:val="27"/>
          <w:szCs w:val="27"/>
          <w:lang w:bidi="te-IN"/>
        </w:rPr>
        <w:t>variable Names</w:t>
      </w:r>
      <w:r w:rsidR="00A27F92">
        <w:rPr>
          <w:rFonts w:ascii="Times New Roman" w:eastAsia="Times New Roman" w:hAnsi="Times New Roman" w:cs="Times New Roman"/>
          <w:color w:val="000000"/>
          <w:sz w:val="27"/>
          <w:szCs w:val="27"/>
          <w:lang w:bidi="te-IN"/>
        </w:rPr>
        <w:t>:</w:t>
      </w:r>
      <w:r w:rsidRPr="00072521">
        <w:rPr>
          <w:rFonts w:ascii="Times New Roman" w:eastAsia="Times New Roman" w:hAnsi="Times New Roman" w:cs="Times New Roman"/>
          <w:color w:val="000000"/>
          <w:sz w:val="27"/>
          <w:lang w:bidi="te-IN"/>
        </w:rPr>
        <w:t> </w:t>
      </w:r>
      <w:r w:rsidRPr="00072521">
        <w:rPr>
          <w:rFonts w:ascii="Times New Roman" w:eastAsia="Times New Roman" w:hAnsi="Times New Roman" w:cs="Times New Roman"/>
          <w:color w:val="000000"/>
          <w:sz w:val="27"/>
          <w:szCs w:val="27"/>
          <w:lang w:bidi="te-IN"/>
        </w:rPr>
        <w:br/>
      </w:r>
      <w:r w:rsidRPr="00A27F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te-IN"/>
        </w:rPr>
        <w:t>Rama.rao</w:t>
      </w:r>
      <w:r w:rsidRPr="00A27F92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 (full stop </w:t>
      </w:r>
      <w:r w:rsidRPr="00A27F92">
        <w:rPr>
          <w:rFonts w:ascii="Times New Roman" w:eastAsia="Times New Roman" w:hAnsi="Times New Roman" w:cs="Gautami"/>
          <w:color w:val="000000"/>
          <w:sz w:val="24"/>
          <w:szCs w:val="24"/>
          <w:cs/>
          <w:lang w:bidi="te-IN"/>
        </w:rPr>
        <w:t>ఉండకూడదు</w:t>
      </w:r>
      <w:proofErr w:type="gramStart"/>
      <w:r w:rsidRPr="00A27F92">
        <w:rPr>
          <w:rFonts w:ascii="Times New Roman" w:eastAsia="Times New Roman" w:hAnsi="Times New Roman" w:cs="Gautami"/>
          <w:color w:val="000000"/>
          <w:sz w:val="24"/>
          <w:szCs w:val="24"/>
          <w:cs/>
          <w:lang w:bidi="te-IN"/>
        </w:rPr>
        <w:t>)</w:t>
      </w:r>
      <w:proofErr w:type="gramEnd"/>
      <w:r w:rsidRPr="00A27F92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br/>
      </w:r>
      <w:r w:rsidRPr="00A27F92"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te-IN"/>
        </w:rPr>
        <w:t>my-salary</w:t>
      </w:r>
      <w:r w:rsidRPr="00072521">
        <w:rPr>
          <w:rFonts w:ascii="Times New Roman" w:eastAsia="Times New Roman" w:hAnsi="Times New Roman" w:cs="Times New Roman"/>
          <w:color w:val="000000"/>
          <w:sz w:val="27"/>
          <w:szCs w:val="27"/>
          <w:lang w:bidi="te-IN"/>
        </w:rPr>
        <w:t xml:space="preserve"> (minus </w:t>
      </w:r>
      <w:r w:rsidRPr="00072521">
        <w:rPr>
          <w:rFonts w:ascii="Times New Roman" w:eastAsia="Times New Roman" w:hAnsi="Times New Roman" w:cs="Gautami"/>
          <w:color w:val="000000"/>
          <w:sz w:val="27"/>
          <w:szCs w:val="27"/>
          <w:cs/>
          <w:lang w:bidi="te-IN"/>
        </w:rPr>
        <w:t>ఉండకూడదు)</w:t>
      </w:r>
      <w:r w:rsidRPr="00072521">
        <w:rPr>
          <w:rFonts w:ascii="Times New Roman" w:eastAsia="Times New Roman" w:hAnsi="Times New Roman" w:cs="Times New Roman"/>
          <w:color w:val="000000"/>
          <w:sz w:val="27"/>
          <w:szCs w:val="27"/>
          <w:lang w:bidi="te-IN"/>
        </w:rPr>
        <w:br/>
      </w:r>
      <w:r w:rsidR="00A27F92" w:rsidRPr="004468BC">
        <w:rPr>
          <w:rFonts w:ascii="Times New Roman" w:eastAsia="Times New Roman" w:hAnsi="Times New Roman" w:cs="Gautami"/>
          <w:b/>
          <w:bCs/>
          <w:sz w:val="24"/>
          <w:szCs w:val="24"/>
          <w:lang w:bidi="te-IN"/>
        </w:rPr>
        <w:t>i</w:t>
      </w:r>
      <w:r w:rsidRPr="004468B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nt</w:t>
      </w:r>
      <w:r w:rsidRPr="004468BC">
        <w:rPr>
          <w:rFonts w:ascii="Times New Roman" w:eastAsia="Times New Roman" w:hAnsi="Times New Roman" w:cs="Times New Roman"/>
          <w:bCs/>
          <w:sz w:val="24"/>
          <w:szCs w:val="24"/>
          <w:lang w:bidi="te-IN"/>
        </w:rPr>
        <w:t xml:space="preserve"> (reserved variable):</w:t>
      </w:r>
    </w:p>
    <w:p w:rsidR="00A27F92" w:rsidRDefault="00A27F92" w:rsidP="00A27F92">
      <w:pPr>
        <w:spacing w:after="0"/>
        <w:rPr>
          <w:rFonts w:cs="Gautami"/>
          <w:color w:val="000000"/>
          <w:cs/>
        </w:rPr>
      </w:pPr>
    </w:p>
    <w:p w:rsidR="00A27F92" w:rsidRDefault="00072521" w:rsidP="00A27F92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  <w:lang w:bidi="te-IN"/>
        </w:rPr>
      </w:pPr>
      <w:r w:rsidRPr="00A27F92">
        <w:rPr>
          <w:rFonts w:ascii="Gautami" w:hAnsi="Gautami" w:cs="Gautami"/>
          <w:color w:val="000000"/>
          <w:sz w:val="24"/>
          <w:szCs w:val="24"/>
          <w:cs/>
        </w:rPr>
        <w:t>చాలా సీ లాంగ్వేజ్ కంపైలర్లలో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తీసుకొనే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variable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>పేరు పదకొండు (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11)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అక్షరాల కంటే ఎక్కువగా ఉండకూడదు. కానీ ఇటీవల వస్తున్న సీ కంపైలర్లు పెద్ద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variable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పేర్లను కూడా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support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చేస్తున్నాయి. ఒక </w:t>
      </w:r>
      <w:r w:rsidRPr="00A27F92">
        <w:rPr>
          <w:rFonts w:ascii="Gautami" w:hAnsi="Gautami" w:cs="Gautami"/>
          <w:color w:val="000000"/>
          <w:sz w:val="24"/>
          <w:szCs w:val="24"/>
        </w:rPr>
        <w:t>variable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ను డిక్లేర్ చేసినప్పుడు అందులో ఎలాంటి సంఖ్యలను నిక్షిప్తం చేయాలనుకుంటున్నామో కూడా తెలపాలి. దీన్నే </w:t>
      </w:r>
      <w:r w:rsidRPr="00A27F92">
        <w:rPr>
          <w:rFonts w:ascii="Gautami" w:hAnsi="Gautami" w:cs="Gautami"/>
          <w:color w:val="000000"/>
          <w:sz w:val="24"/>
          <w:szCs w:val="24"/>
        </w:rPr>
        <w:t>variable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కు </w:t>
      </w:r>
      <w:r w:rsidRPr="00A27F92">
        <w:rPr>
          <w:rFonts w:ascii="Gautami" w:hAnsi="Gautami" w:cs="Gautami"/>
          <w:color w:val="000000"/>
          <w:sz w:val="24"/>
          <w:szCs w:val="24"/>
        </w:rPr>
        <w:t>type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ను ఇవ్వడం అంటాం. ఏదైనా </w:t>
      </w:r>
      <w:r w:rsidRPr="00A27F92">
        <w:rPr>
          <w:rFonts w:ascii="Gautami" w:hAnsi="Gautami" w:cs="Gautami"/>
          <w:color w:val="000000"/>
          <w:sz w:val="24"/>
          <w:szCs w:val="24"/>
        </w:rPr>
        <w:t>variable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లో పూర్ణ సంఖ్యలను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store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చేయాలంటే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int type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>అని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పెద్ద పూర్ణ సంఖ్యలను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store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చేయాలంటే </w:t>
      </w:r>
      <w:r w:rsidR="00A27F92" w:rsidRPr="00A27F92">
        <w:rPr>
          <w:rFonts w:ascii="Gautami" w:hAnsi="Gautami" w:cs="Gautami"/>
          <w:color w:val="000000"/>
          <w:sz w:val="24"/>
          <w:szCs w:val="24"/>
          <w:lang w:bidi="te-IN"/>
        </w:rPr>
        <w:t xml:space="preserve">long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 type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అని డిక్లేర్ చేయాలి. అలా కాకుండా వాస్తవ సంఖ్యలను (రియల్ నెంబర్స్) స్టోర్ చేయాలంటే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float type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అని డిక్లేర్ చేయాలి. సాధారణంగా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float type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అని రాస్తే కాలిక్యులేషన్‌లో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6th decimal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వరకూ ఉపయోగించుకోగలుగుతాం. ఇంకా </w:t>
      </w:r>
      <w:r w:rsidRPr="00A27F92">
        <w:rPr>
          <w:rFonts w:ascii="Gautami" w:hAnsi="Gautami" w:cs="Gautami"/>
          <w:color w:val="000000"/>
          <w:sz w:val="24"/>
          <w:szCs w:val="24"/>
        </w:rPr>
        <w:t>accurate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>గా కావాలంటే</w:t>
      </w:r>
      <w:r w:rsidRPr="00A27F92">
        <w:rPr>
          <w:rFonts w:ascii="Gautami" w:hAnsi="Gautami" w:cs="Gautami"/>
          <w:color w:val="000000"/>
          <w:sz w:val="24"/>
          <w:szCs w:val="24"/>
        </w:rPr>
        <w:t>, variable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ను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double type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అని డిక్లేర్ చేయాలి. ఈ సందర్భంలో కాలిక్యులేషన్స్ పదకొండు డెసిమల్ స్థానాల వరకూ వస్తాయి. ఒకవేళ </w:t>
      </w:r>
      <w:r w:rsidRPr="00A27F92">
        <w:rPr>
          <w:rFonts w:ascii="Gautami" w:hAnsi="Gautami" w:cs="Gautami"/>
          <w:color w:val="000000"/>
          <w:sz w:val="24"/>
          <w:szCs w:val="24"/>
        </w:rPr>
        <w:t>variable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లో అక్షరాలను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store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>చేయాలంటే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ఆ </w:t>
      </w:r>
      <w:r w:rsidRPr="00A27F92">
        <w:rPr>
          <w:rFonts w:ascii="Gautami" w:hAnsi="Gautami" w:cs="Gautami"/>
          <w:color w:val="000000"/>
          <w:sz w:val="24"/>
          <w:szCs w:val="24"/>
        </w:rPr>
        <w:t>variable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ను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character type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అని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declare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>చేయాలి.</w:t>
      </w:r>
      <w:r w:rsidR="00A27F92" w:rsidRPr="00A27F92">
        <w:rPr>
          <w:rFonts w:ascii="Gautami" w:hAnsi="Gautami" w:cs="Gautami"/>
          <w:color w:val="000000"/>
          <w:sz w:val="24"/>
          <w:szCs w:val="24"/>
          <w:cs/>
        </w:rPr>
        <w:t xml:space="preserve"> </w:t>
      </w:r>
      <w:r w:rsidR="00A27F92" w:rsidRPr="00A27F92">
        <w:rPr>
          <w:rFonts w:ascii="Gautami" w:hAnsi="Gautami" w:cs="Gautami"/>
          <w:color w:val="000000"/>
          <w:sz w:val="24"/>
          <w:szCs w:val="24"/>
          <w:cs/>
          <w:lang w:bidi="te-IN"/>
        </w:rPr>
        <w:t>ము0దు పేజీలలో వీటన్ని0ట</w:t>
      </w:r>
      <w:r w:rsidR="002D232E">
        <w:rPr>
          <w:rFonts w:ascii="Gautami" w:hAnsi="Gautami" w:cs="Gautami"/>
          <w:color w:val="000000"/>
          <w:sz w:val="24"/>
          <w:szCs w:val="24"/>
          <w:cs/>
          <w:lang w:bidi="te-IN"/>
        </w:rPr>
        <w:t>ి గురు0చి యి0కా డీటైల్ గా తెలు</w:t>
      </w:r>
      <w:r w:rsidR="002D232E">
        <w:rPr>
          <w:rFonts w:ascii="Gautami" w:hAnsi="Gautami" w:cs="Gautami" w:hint="cs"/>
          <w:color w:val="000000"/>
          <w:sz w:val="24"/>
          <w:szCs w:val="24"/>
          <w:cs/>
          <w:lang w:bidi="te-IN"/>
        </w:rPr>
        <w:t>సు</w:t>
      </w:r>
      <w:r w:rsidR="00A27F92" w:rsidRPr="00A27F92">
        <w:rPr>
          <w:rFonts w:ascii="Gautami" w:hAnsi="Gautami" w:cs="Gautami"/>
          <w:color w:val="000000"/>
          <w:sz w:val="24"/>
          <w:szCs w:val="24"/>
          <w:cs/>
          <w:lang w:bidi="te-IN"/>
        </w:rPr>
        <w:t xml:space="preserve">కొ0దాము. </w:t>
      </w:r>
    </w:p>
    <w:p w:rsidR="00A27F92" w:rsidRDefault="00072521" w:rsidP="00A27F92">
      <w:pPr>
        <w:spacing w:after="0" w:line="240" w:lineRule="auto"/>
        <w:rPr>
          <w:rFonts w:cs="Gautami"/>
          <w:color w:val="000000"/>
          <w:cs/>
          <w:lang w:bidi="te-IN"/>
        </w:rPr>
      </w:pPr>
      <w:r w:rsidRPr="00A27F92">
        <w:rPr>
          <w:rFonts w:cs="Gautami"/>
          <w:color w:val="000000"/>
        </w:rPr>
        <w:br/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ప్రోగ్రాంలో </w:t>
      </w:r>
      <w:r w:rsidRPr="00A27F92">
        <w:rPr>
          <w:rFonts w:ascii="Gautami" w:hAnsi="Gautami" w:cs="Gautami"/>
          <w:color w:val="000000"/>
          <w:sz w:val="24"/>
          <w:szCs w:val="24"/>
        </w:rPr>
        <w:t xml:space="preserve">memory allocate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>చేయాలంటే రెండు విషయాలు గుర్తుంచుకోవాలి.</w:t>
      </w:r>
      <w:r w:rsidRPr="00A27F92">
        <w:rPr>
          <w:rFonts w:ascii="Gautami" w:hAnsi="Gautami" w:cs="Gautami"/>
          <w:color w:val="000000"/>
          <w:sz w:val="24"/>
          <w:szCs w:val="24"/>
        </w:rPr>
        <w:br/>
      </w:r>
      <w:proofErr w:type="gramStart"/>
      <w:r w:rsidRPr="00A27F92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A27F92">
        <w:rPr>
          <w:rFonts w:ascii="Times New Roman" w:hAnsi="Times New Roman" w:cs="Times New Roman"/>
          <w:color w:val="000000"/>
          <w:sz w:val="24"/>
          <w:szCs w:val="24"/>
        </w:rPr>
        <w:t>. variable name</w:t>
      </w:r>
      <w:r w:rsidRPr="00A27F92">
        <w:rPr>
          <w:rFonts w:ascii="Times New Roman" w:hAnsi="Times New Roman" w:cs="Times New Roman"/>
          <w:color w:val="000000"/>
          <w:sz w:val="24"/>
          <w:szCs w:val="24"/>
        </w:rPr>
        <w:br/>
        <w:t>b. variable type</w:t>
      </w:r>
      <w:r w:rsidRPr="00A27F9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A27F92" w:rsidRDefault="00072521" w:rsidP="00A27F92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  <w:lang w:bidi="te-IN"/>
        </w:rPr>
      </w:pP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ఉదాహరణ: ముగ్గురు విద్యార్థులు పదోతరగతిలో సాధించిన మార్కులను నిక్షిప్తం చేయాలంటే మూడు </w:t>
      </w:r>
      <w:r w:rsidRPr="00A27F92">
        <w:rPr>
          <w:rFonts w:ascii="Gautami" w:hAnsi="Gautami" w:cs="Gautami"/>
          <w:color w:val="000000"/>
          <w:sz w:val="24"/>
          <w:szCs w:val="24"/>
        </w:rPr>
        <w:t>variables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ను </w:t>
      </w:r>
      <w:r w:rsidRPr="00A27F92">
        <w:rPr>
          <w:rFonts w:ascii="Gautami" w:hAnsi="Gautami" w:cs="Gautami"/>
          <w:color w:val="000000"/>
          <w:sz w:val="24"/>
          <w:szCs w:val="24"/>
        </w:rPr>
        <w:t>int type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>గా డిక్లేర్ చేయాలి. ఎందుకంటే మార్కులు పూర్ణ సంఖ్యలు.</w:t>
      </w:r>
      <w:r w:rsidR="00A27F92" w:rsidRPr="00A27F92">
        <w:rPr>
          <w:rFonts w:ascii="Gautami" w:hAnsi="Gautami" w:cs="Gautami"/>
          <w:color w:val="000000"/>
          <w:sz w:val="24"/>
          <w:szCs w:val="24"/>
          <w:cs/>
          <w:lang w:bidi="te-IN"/>
        </w:rPr>
        <w:t xml:space="preserve"> 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 xml:space="preserve">ఈ మూడు </w:t>
      </w:r>
      <w:r w:rsidRPr="00A27F92">
        <w:rPr>
          <w:rFonts w:ascii="Gautami" w:hAnsi="Gautami" w:cs="Gautami"/>
          <w:color w:val="000000"/>
          <w:sz w:val="24"/>
          <w:szCs w:val="24"/>
        </w:rPr>
        <w:t>variables</w:t>
      </w:r>
      <w:r w:rsidRPr="00A27F92">
        <w:rPr>
          <w:rFonts w:ascii="Gautami" w:hAnsi="Gautami" w:cs="Gautami"/>
          <w:color w:val="000000"/>
          <w:sz w:val="24"/>
          <w:szCs w:val="24"/>
          <w:cs/>
        </w:rPr>
        <w:t>ను కిందివిధంగా డిక్లేర్ చేయాలి.</w:t>
      </w:r>
    </w:p>
    <w:p w:rsidR="00A27F92" w:rsidRPr="00A27F92" w:rsidRDefault="00072521" w:rsidP="00A27F92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cs/>
          <w:lang w:bidi="te-IN"/>
        </w:rPr>
      </w:pPr>
      <w:r w:rsidRPr="00A27F92">
        <w:rPr>
          <w:rFonts w:ascii="Gautami" w:hAnsi="Gautami" w:cs="Gautami"/>
          <w:color w:val="000000"/>
          <w:sz w:val="24"/>
          <w:szCs w:val="24"/>
        </w:rPr>
        <w:br/>
      </w:r>
      <w:proofErr w:type="gramStart"/>
      <w:r w:rsidRPr="00A27F92">
        <w:rPr>
          <w:rFonts w:ascii="Times New Roman" w:hAnsi="Times New Roman" w:cs="Times New Roman"/>
          <w:b/>
          <w:color w:val="000000"/>
          <w:sz w:val="24"/>
          <w:szCs w:val="24"/>
        </w:rPr>
        <w:t>int</w:t>
      </w:r>
      <w:proofErr w:type="gramEnd"/>
      <w:r w:rsidRPr="00A27F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a, b, c;</w:t>
      </w:r>
    </w:p>
    <w:p w:rsidR="003C7828" w:rsidRDefault="003C7828" w:rsidP="00A27F92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  <w:lang w:bidi="te-IN"/>
        </w:rPr>
      </w:pPr>
      <w:r>
        <w:rPr>
          <w:color w:val="000000"/>
        </w:rPr>
        <w:br/>
      </w:r>
      <w:r w:rsidRPr="003C7828">
        <w:rPr>
          <w:rFonts w:ascii="Gautami" w:hAnsi="Gautami" w:cs="Gautami"/>
          <w:color w:val="000000"/>
          <w:sz w:val="24"/>
          <w:szCs w:val="24"/>
          <w:cs/>
          <w:lang w:bidi="te-IN"/>
        </w:rPr>
        <w:t>పై</w:t>
      </w:r>
      <w:r w:rsidR="00072521" w:rsidRPr="003C7828">
        <w:rPr>
          <w:rFonts w:ascii="Gautami" w:hAnsi="Gautami" w:cs="Gautami"/>
          <w:color w:val="000000"/>
          <w:sz w:val="24"/>
          <w:szCs w:val="24"/>
          <w:cs/>
        </w:rPr>
        <w:t xml:space="preserve"> </w:t>
      </w:r>
      <w:r w:rsidR="00072521" w:rsidRPr="003C7828">
        <w:rPr>
          <w:rFonts w:ascii="Gautami" w:hAnsi="Gautami" w:cs="Gautami"/>
          <w:color w:val="000000"/>
          <w:sz w:val="24"/>
          <w:szCs w:val="24"/>
        </w:rPr>
        <w:t>statement</w:t>
      </w:r>
      <w:r w:rsidR="00072521" w:rsidRPr="003C7828">
        <w:rPr>
          <w:rFonts w:ascii="Gautami" w:hAnsi="Gautami" w:cs="Gautami"/>
          <w:color w:val="000000"/>
          <w:sz w:val="24"/>
          <w:szCs w:val="24"/>
          <w:cs/>
        </w:rPr>
        <w:t xml:space="preserve">ను </w:t>
      </w:r>
      <w:r w:rsidR="00072521" w:rsidRPr="003C7828">
        <w:rPr>
          <w:rFonts w:ascii="Gautami" w:hAnsi="Gautami" w:cs="Gautami"/>
          <w:color w:val="000000"/>
          <w:sz w:val="24"/>
          <w:szCs w:val="24"/>
        </w:rPr>
        <w:t xml:space="preserve">variable declaration statement </w:t>
      </w:r>
      <w:r w:rsidR="00072521" w:rsidRPr="003C7828">
        <w:rPr>
          <w:rFonts w:ascii="Gautami" w:hAnsi="Gautami" w:cs="Gautami"/>
          <w:color w:val="000000"/>
          <w:sz w:val="24"/>
          <w:szCs w:val="24"/>
          <w:cs/>
        </w:rPr>
        <w:t xml:space="preserve">అని అంటారు. లైన్ చివరన </w:t>
      </w:r>
      <w:r w:rsidR="00072521" w:rsidRPr="003C7828">
        <w:rPr>
          <w:rFonts w:ascii="Gautami" w:hAnsi="Gautami" w:cs="Gautami"/>
          <w:color w:val="000000"/>
          <w:sz w:val="24"/>
          <w:szCs w:val="24"/>
        </w:rPr>
        <w:t>';' (</w:t>
      </w:r>
      <w:r w:rsidR="00072521" w:rsidRPr="003C7828">
        <w:rPr>
          <w:rFonts w:ascii="Gautami" w:hAnsi="Gautami" w:cs="Gautami"/>
          <w:color w:val="000000"/>
          <w:sz w:val="24"/>
          <w:szCs w:val="24"/>
          <w:cs/>
        </w:rPr>
        <w:t>సెమీకొలన్)ను ఉంచడాన్ని మరిచిపోవద్దు.</w:t>
      </w:r>
    </w:p>
    <w:p w:rsidR="003C7828" w:rsidRDefault="00072521" w:rsidP="00A27F92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  <w:lang w:bidi="te-IN"/>
        </w:rPr>
      </w:pPr>
      <w:r w:rsidRPr="003C7828">
        <w:rPr>
          <w:rFonts w:ascii="Gautami" w:hAnsi="Gautami" w:cs="Gautami"/>
          <w:color w:val="000000"/>
          <w:sz w:val="24"/>
          <w:szCs w:val="24"/>
        </w:rPr>
        <w:lastRenderedPageBreak/>
        <w:br/>
        <w:t>            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 xml:space="preserve">సీ లాంగ్వేజ్‌లో ప్రతి </w:t>
      </w:r>
      <w:r w:rsidRPr="003C7828">
        <w:rPr>
          <w:rFonts w:ascii="Gautami" w:hAnsi="Gautami" w:cs="Gautami"/>
          <w:color w:val="000000"/>
          <w:sz w:val="24"/>
          <w:szCs w:val="24"/>
        </w:rPr>
        <w:t>Executable Statement (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 xml:space="preserve">మెషిన్ లాంగ్వేజ్‌లోకి </w:t>
      </w:r>
      <w:r w:rsidRPr="003C7828">
        <w:rPr>
          <w:rFonts w:ascii="Gautami" w:hAnsi="Gautami" w:cs="Gautami"/>
          <w:color w:val="000000"/>
          <w:sz w:val="24"/>
          <w:szCs w:val="24"/>
        </w:rPr>
        <w:t xml:space="preserve">translate 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 xml:space="preserve">అయ్యేది)కు చివరన </w:t>
      </w:r>
      <w:r w:rsidRPr="003C7828">
        <w:rPr>
          <w:rFonts w:ascii="Gautami" w:hAnsi="Gautami" w:cs="Gautami"/>
          <w:color w:val="000000"/>
          <w:sz w:val="24"/>
          <w:szCs w:val="24"/>
        </w:rPr>
        <w:t>';' (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 xml:space="preserve">సెమీకొలన్) ఉండాలి. కంప్యూటరు పైన చెప్పిన </w:t>
      </w:r>
      <w:r w:rsidRPr="003C7828">
        <w:rPr>
          <w:rFonts w:ascii="Gautami" w:hAnsi="Gautami" w:cs="Gautami"/>
          <w:color w:val="000000"/>
          <w:sz w:val="24"/>
          <w:szCs w:val="24"/>
        </w:rPr>
        <w:t xml:space="preserve">statements 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>ని చూసినప్పుడు</w:t>
      </w:r>
      <w:r w:rsidRPr="003C7828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 xml:space="preserve">మూడు పూర్ణ సంఖ్యలను </w:t>
      </w:r>
      <w:r w:rsidRPr="003C7828">
        <w:rPr>
          <w:rFonts w:ascii="Gautami" w:hAnsi="Gautami" w:cs="Gautami"/>
          <w:color w:val="000000"/>
          <w:sz w:val="24"/>
          <w:szCs w:val="24"/>
        </w:rPr>
        <w:t>store (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>నిక్షిప్తం) చేయడానికి ఎంత మెమరీ కావాలో అంతే కేటాయిస్తుంది.</w:t>
      </w:r>
    </w:p>
    <w:p w:rsidR="003C7828" w:rsidRDefault="00072521" w:rsidP="00A27F92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  <w:lang w:bidi="te-IN"/>
        </w:rPr>
      </w:pPr>
      <w:r w:rsidRPr="003C7828">
        <w:rPr>
          <w:rFonts w:ascii="Gautami" w:hAnsi="Gautami" w:cs="Gautami"/>
          <w:color w:val="000000"/>
          <w:sz w:val="24"/>
          <w:szCs w:val="24"/>
        </w:rPr>
        <w:br/>
        <w:t>            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>అదేవిధంగా ఒక గది పొడవు</w:t>
      </w:r>
      <w:r w:rsidRPr="003C7828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>వెడల్పు</w:t>
      </w:r>
      <w:r w:rsidRPr="003C7828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 xml:space="preserve">ఎత్తును నిక్షిప్తం చేయాలంటే మూడు </w:t>
      </w:r>
      <w:r w:rsidRPr="003C7828">
        <w:rPr>
          <w:rFonts w:ascii="Gautami" w:hAnsi="Gautami" w:cs="Gautami"/>
          <w:color w:val="000000"/>
          <w:sz w:val="24"/>
          <w:szCs w:val="24"/>
        </w:rPr>
        <w:t xml:space="preserve">float type variables 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>అవసరం. ఎందుకంటే</w:t>
      </w:r>
      <w:r w:rsidRPr="003C7828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 xml:space="preserve">ఈ కొలతలు ఎప్పుడూ పూర్ణ సంఖ్యలుగా ఉండకపోవచ్చు. </w:t>
      </w:r>
      <w:proofErr w:type="gramStart"/>
      <w:r w:rsidRPr="003C7828">
        <w:rPr>
          <w:rFonts w:ascii="Gautami" w:hAnsi="Gautami" w:cs="Gautami"/>
          <w:color w:val="000000"/>
          <w:sz w:val="24"/>
          <w:szCs w:val="24"/>
        </w:rPr>
        <w:t>float</w:t>
      </w:r>
      <w:proofErr w:type="gramEnd"/>
      <w:r w:rsidRPr="003C7828">
        <w:rPr>
          <w:rFonts w:ascii="Gautami" w:hAnsi="Gautami" w:cs="Gautami"/>
          <w:color w:val="000000"/>
          <w:sz w:val="24"/>
          <w:szCs w:val="24"/>
        </w:rPr>
        <w:t xml:space="preserve"> type variables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>ను</w:t>
      </w:r>
      <w:r w:rsidRPr="003C7828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3C7828">
        <w:rPr>
          <w:rFonts w:ascii="Gautami" w:hAnsi="Gautami" w:cs="Gautami"/>
          <w:color w:val="000000"/>
          <w:sz w:val="24"/>
          <w:szCs w:val="24"/>
          <w:cs/>
        </w:rPr>
        <w:t>కిందివిధంగా రాస్తాం.</w:t>
      </w:r>
    </w:p>
    <w:p w:rsidR="003C7828" w:rsidRPr="003C7828" w:rsidRDefault="00072521" w:rsidP="003C782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cs/>
          <w:lang w:bidi="te-IN"/>
        </w:rPr>
      </w:pPr>
      <w:r w:rsidRPr="003C7828">
        <w:rPr>
          <w:rFonts w:ascii="Gautami" w:hAnsi="Gautami" w:cs="Gautami"/>
          <w:color w:val="000000"/>
          <w:sz w:val="24"/>
          <w:szCs w:val="24"/>
        </w:rPr>
        <w:br/>
      </w:r>
      <w:proofErr w:type="gramStart"/>
      <w:r w:rsidRPr="003C7828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3C7828">
        <w:rPr>
          <w:rFonts w:ascii="Times New Roman" w:hAnsi="Times New Roman" w:cs="Times New Roman"/>
          <w:color w:val="000000"/>
          <w:sz w:val="24"/>
          <w:szCs w:val="24"/>
        </w:rPr>
        <w:t xml:space="preserve"> L, B, H;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br/>
        <w:t>or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br/>
        <w:t>float Length, Breadth, Height;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br/>
        <w:t>or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br/>
        <w:t>Float My_Room_Length, My_Room_Breadth, My_Room_Height;</w:t>
      </w:r>
    </w:p>
    <w:p w:rsidR="003C7828" w:rsidRPr="008E6652" w:rsidRDefault="00072521" w:rsidP="003C782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cs/>
          <w:lang w:bidi="te-IN"/>
        </w:rPr>
      </w:pPr>
      <w:r>
        <w:rPr>
          <w:color w:val="000000"/>
        </w:rPr>
        <w:br/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ఏ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Times New Roman"/>
          <w:color w:val="000000"/>
          <w:sz w:val="24"/>
          <w:szCs w:val="24"/>
        </w:rPr>
        <w:t>type variable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కు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ఎంత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మెమరీ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Times New Roman"/>
          <w:color w:val="000000"/>
          <w:sz w:val="24"/>
          <w:szCs w:val="24"/>
        </w:rPr>
        <w:t xml:space="preserve">allocate </w:t>
      </w:r>
      <w:r w:rsidR="003C7828" w:rsidRPr="008E6652">
        <w:rPr>
          <w:rFonts w:ascii="Times New Roman" w:hAnsi="Times New Roman" w:cs="Gautami"/>
          <w:color w:val="000000"/>
          <w:sz w:val="24"/>
          <w:szCs w:val="24"/>
          <w:cs/>
        </w:rPr>
        <w:t>అవుతుందో</w:t>
      </w:r>
      <w:r w:rsidR="003C7828"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="003C7828" w:rsidRPr="008E6652">
        <w:rPr>
          <w:rFonts w:ascii="Times New Roman" w:hAnsi="Times New Roman" w:cs="Gautami"/>
          <w:color w:val="000000"/>
          <w:sz w:val="24"/>
          <w:szCs w:val="24"/>
          <w:cs/>
          <w:lang w:bidi="te-IN"/>
        </w:rPr>
        <w:t>ఈ</w:t>
      </w:r>
      <w:r w:rsidR="003C7828" w:rsidRPr="008E6652">
        <w:rPr>
          <w:rFonts w:ascii="Times New Roman" w:hAnsi="Times New Roman" w:cs="Times New Roman"/>
          <w:color w:val="000000"/>
          <w:sz w:val="24"/>
          <w:szCs w:val="24"/>
          <w:cs/>
          <w:lang w:bidi="te-IN"/>
        </w:rPr>
        <w:t xml:space="preserve"> </w:t>
      </w:r>
      <w:r w:rsidR="003C7828" w:rsidRPr="008E6652">
        <w:rPr>
          <w:rFonts w:ascii="Times New Roman" w:hAnsi="Times New Roman" w:cs="Gautami"/>
          <w:color w:val="000000"/>
          <w:sz w:val="24"/>
          <w:szCs w:val="24"/>
          <w:cs/>
          <w:lang w:bidi="te-IN"/>
        </w:rPr>
        <w:t>క్రి</w:t>
      </w:r>
      <w:r w:rsidR="003C7828" w:rsidRPr="008E6652">
        <w:rPr>
          <w:rFonts w:ascii="Times New Roman" w:hAnsi="Times New Roman" w:cs="Times New Roman"/>
          <w:color w:val="000000"/>
          <w:sz w:val="24"/>
          <w:szCs w:val="24"/>
          <w:cs/>
          <w:lang w:bidi="te-IN"/>
        </w:rPr>
        <w:t>0</w:t>
      </w:r>
      <w:r w:rsidR="003C7828" w:rsidRPr="008E6652">
        <w:rPr>
          <w:rFonts w:ascii="Times New Roman" w:hAnsi="Times New Roman" w:cs="Gautami"/>
          <w:color w:val="000000"/>
          <w:sz w:val="24"/>
          <w:szCs w:val="24"/>
          <w:cs/>
          <w:lang w:bidi="te-IN"/>
        </w:rPr>
        <w:t>ది</w:t>
      </w:r>
      <w:r w:rsidR="003C7828" w:rsidRPr="008E6652">
        <w:rPr>
          <w:rFonts w:ascii="Times New Roman" w:hAnsi="Times New Roman" w:cs="Times New Roman"/>
          <w:color w:val="000000"/>
          <w:sz w:val="24"/>
          <w:szCs w:val="24"/>
          <w:cs/>
          <w:lang w:bidi="te-IN"/>
        </w:rPr>
        <w:t xml:space="preserve"> </w:t>
      </w:r>
      <w:r w:rsidR="003C7828" w:rsidRPr="008E6652">
        <w:rPr>
          <w:rFonts w:ascii="Times New Roman" w:hAnsi="Times New Roman" w:cs="Gautami"/>
          <w:color w:val="000000"/>
          <w:sz w:val="24"/>
          <w:szCs w:val="24"/>
          <w:cs/>
          <w:lang w:bidi="te-IN"/>
        </w:rPr>
        <w:t>టేబుల్</w:t>
      </w:r>
      <w:r w:rsidR="003C7828" w:rsidRPr="008E6652">
        <w:rPr>
          <w:rFonts w:ascii="Times New Roman" w:hAnsi="Times New Roman" w:cs="Times New Roman"/>
          <w:color w:val="000000"/>
          <w:sz w:val="24"/>
          <w:szCs w:val="24"/>
          <w:cs/>
          <w:lang w:bidi="te-IN"/>
        </w:rPr>
        <w:t xml:space="preserve"> </w:t>
      </w:r>
      <w:r w:rsidR="003C7828" w:rsidRPr="008E6652">
        <w:rPr>
          <w:rFonts w:ascii="Times New Roman" w:hAnsi="Times New Roman" w:cs="Gautami"/>
          <w:color w:val="000000"/>
          <w:sz w:val="24"/>
          <w:szCs w:val="24"/>
          <w:cs/>
          <w:lang w:bidi="te-IN"/>
        </w:rPr>
        <w:t>చెపుతు</w:t>
      </w:r>
      <w:r w:rsidR="003C7828" w:rsidRPr="008E6652">
        <w:rPr>
          <w:rFonts w:ascii="Times New Roman" w:hAnsi="Times New Roman" w:cs="Times New Roman"/>
          <w:color w:val="000000"/>
          <w:sz w:val="24"/>
          <w:szCs w:val="24"/>
          <w:cs/>
          <w:lang w:bidi="te-IN"/>
        </w:rPr>
        <w:t>0</w:t>
      </w:r>
      <w:r w:rsidR="003C7828" w:rsidRPr="008E6652">
        <w:rPr>
          <w:rFonts w:ascii="Times New Roman" w:hAnsi="Times New Roman" w:cs="Gautami"/>
          <w:color w:val="000000"/>
          <w:sz w:val="24"/>
          <w:szCs w:val="24"/>
          <w:cs/>
          <w:lang w:bidi="te-IN"/>
        </w:rPr>
        <w:t>ది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3223"/>
        <w:gridCol w:w="870"/>
      </w:tblGrid>
      <w:tr w:rsidR="003C7828" w:rsidRPr="00457132" w:rsidTr="008E665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132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28" w:rsidRPr="00457132" w:rsidRDefault="006444C7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C7828" w:rsidRPr="0045713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int</w:t>
              </w:r>
            </w:hyperlink>
            <w:r w:rsidR="003C7828" w:rsidRPr="004571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828" w:rsidRPr="00457132" w:rsidTr="008E665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132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</w:p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132">
              <w:rPr>
                <w:rFonts w:ascii="Times New Roman" w:hAnsi="Times New Roman" w:cs="Times New Roman"/>
                <w:sz w:val="24"/>
                <w:szCs w:val="24"/>
              </w:rPr>
              <w:t xml:space="preserve">char </w:t>
            </w:r>
          </w:p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828" w:rsidRPr="00457132" w:rsidTr="008E665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132">
              <w:rPr>
                <w:rFonts w:ascii="Times New Roman" w:hAnsi="Times New Roman" w:cs="Times New Roman"/>
                <w:sz w:val="24"/>
                <w:szCs w:val="24"/>
              </w:rPr>
              <w:t xml:space="preserve">Floating Point </w:t>
            </w:r>
          </w:p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28" w:rsidRPr="00457132" w:rsidRDefault="006444C7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3C7828" w:rsidRPr="0045713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float</w:t>
              </w:r>
            </w:hyperlink>
            <w:r w:rsidR="003C7828" w:rsidRPr="004571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828" w:rsidRPr="00457132" w:rsidTr="008E665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132">
              <w:rPr>
                <w:rFonts w:ascii="Times New Roman" w:hAnsi="Times New Roman" w:cs="Times New Roman"/>
                <w:sz w:val="24"/>
                <w:szCs w:val="24"/>
              </w:rPr>
              <w:t>Double precision floating point</w:t>
            </w:r>
          </w:p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13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828" w:rsidRPr="00457132" w:rsidTr="008E665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132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</w:p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13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  <w:p w:rsidR="003C7828" w:rsidRPr="00457132" w:rsidRDefault="003C7828" w:rsidP="003C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7828" w:rsidRDefault="003C7828" w:rsidP="003C7828">
      <w:pPr>
        <w:spacing w:after="0" w:line="240" w:lineRule="auto"/>
        <w:rPr>
          <w:color w:val="000000"/>
          <w:cs/>
          <w:lang w:bidi="te-IN"/>
        </w:rPr>
      </w:pPr>
    </w:p>
    <w:p w:rsidR="003C7828" w:rsidRDefault="00072521" w:rsidP="003C7828">
      <w:pPr>
        <w:spacing w:after="0" w:line="240" w:lineRule="auto"/>
        <w:jc w:val="both"/>
        <w:rPr>
          <w:rStyle w:val="style50"/>
          <w:b/>
          <w:bCs/>
          <w:color w:val="0000FF"/>
          <w:cs/>
          <w:lang w:bidi="te-IN"/>
        </w:rPr>
      </w:pPr>
      <w:r w:rsidRPr="003C7828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ఒకసారి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మొమరీ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కేటాయించిన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తర్వాత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ఆ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>variable memory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లో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ఏముంటుందన్న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విషయాన్ని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ఎవరూ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చెప్పలేరు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మొమరీ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కేటాయించిన</w:t>
      </w:r>
      <w:r w:rsidR="008E6652">
        <w:rPr>
          <w:rFonts w:ascii="Times New Roman" w:hAnsi="Times New Roman" w:cs="Gautami" w:hint="cs"/>
          <w:color w:val="000000"/>
          <w:sz w:val="24"/>
          <w:szCs w:val="24"/>
          <w:cs/>
          <w:lang w:bidi="te-IN"/>
        </w:rPr>
        <w:t xml:space="preserve"> తర్వాత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>variables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ను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 xml:space="preserve">Un-initialised variables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అంటారు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వాటి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>values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ను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 xml:space="preserve">garbage values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అంటారు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లేదా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 xml:space="preserve">God Only Knows Values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అని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కూడా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అంటారు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>.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3C7828">
        <w:rPr>
          <w:rFonts w:ascii="Times New Roman" w:hAnsi="Times New Roman" w:cs="Times New Roman"/>
          <w:color w:val="000000"/>
          <w:sz w:val="24"/>
          <w:szCs w:val="24"/>
        </w:rPr>
        <w:t>Un-initialised variables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ను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కాలిక్యులేషన్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>‌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లలో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ఎప్పుడూ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వాడకూడదు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>.</w:t>
      </w:r>
      <w:proofErr w:type="gramEnd"/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ఒకవేళ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వాడినా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ఫలితం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 xml:space="preserve">garbage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గానే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వస్తుంది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ఒక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>Variable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లోకి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 xml:space="preserve">meanigful value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రీడింగ్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ద్వారా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రావచ్చు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 xml:space="preserve">, direct assignment (int a = 10;)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ద్వారా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రావచ్చు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లేదా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కాలిక్యులేషన్స్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ద్వారా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రావచ్చు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మనం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>un-intialised variable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ను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కాలిక్యులేషన్స్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>‌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లో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వాడితే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 xml:space="preserve">, java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లాంటి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>modern languages (5th generation languages)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లో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 xml:space="preserve">errors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వస్తాయి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కానీ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>'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సీ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>'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లో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ఇలా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రావు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అందువల్లే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ను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 xml:space="preserve">strongly typed language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అని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>'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సీ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>'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ని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Times New Roman"/>
          <w:color w:val="000000"/>
          <w:sz w:val="24"/>
          <w:szCs w:val="24"/>
        </w:rPr>
        <w:t xml:space="preserve">weakly typed language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అని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3C7828">
        <w:rPr>
          <w:rFonts w:ascii="Times New Roman" w:hAnsi="Times New Roman" w:cs="Gautami"/>
          <w:color w:val="000000"/>
          <w:sz w:val="24"/>
          <w:szCs w:val="24"/>
          <w:cs/>
        </w:rPr>
        <w:t>అంటారు</w:t>
      </w:r>
      <w:r w:rsidRPr="003C7828">
        <w:rPr>
          <w:rFonts w:ascii="Times New Roman" w:hAnsi="Times New Roman" w:cs="Times New Roman"/>
          <w:color w:val="000000"/>
          <w:sz w:val="24"/>
          <w:szCs w:val="24"/>
          <w:cs/>
        </w:rPr>
        <w:t>.</w:t>
      </w:r>
    </w:p>
    <w:p w:rsidR="008E6652" w:rsidRPr="00457132" w:rsidRDefault="00072521" w:rsidP="008E6652">
      <w:pPr>
        <w:spacing w:after="0" w:line="240" w:lineRule="auto"/>
        <w:jc w:val="both"/>
        <w:rPr>
          <w:rStyle w:val="style50"/>
          <w:rFonts w:ascii="Times New Roman" w:hAnsi="Times New Roman" w:cs="Times New Roman"/>
          <w:b/>
          <w:bCs/>
          <w:sz w:val="24"/>
          <w:szCs w:val="24"/>
          <w:cs/>
          <w:lang w:bidi="te-IN"/>
        </w:rPr>
      </w:pPr>
      <w:r w:rsidRPr="003C7828">
        <w:rPr>
          <w:rStyle w:val="style50"/>
          <w:b/>
          <w:bCs/>
          <w:color w:val="0000FF"/>
        </w:rPr>
        <w:lastRenderedPageBreak/>
        <w:br/>
      </w:r>
      <w:r w:rsidRPr="00457132">
        <w:rPr>
          <w:rStyle w:val="style50"/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457132">
        <w:rPr>
          <w:rStyle w:val="style50"/>
          <w:rFonts w:ascii="Times New Roman" w:hAnsi="Times New Roman" w:cs="Gautami"/>
          <w:b/>
          <w:bCs/>
          <w:sz w:val="24"/>
          <w:szCs w:val="24"/>
          <w:cs/>
        </w:rPr>
        <w:t>డేటా</w:t>
      </w:r>
      <w:r w:rsidRPr="00457132">
        <w:rPr>
          <w:rStyle w:val="style50"/>
          <w:rFonts w:ascii="Times New Roman" w:hAnsi="Times New Roman" w:cs="Times New Roman"/>
          <w:b/>
          <w:bCs/>
          <w:sz w:val="24"/>
          <w:szCs w:val="24"/>
          <w:cs/>
        </w:rPr>
        <w:t xml:space="preserve"> </w:t>
      </w:r>
      <w:r w:rsidRPr="00457132">
        <w:rPr>
          <w:rStyle w:val="style50"/>
          <w:rFonts w:ascii="Times New Roman" w:hAnsi="Times New Roman" w:cs="Times New Roman"/>
          <w:b/>
          <w:bCs/>
          <w:sz w:val="24"/>
          <w:szCs w:val="24"/>
        </w:rPr>
        <w:t xml:space="preserve">Read </w:t>
      </w:r>
      <w:r w:rsidRPr="00457132">
        <w:rPr>
          <w:rStyle w:val="style50"/>
          <w:rFonts w:ascii="Times New Roman" w:hAnsi="Times New Roman" w:cs="Gautami"/>
          <w:b/>
          <w:bCs/>
          <w:sz w:val="24"/>
          <w:szCs w:val="24"/>
          <w:cs/>
        </w:rPr>
        <w:t>చేయడం</w:t>
      </w:r>
    </w:p>
    <w:p w:rsidR="008E6652" w:rsidRDefault="00072521" w:rsidP="008E6652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cs/>
          <w:lang w:bidi="te-IN"/>
        </w:rPr>
      </w:pPr>
      <w:r w:rsidRPr="008E6652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డేటా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రీడ్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చేసిన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తర్వాత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వాటిని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నిక్షిప్తం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చేయడానికి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ముందే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="008E6652">
        <w:rPr>
          <w:rFonts w:ascii="Times New Roman" w:hAnsi="Times New Roman" w:cs="Times New Roman"/>
          <w:color w:val="000000"/>
          <w:sz w:val="24"/>
          <w:szCs w:val="24"/>
        </w:rPr>
        <w:t>variable</w:t>
      </w:r>
      <w:r w:rsidR="008E6652">
        <w:rPr>
          <w:rFonts w:ascii="Times New Roman" w:hAnsi="Times New Roman" w:hint="cs"/>
          <w:color w:val="000000"/>
          <w:sz w:val="24"/>
          <w:szCs w:val="24"/>
          <w:cs/>
          <w:lang w:bidi="te-IN"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ను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Times New Roman"/>
          <w:color w:val="000000"/>
          <w:sz w:val="24"/>
          <w:szCs w:val="24"/>
        </w:rPr>
        <w:t xml:space="preserve">declare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చేయడం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ద్వారా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వాటికి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మెమరీ</w:t>
      </w:r>
      <w:r w:rsidR="008E6652">
        <w:rPr>
          <w:rFonts w:ascii="Times New Roman" w:hAnsi="Times New Roman" w:cs="Gautami" w:hint="cs"/>
          <w:color w:val="000000"/>
          <w:sz w:val="24"/>
          <w:szCs w:val="24"/>
          <w:cs/>
          <w:lang w:bidi="te-IN"/>
        </w:rPr>
        <w:t>ను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కేటాయిస్తాం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ఇప్పుడు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ఆ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మెమరీలోకి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కీబోర్డు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ద్వారా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Times New Roman"/>
          <w:color w:val="000000"/>
          <w:sz w:val="24"/>
          <w:szCs w:val="24"/>
        </w:rPr>
        <w:t xml:space="preserve">data values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ఎలా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రీడ్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చేయాలో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తెలుసుకుందాం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దీని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కోసం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Times New Roman"/>
          <w:color w:val="000000"/>
          <w:sz w:val="24"/>
          <w:szCs w:val="24"/>
        </w:rPr>
        <w:t xml:space="preserve">scanf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అనే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="008E6652">
        <w:rPr>
          <w:rFonts w:ascii="Times New Roman" w:hAnsi="Times New Roman" w:cs="Times New Roman"/>
          <w:color w:val="000000"/>
          <w:sz w:val="24"/>
          <w:szCs w:val="24"/>
        </w:rPr>
        <w:t>ready</w:t>
      </w:r>
      <w:r w:rsidRPr="008E6652">
        <w:rPr>
          <w:rFonts w:ascii="Times New Roman" w:hAnsi="Times New Roman" w:cs="Times New Roman"/>
          <w:color w:val="000000"/>
          <w:sz w:val="24"/>
          <w:szCs w:val="24"/>
        </w:rPr>
        <w:t xml:space="preserve">made function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ను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(</w:t>
      </w:r>
      <w:r w:rsidRPr="008E6652">
        <w:rPr>
          <w:rFonts w:ascii="Times New Roman" w:hAnsi="Times New Roman" w:cs="Times New Roman"/>
          <w:color w:val="000000"/>
          <w:sz w:val="24"/>
          <w:szCs w:val="24"/>
        </w:rPr>
        <w:t xml:space="preserve">printf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లా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)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ఉపయోగించాలి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దీన్ని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వాడుకోవాలంటే</w:t>
      </w:r>
      <w:r w:rsidRPr="008E665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ముందుగా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Times New Roman"/>
          <w:color w:val="000000"/>
          <w:sz w:val="24"/>
          <w:szCs w:val="24"/>
        </w:rPr>
        <w:t xml:space="preserve">#include &lt;stdio.h&gt;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అనే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Times New Roman"/>
          <w:color w:val="000000"/>
          <w:sz w:val="24"/>
          <w:szCs w:val="24"/>
        </w:rPr>
        <w:t xml:space="preserve">statement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ను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Times New Roman"/>
          <w:color w:val="000000"/>
          <w:sz w:val="24"/>
          <w:szCs w:val="24"/>
        </w:rPr>
        <w:t>program</w:t>
      </w:r>
      <w:r w:rsidR="008E6652">
        <w:rPr>
          <w:rFonts w:ascii="Times New Roman" w:hAnsi="Times New Roman" w:hint="cs"/>
          <w:color w:val="000000"/>
          <w:sz w:val="24"/>
          <w:szCs w:val="24"/>
          <w:cs/>
          <w:lang w:bidi="te-IN"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లో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రాయాలి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ప్రోగ్రాం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="008E6652">
        <w:rPr>
          <w:rFonts w:ascii="Times New Roman" w:hAnsi="Times New Roman" w:cs="Gautami"/>
          <w:color w:val="000000"/>
          <w:sz w:val="24"/>
          <w:szCs w:val="24"/>
          <w:cs/>
        </w:rPr>
        <w:t>రాసేటప్పు</w:t>
      </w:r>
      <w:r w:rsidR="008E6652">
        <w:rPr>
          <w:rFonts w:ascii="Times New Roman" w:hAnsi="Times New Roman" w:cs="Gautami" w:hint="cs"/>
          <w:color w:val="000000"/>
          <w:sz w:val="24"/>
          <w:szCs w:val="24"/>
          <w:cs/>
          <w:lang w:bidi="te-IN"/>
        </w:rPr>
        <w:t>డు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Times New Roman"/>
          <w:color w:val="000000"/>
          <w:sz w:val="24"/>
          <w:szCs w:val="24"/>
        </w:rPr>
        <w:t>scanf function</w:t>
      </w:r>
      <w:r w:rsidR="008E6652">
        <w:rPr>
          <w:rFonts w:ascii="Times New Roman" w:hAnsi="Times New Roman" w:hint="cs"/>
          <w:color w:val="000000"/>
          <w:sz w:val="24"/>
          <w:szCs w:val="24"/>
          <w:cs/>
          <w:lang w:bidi="te-IN"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కు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రెండు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విషయాలు</w:t>
      </w:r>
      <w:r w:rsidR="008E6652">
        <w:rPr>
          <w:rFonts w:ascii="Times New Roman" w:hAnsi="Times New Roman" w:cs="Gautami" w:hint="cs"/>
          <w:color w:val="000000"/>
          <w:sz w:val="24"/>
          <w:szCs w:val="24"/>
          <w:cs/>
          <w:lang w:bidi="te-IN"/>
        </w:rPr>
        <w:t xml:space="preserve"> యివ్వాలి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8E6652">
        <w:rPr>
          <w:rFonts w:ascii="Times New Roman" w:hAnsi="Times New Roman" w:cs="Gautami"/>
          <w:color w:val="000000"/>
          <w:sz w:val="24"/>
          <w:szCs w:val="24"/>
          <w:cs/>
        </w:rPr>
        <w:t>అవి</w:t>
      </w:r>
      <w:r w:rsidRPr="008E6652">
        <w:rPr>
          <w:rFonts w:ascii="Times New Roman" w:hAnsi="Times New Roman" w:cs="Times New Roman"/>
          <w:color w:val="000000"/>
          <w:sz w:val="24"/>
          <w:szCs w:val="24"/>
          <w:cs/>
        </w:rPr>
        <w:t>:</w:t>
      </w:r>
    </w:p>
    <w:p w:rsidR="008E6652" w:rsidRDefault="00072521" w:rsidP="008E6652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</w:rPr>
      </w:pPr>
      <w:r w:rsidRPr="008E66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6652">
        <w:rPr>
          <w:rStyle w:val="style48"/>
          <w:rFonts w:ascii="Gautami" w:hAnsi="Gautami" w:cs="Gautami"/>
          <w:sz w:val="24"/>
          <w:szCs w:val="24"/>
        </w:rPr>
        <w:t>a</w:t>
      </w:r>
      <w:r w:rsidRPr="008E6652">
        <w:rPr>
          <w:rStyle w:val="style48"/>
          <w:rFonts w:ascii="Gautami" w:hAnsi="Gautami" w:cs="Gautami"/>
          <w:color w:val="FF0000"/>
          <w:sz w:val="24"/>
          <w:szCs w:val="24"/>
        </w:rPr>
        <w:t>.</w:t>
      </w:r>
      <w:r w:rsidRPr="008E6652">
        <w:rPr>
          <w:rStyle w:val="apple-converted-space"/>
          <w:rFonts w:ascii="Gautami" w:hAnsi="Gautami" w:cs="Gautami"/>
          <w:color w:val="000000"/>
          <w:sz w:val="24"/>
          <w:szCs w:val="24"/>
        </w:rPr>
        <w:t> 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కీ బోర్డు నుంచి ఎన్ని 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values,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ఎలాంటి 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values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రీడ్ చేయాలి. ఈ విషయాన్ని చెప్పడానికి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, format string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ను ఉపయోగిస్తాం.</w:t>
      </w:r>
    </w:p>
    <w:p w:rsidR="008E6652" w:rsidRPr="008E6652" w:rsidRDefault="00072521" w:rsidP="008E6652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  <w:lang w:bidi="te-IN"/>
        </w:rPr>
      </w:pPr>
      <w:r w:rsidRPr="008E6652">
        <w:rPr>
          <w:rFonts w:ascii="Gautami" w:hAnsi="Gautami" w:cs="Gautami"/>
          <w:color w:val="000000"/>
          <w:sz w:val="24"/>
          <w:szCs w:val="24"/>
        </w:rPr>
        <w:br/>
      </w:r>
      <w:r w:rsidRPr="008E6652">
        <w:rPr>
          <w:rStyle w:val="Strong"/>
          <w:rFonts w:ascii="Gautami" w:hAnsi="Gautami" w:cs="Gautami"/>
          <w:color w:val="000000"/>
          <w:sz w:val="24"/>
          <w:szCs w:val="24"/>
          <w:cs/>
        </w:rPr>
        <w:t>ఉదాహరణ:</w:t>
      </w:r>
      <w:r w:rsidRPr="008E6652">
        <w:rPr>
          <w:rStyle w:val="apple-converted-space"/>
          <w:rFonts w:ascii="Gautami" w:hAnsi="Gautami" w:cs="Gautami"/>
          <w:color w:val="000000"/>
          <w:sz w:val="24"/>
          <w:szCs w:val="24"/>
        </w:rPr>
        <w:t> 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కీబోర్డు నుంచి మూడు పూర్ణసంఖ్యలను రీడ్ చేయమని చెప్పడానికి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మనం 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''%d%d%d"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ను </w:t>
      </w:r>
      <w:r w:rsidRPr="008E6652">
        <w:rPr>
          <w:rFonts w:ascii="Gautami" w:hAnsi="Gautami" w:cs="Gautami"/>
          <w:color w:val="000000"/>
          <w:sz w:val="24"/>
          <w:szCs w:val="24"/>
        </w:rPr>
        <w:t>scanf</w:t>
      </w:r>
      <w:r w:rsidR="008E6652" w:rsidRPr="008E6652">
        <w:rPr>
          <w:rFonts w:ascii="Gautami" w:hAnsi="Gautami" w:cs="Gautami"/>
          <w:color w:val="000000"/>
          <w:sz w:val="24"/>
          <w:szCs w:val="24"/>
          <w:cs/>
          <w:lang w:bidi="te-IN"/>
        </w:rPr>
        <w:t xml:space="preserve">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కు మొదటి 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argument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గా ఇస్తాం. అదే నాలుగు పూర్ణ సంఖ్యలు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రెండు వాస్తవ సంఖ్యలను రీడ్ చేయమని చెప్పడానికి "%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d%d%d%d%f%f"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అని రాస్తాం. ఇక్కడ %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d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అంటే పూర్ణసంఖ్య అని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, %f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అంటే వాస్తవ సంఖ్య అని </w:t>
      </w:r>
      <w:r w:rsidR="008E6652" w:rsidRPr="008E6652">
        <w:rPr>
          <w:rFonts w:ascii="Gautami" w:hAnsi="Gautami" w:cs="Gautami"/>
          <w:color w:val="000000"/>
          <w:sz w:val="24"/>
          <w:szCs w:val="24"/>
          <w:lang w:bidi="te-IN"/>
        </w:rPr>
        <w:t>s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canf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అర్థం చేసుకుంటుంది. అలాగే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, %ld, %df, %c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లను 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long, double, character type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లకు ఉపయోగిస్తాం.</w:t>
      </w:r>
    </w:p>
    <w:p w:rsidR="008E6652" w:rsidRPr="008E6652" w:rsidRDefault="00072521" w:rsidP="008E6652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  <w:lang w:bidi="te-IN"/>
        </w:rPr>
      </w:pPr>
      <w:r w:rsidRPr="008E6652">
        <w:rPr>
          <w:rFonts w:ascii="Gautami" w:hAnsi="Gautami" w:cs="Gautami"/>
          <w:color w:val="000000"/>
          <w:sz w:val="24"/>
          <w:szCs w:val="24"/>
        </w:rPr>
        <w:br/>
      </w:r>
      <w:proofErr w:type="gramStart"/>
      <w:r w:rsidRPr="008E6652">
        <w:rPr>
          <w:rStyle w:val="style48"/>
          <w:rFonts w:ascii="Gautami" w:hAnsi="Gautami" w:cs="Gautami"/>
          <w:sz w:val="24"/>
          <w:szCs w:val="24"/>
        </w:rPr>
        <w:t>b</w:t>
      </w:r>
      <w:r w:rsidRPr="008E6652">
        <w:rPr>
          <w:rStyle w:val="style48"/>
          <w:rFonts w:ascii="Gautami" w:hAnsi="Gautami" w:cs="Gautami"/>
          <w:color w:val="FF0000"/>
          <w:sz w:val="24"/>
          <w:szCs w:val="24"/>
        </w:rPr>
        <w:t>.</w:t>
      </w:r>
      <w:r w:rsidRPr="008E6652">
        <w:rPr>
          <w:rStyle w:val="apple-converted-space"/>
          <w:rFonts w:ascii="Gautami" w:hAnsi="Gautami" w:cs="Gautami"/>
          <w:color w:val="000000"/>
          <w:sz w:val="24"/>
          <w:szCs w:val="24"/>
        </w:rPr>
        <w:t> 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రీడ్ చేసిన విలువలను 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RAM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లో ఎక్కడ పెట్టాలో కూడా </w:t>
      </w:r>
      <w:r w:rsidRPr="008E6652">
        <w:rPr>
          <w:rFonts w:ascii="Gautami" w:hAnsi="Gautami" w:cs="Gautami"/>
          <w:color w:val="000000"/>
          <w:sz w:val="24"/>
          <w:szCs w:val="24"/>
        </w:rPr>
        <w:t>scanf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కు మనం చెప్పాలి.</w:t>
      </w:r>
      <w:proofErr w:type="gramEnd"/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 అంటే 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RAM address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లను ప్రోగ్రాంలో ఇవ్వాలి. 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C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లాంగ్వేజ్‌లో ఒక </w:t>
      </w:r>
      <w:r w:rsidRPr="008E6652">
        <w:rPr>
          <w:rFonts w:ascii="Gautami" w:hAnsi="Gautami" w:cs="Gautami"/>
          <w:color w:val="000000"/>
          <w:sz w:val="24"/>
          <w:szCs w:val="24"/>
        </w:rPr>
        <w:t>variable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కు ముందు 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ampersand (&amp;) symbol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పెడితే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ఆ </w:t>
      </w:r>
      <w:r w:rsidRPr="008E6652">
        <w:rPr>
          <w:rFonts w:ascii="Gautami" w:hAnsi="Gautami" w:cs="Gautami"/>
          <w:color w:val="000000"/>
          <w:sz w:val="24"/>
          <w:szCs w:val="24"/>
        </w:rPr>
        <w:t>variable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కు కేటాయించిన </w:t>
      </w:r>
      <w:r w:rsidRPr="008E6652">
        <w:rPr>
          <w:rFonts w:ascii="Gautami" w:hAnsi="Gautami" w:cs="Gautami"/>
          <w:color w:val="000000"/>
          <w:sz w:val="24"/>
          <w:szCs w:val="24"/>
        </w:rPr>
        <w:t>RAM memory cell number (or) address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ను తెలియజేస్తుంది.</w:t>
      </w:r>
    </w:p>
    <w:p w:rsidR="008E6652" w:rsidRPr="008E6652" w:rsidRDefault="00072521" w:rsidP="008E6652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  <w:lang w:bidi="te-IN"/>
        </w:rPr>
      </w:pPr>
      <w:r w:rsidRPr="008E6652">
        <w:rPr>
          <w:rFonts w:ascii="Gautami" w:hAnsi="Gautami" w:cs="Gautami"/>
          <w:color w:val="000000"/>
          <w:sz w:val="24"/>
          <w:szCs w:val="24"/>
        </w:rPr>
        <w:br/>
        <w:t>            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ప్రోగ్రాంలో కేటాయించిన </w:t>
      </w:r>
      <w:r w:rsidRPr="008E6652">
        <w:rPr>
          <w:rFonts w:ascii="Gautami" w:hAnsi="Gautami" w:cs="Gautami"/>
          <w:color w:val="000000"/>
          <w:sz w:val="24"/>
          <w:szCs w:val="24"/>
        </w:rPr>
        <w:t>memory cell numbers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ను మాత్రమే 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scanf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లో గానీ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ఇంకా ఎక్కడకైనా గానీ వాడాలి. అలా కాకుండా వేరే అంకెలను వాడితే </w:t>
      </w:r>
      <w:r w:rsidR="008E6652" w:rsidRPr="008E6652">
        <w:rPr>
          <w:rFonts w:ascii="Gautami" w:hAnsi="Gautami"/>
          <w:color w:val="000000"/>
          <w:sz w:val="24"/>
          <w:szCs w:val="24"/>
          <w:cs/>
          <w:lang w:bidi="te-IN"/>
        </w:rPr>
        <w:t>ప్రోగ్రామ్</w:t>
      </w:r>
      <w:r w:rsidR="008E6652" w:rsidRPr="008E6652">
        <w:rPr>
          <w:rFonts w:ascii="Gautami" w:hAnsi="Gautami" w:cs="Gautami"/>
          <w:color w:val="000000"/>
          <w:sz w:val="24"/>
          <w:szCs w:val="24"/>
          <w:cs/>
          <w:lang w:bidi="te-IN"/>
        </w:rPr>
        <w:t xml:space="preserve"> </w:t>
      </w:r>
      <w:r w:rsidR="008E6652" w:rsidRPr="008E6652">
        <w:rPr>
          <w:rFonts w:ascii="Gautami" w:hAnsi="Gautami"/>
          <w:color w:val="000000"/>
          <w:sz w:val="24"/>
          <w:szCs w:val="24"/>
          <w:cs/>
          <w:lang w:bidi="te-IN"/>
        </w:rPr>
        <w:t>రన్</w:t>
      </w:r>
      <w:r w:rsidR="008E6652" w:rsidRPr="008E6652">
        <w:rPr>
          <w:rFonts w:ascii="Gautami" w:hAnsi="Gautami" w:cs="Gautami"/>
          <w:color w:val="000000"/>
          <w:sz w:val="24"/>
          <w:szCs w:val="24"/>
          <w:cs/>
          <w:lang w:bidi="te-IN"/>
        </w:rPr>
        <w:t xml:space="preserve">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అవుతున్నప్పుడు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, run-time error (bug)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వస్తుంది.</w:t>
      </w:r>
      <w:r w:rsidRPr="008E6652">
        <w:rPr>
          <w:rFonts w:ascii="Gautami" w:hAnsi="Gautami" w:cs="Gautami"/>
          <w:color w:val="000000"/>
          <w:sz w:val="24"/>
          <w:szCs w:val="24"/>
        </w:rPr>
        <w:br/>
      </w:r>
      <w:r w:rsidRPr="008E6652">
        <w:rPr>
          <w:rStyle w:val="Strong"/>
          <w:rFonts w:ascii="Gautami" w:hAnsi="Gautami" w:cs="Gautami"/>
          <w:color w:val="000000"/>
          <w:sz w:val="24"/>
          <w:szCs w:val="24"/>
          <w:cs/>
        </w:rPr>
        <w:t>ఉదాహరణ:</w:t>
      </w:r>
      <w:r w:rsidRPr="008E6652">
        <w:rPr>
          <w:rStyle w:val="apple-converted-space"/>
          <w:rFonts w:ascii="Gautami" w:hAnsi="Gautami" w:cs="Gautami"/>
          <w:color w:val="000000"/>
          <w:sz w:val="24"/>
          <w:szCs w:val="24"/>
        </w:rPr>
        <w:t> 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scanf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మూడు పూర్ణ సంఖ్యలను రీడ్ చేసి 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a, b, c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అనే మూడు 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variables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లో పెట్టమని చెప్పడానికి వాటి </w:t>
      </w:r>
      <w:r w:rsidRPr="008E6652">
        <w:rPr>
          <w:rFonts w:ascii="Gautami" w:hAnsi="Gautami" w:cs="Gautami"/>
          <w:color w:val="000000"/>
          <w:sz w:val="24"/>
          <w:szCs w:val="24"/>
        </w:rPr>
        <w:t>address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లను ఇవ్వాలి. ఉత్తరంపై ఎవరి చిరునామా రాస్తే వారికే వెళుతుంది. ఇక్కడ కూడా అదే నియమం వర్తిస్తుంది. </w:t>
      </w:r>
      <w:proofErr w:type="gramStart"/>
      <w:r w:rsidRPr="008E6652">
        <w:rPr>
          <w:rFonts w:ascii="Gautami" w:hAnsi="Gautami" w:cs="Gautami"/>
          <w:color w:val="000000"/>
          <w:sz w:val="24"/>
          <w:szCs w:val="24"/>
        </w:rPr>
        <w:t>scanf</w:t>
      </w:r>
      <w:proofErr w:type="gramEnd"/>
      <w:r w:rsidRPr="008E6652">
        <w:rPr>
          <w:rFonts w:ascii="Gautami" w:hAnsi="Gautami" w:cs="Gautami"/>
          <w:color w:val="000000"/>
          <w:sz w:val="24"/>
          <w:szCs w:val="24"/>
        </w:rPr>
        <w:t xml:space="preserve"> statement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మూడు </w:t>
      </w:r>
      <w:r w:rsidRPr="008E6652">
        <w:rPr>
          <w:rFonts w:ascii="Gautami" w:hAnsi="Gautami" w:cs="Gautami"/>
          <w:color w:val="000000"/>
          <w:sz w:val="24"/>
          <w:szCs w:val="24"/>
        </w:rPr>
        <w:t>integers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ను కీబోర్డు నుంచి రీడ్ చేసి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, a, b, c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అనే </w:t>
      </w:r>
      <w:r w:rsidRPr="008E6652">
        <w:rPr>
          <w:rFonts w:ascii="Gautami" w:hAnsi="Gautami" w:cs="Gautami"/>
          <w:color w:val="000000"/>
          <w:sz w:val="24"/>
          <w:szCs w:val="24"/>
        </w:rPr>
        <w:t>variables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లో పెట్టడానికి కిందివిధంగా రాస్తాం.</w:t>
      </w:r>
    </w:p>
    <w:p w:rsidR="008E6652" w:rsidRPr="008E6652" w:rsidRDefault="00072521" w:rsidP="008E6652">
      <w:pPr>
        <w:spacing w:after="0" w:line="240" w:lineRule="auto"/>
        <w:jc w:val="both"/>
        <w:rPr>
          <w:rFonts w:ascii="Gautami" w:hAnsi="Gautami" w:cs="Gautami"/>
          <w:b/>
          <w:color w:val="000000"/>
          <w:sz w:val="24"/>
          <w:szCs w:val="24"/>
          <w:cs/>
          <w:lang w:bidi="te-IN"/>
        </w:rPr>
      </w:pPr>
      <w:proofErr w:type="gramStart"/>
      <w:r w:rsidRPr="008E6652">
        <w:rPr>
          <w:rFonts w:ascii="Gautami" w:hAnsi="Gautami" w:cs="Gautami"/>
          <w:b/>
          <w:color w:val="000000"/>
          <w:sz w:val="24"/>
          <w:szCs w:val="24"/>
        </w:rPr>
        <w:t>scanf</w:t>
      </w:r>
      <w:proofErr w:type="gramEnd"/>
      <w:r w:rsidRPr="008E6652">
        <w:rPr>
          <w:rFonts w:ascii="Gautami" w:hAnsi="Gautami" w:cs="Gautami"/>
          <w:b/>
          <w:color w:val="000000"/>
          <w:sz w:val="24"/>
          <w:szCs w:val="24"/>
        </w:rPr>
        <w:t xml:space="preserve"> ("%d%d%d" &amp;a, &amp;b, &amp;c);</w:t>
      </w:r>
    </w:p>
    <w:p w:rsidR="008E6652" w:rsidRPr="008E6652" w:rsidRDefault="00072521" w:rsidP="008E6652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</w:rPr>
      </w:pPr>
      <w:r w:rsidRPr="008E6652">
        <w:rPr>
          <w:rFonts w:ascii="Gautami" w:hAnsi="Gautami" w:cs="Gautami"/>
          <w:color w:val="000000"/>
          <w:sz w:val="24"/>
          <w:szCs w:val="24"/>
          <w:cs/>
        </w:rPr>
        <w:lastRenderedPageBreak/>
        <w:t xml:space="preserve">అదేవిధంగా 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amount, rate, time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అనే </w:t>
      </w:r>
      <w:r w:rsidRPr="008E6652">
        <w:rPr>
          <w:rFonts w:ascii="Gautami" w:hAnsi="Gautami" w:cs="Gautami"/>
          <w:color w:val="000000"/>
          <w:sz w:val="24"/>
          <w:szCs w:val="24"/>
        </w:rPr>
        <w:t>variables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 xml:space="preserve">లోకి మూడు </w:t>
      </w:r>
      <w:r w:rsidRPr="008E6652">
        <w:rPr>
          <w:rFonts w:ascii="Gautami" w:hAnsi="Gautami" w:cs="Gautami"/>
          <w:color w:val="000000"/>
          <w:sz w:val="24"/>
          <w:szCs w:val="24"/>
        </w:rPr>
        <w:t>float values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ను రీడ్ చేయడానికి</w:t>
      </w:r>
      <w:r w:rsidRPr="008E6652">
        <w:rPr>
          <w:rFonts w:ascii="Gautami" w:hAnsi="Gautami" w:cs="Gautami"/>
          <w:color w:val="000000"/>
          <w:sz w:val="24"/>
          <w:szCs w:val="24"/>
        </w:rPr>
        <w:br/>
      </w:r>
      <w:r w:rsidR="008E6652" w:rsidRPr="008E6652">
        <w:rPr>
          <w:rFonts w:ascii="Gautami" w:hAnsi="Gautami" w:cs="Gautami"/>
          <w:color w:val="000000"/>
          <w:sz w:val="24"/>
          <w:szCs w:val="24"/>
        </w:rPr>
        <w:t>s</w:t>
      </w:r>
      <w:r w:rsidRPr="008E6652">
        <w:rPr>
          <w:rFonts w:ascii="Gautami" w:hAnsi="Gautami" w:cs="Gautami"/>
          <w:color w:val="000000"/>
          <w:sz w:val="24"/>
          <w:szCs w:val="24"/>
        </w:rPr>
        <w:t xml:space="preserve">canf ("%f%f%f", &amp;amount, &amp;rate , &amp;time); </w:t>
      </w:r>
      <w:r w:rsidRPr="008E6652">
        <w:rPr>
          <w:rFonts w:ascii="Gautami" w:hAnsi="Gautami" w:cs="Gautami"/>
          <w:color w:val="000000"/>
          <w:sz w:val="24"/>
          <w:szCs w:val="24"/>
          <w:cs/>
        </w:rPr>
        <w:t>అని రాస్తాం.</w:t>
      </w:r>
    </w:p>
    <w:p w:rsidR="000D7109" w:rsidRPr="00457132" w:rsidRDefault="00072521" w:rsidP="008E6652">
      <w:pPr>
        <w:spacing w:after="0" w:line="240" w:lineRule="auto"/>
        <w:jc w:val="both"/>
        <w:rPr>
          <w:rStyle w:val="style50"/>
          <w:rFonts w:ascii="Times New Roman" w:hAnsi="Times New Roman" w:cs="Times New Roman"/>
          <w:b/>
          <w:bCs/>
          <w:sz w:val="24"/>
          <w:szCs w:val="24"/>
          <w:cs/>
        </w:rPr>
      </w:pPr>
      <w:r>
        <w:rPr>
          <w:color w:val="000000"/>
        </w:rPr>
        <w:br/>
      </w:r>
      <w:r w:rsidRPr="00457132">
        <w:rPr>
          <w:rStyle w:val="style50"/>
          <w:rFonts w:ascii="Times New Roman" w:hAnsi="Times New Roman" w:cs="Times New Roman"/>
          <w:b/>
          <w:bCs/>
          <w:sz w:val="24"/>
          <w:szCs w:val="24"/>
        </w:rPr>
        <w:t xml:space="preserve">3) Calculations </w:t>
      </w:r>
      <w:r w:rsidRPr="00457132">
        <w:rPr>
          <w:rStyle w:val="style50"/>
          <w:rFonts w:ascii="Times New Roman" w:hAnsi="Times New Roman" w:cs="Gautami"/>
          <w:b/>
          <w:bCs/>
          <w:sz w:val="24"/>
          <w:szCs w:val="24"/>
          <w:cs/>
        </w:rPr>
        <w:t>చేయడం</w:t>
      </w:r>
    </w:p>
    <w:p w:rsidR="007312A9" w:rsidRDefault="00072521" w:rsidP="008E6652">
      <w:pPr>
        <w:spacing w:after="0" w:line="240" w:lineRule="auto"/>
        <w:jc w:val="both"/>
        <w:rPr>
          <w:rFonts w:cs="Gautami"/>
          <w:color w:val="000000"/>
          <w:cs/>
        </w:rPr>
      </w:pPr>
      <w:r>
        <w:rPr>
          <w:color w:val="000000"/>
        </w:rPr>
        <w:t>            </w:t>
      </w:r>
      <w:r>
        <w:rPr>
          <w:rFonts w:cs="Gautami"/>
          <w:color w:val="000000"/>
          <w:cs/>
        </w:rPr>
        <w:t xml:space="preserve">రీడ్ చేసిన </w:t>
      </w:r>
      <w:r>
        <w:rPr>
          <w:color w:val="000000"/>
        </w:rPr>
        <w:t xml:space="preserve">values </w:t>
      </w:r>
      <w:r>
        <w:rPr>
          <w:rFonts w:cs="Gautami"/>
          <w:color w:val="000000"/>
          <w:cs/>
        </w:rPr>
        <w:t xml:space="preserve">తో ఏం కాలిక్యులేట్ చేయాలనేది మన అవసరంపై ఆధారపడి ఉంటుంది. ఏ </w:t>
      </w:r>
      <w:r>
        <w:rPr>
          <w:color w:val="000000"/>
        </w:rPr>
        <w:t xml:space="preserve">Operators </w:t>
      </w:r>
      <w:r>
        <w:rPr>
          <w:rFonts w:cs="Gautami"/>
          <w:color w:val="000000"/>
          <w:cs/>
        </w:rPr>
        <w:t>ఉపయోగించాలి</w:t>
      </w:r>
      <w:r>
        <w:rPr>
          <w:color w:val="000000"/>
        </w:rPr>
        <w:t xml:space="preserve">? </w:t>
      </w:r>
      <w:r>
        <w:rPr>
          <w:rFonts w:cs="Gautami"/>
          <w:color w:val="000000"/>
          <w:cs/>
        </w:rPr>
        <w:t>వాటి అర్థాలేమిటి</w:t>
      </w:r>
      <w:r>
        <w:rPr>
          <w:color w:val="000000"/>
        </w:rPr>
        <w:t xml:space="preserve">? </w:t>
      </w:r>
      <w:r>
        <w:rPr>
          <w:rFonts w:cs="Gautami"/>
          <w:color w:val="000000"/>
          <w:cs/>
        </w:rPr>
        <w:t xml:space="preserve">తదితర అంశాల గురించి తర్వాతి </w:t>
      </w:r>
      <w:r w:rsidR="007312A9">
        <w:rPr>
          <w:rFonts w:cs="Gautami" w:hint="cs"/>
          <w:color w:val="000000"/>
          <w:cs/>
          <w:lang w:bidi="te-IN"/>
        </w:rPr>
        <w:t xml:space="preserve">పేజీలలో </w:t>
      </w:r>
      <w:r>
        <w:rPr>
          <w:rFonts w:cs="Gautami"/>
          <w:color w:val="000000"/>
          <w:cs/>
        </w:rPr>
        <w:t>తెలుసుకుందాం.</w:t>
      </w:r>
    </w:p>
    <w:p w:rsidR="007312A9" w:rsidRPr="00457132" w:rsidRDefault="00072521" w:rsidP="008E6652">
      <w:pPr>
        <w:spacing w:after="0" w:line="240" w:lineRule="auto"/>
        <w:jc w:val="both"/>
        <w:rPr>
          <w:rStyle w:val="style50"/>
          <w:rFonts w:ascii="Times New Roman" w:hAnsi="Times New Roman" w:cs="Times New Roman"/>
          <w:b/>
          <w:bCs/>
          <w:sz w:val="24"/>
          <w:szCs w:val="24"/>
          <w:cs/>
        </w:rPr>
      </w:pPr>
      <w:r>
        <w:rPr>
          <w:color w:val="000000"/>
        </w:rPr>
        <w:br/>
      </w:r>
      <w:r w:rsidRPr="00457132">
        <w:rPr>
          <w:rStyle w:val="style50"/>
          <w:rFonts w:ascii="Times New Roman" w:hAnsi="Times New Roman" w:cs="Times New Roman"/>
          <w:b/>
          <w:bCs/>
          <w:sz w:val="24"/>
          <w:szCs w:val="24"/>
        </w:rPr>
        <w:t xml:space="preserve">4) Results Print </w:t>
      </w:r>
      <w:r w:rsidRPr="00457132">
        <w:rPr>
          <w:rStyle w:val="style50"/>
          <w:rFonts w:ascii="Times New Roman" w:hAnsi="Times New Roman" w:cs="Gautami"/>
          <w:b/>
          <w:bCs/>
          <w:sz w:val="24"/>
          <w:szCs w:val="24"/>
          <w:cs/>
        </w:rPr>
        <w:t>చేయడం</w:t>
      </w:r>
    </w:p>
    <w:p w:rsidR="007312A9" w:rsidRDefault="00072521" w:rsidP="008E6652">
      <w:pPr>
        <w:spacing w:after="0" w:line="240" w:lineRule="auto"/>
        <w:jc w:val="both"/>
        <w:rPr>
          <w:b/>
          <w:color w:val="000000"/>
          <w:sz w:val="24"/>
          <w:szCs w:val="24"/>
          <w:cs/>
          <w:lang w:bidi="te-IN"/>
        </w:rPr>
      </w:pPr>
      <w:r>
        <w:rPr>
          <w:color w:val="000000"/>
        </w:rPr>
        <w:t>            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ప్రోగ్రాం పూర్తయిన తర్వాత కాలిక్యులేట్ చేసిన ఫలితాన్ని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program screen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పై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Print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చేసుకోవచ్చు.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Program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కరెక్ట్‌గా ఉందా లేదా అనేది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Print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>చేయడం ద్వారానే తెలుస్తుంది. ఉదాహరణకు రేపు పరీక్ష ఉందనుకోండి. ఈ రోజు రాత్రి మనం బాగా చదివాం. అదృష్టం కొద్దీ చదివిన ప్రశ్నలే వచ్చాయి. జవాబులు తెలిసినా సమాధానపత్రంలో రాయలేదు. అప్పుడు మనకు ఎన్ని మార్కులు వస్తాయి</w:t>
      </w:r>
      <w:r w:rsidRPr="007312A9">
        <w:rPr>
          <w:rFonts w:ascii="Gautami" w:hAnsi="Gautami" w:cs="Gautami"/>
          <w:color w:val="000000"/>
          <w:sz w:val="24"/>
          <w:szCs w:val="24"/>
        </w:rPr>
        <w:t>?</w:t>
      </w:r>
      <w:r w:rsidRPr="007312A9">
        <w:rPr>
          <w:rStyle w:val="apple-converted-space"/>
          <w:rFonts w:ascii="Gautami" w:hAnsi="Gautami" w:cs="Gautami"/>
          <w:color w:val="000000"/>
          <w:sz w:val="24"/>
          <w:szCs w:val="24"/>
        </w:rPr>
        <w:t> </w:t>
      </w:r>
    </w:p>
    <w:p w:rsidR="007312A9" w:rsidRDefault="00072521" w:rsidP="008E6652">
      <w:pPr>
        <w:spacing w:after="0" w:line="240" w:lineRule="auto"/>
        <w:jc w:val="both"/>
        <w:rPr>
          <w:rFonts w:cs="Gautami"/>
          <w:color w:val="000000"/>
          <w:cs/>
          <w:lang w:bidi="te-IN"/>
        </w:rPr>
      </w:pPr>
      <w:r w:rsidRPr="007312A9">
        <w:rPr>
          <w:b/>
          <w:color w:val="000000"/>
          <w:sz w:val="24"/>
          <w:szCs w:val="24"/>
        </w:rPr>
        <w:t> </w:t>
      </w:r>
      <w:r w:rsidRPr="007312A9">
        <w:rPr>
          <w:rFonts w:cs="Gautami"/>
          <w:b/>
          <w:color w:val="000000"/>
          <w:sz w:val="24"/>
          <w:szCs w:val="24"/>
          <w:cs/>
        </w:rPr>
        <w:t>సున్నా.</w:t>
      </w:r>
      <w:r w:rsidRPr="007312A9">
        <w:rPr>
          <w:b/>
          <w:color w:val="000000"/>
          <w:sz w:val="24"/>
          <w:szCs w:val="24"/>
        </w:rPr>
        <w:br/>
      </w:r>
      <w:r>
        <w:rPr>
          <w:rFonts w:cs="Gautami"/>
          <w:color w:val="000000"/>
          <w:cs/>
        </w:rPr>
        <w:t>ఎందువల్ల</w:t>
      </w:r>
      <w:r>
        <w:rPr>
          <w:color w:val="000000"/>
        </w:rPr>
        <w:t>?</w:t>
      </w:r>
      <w:r>
        <w:rPr>
          <w:color w:val="000000"/>
        </w:rPr>
        <w:br/>
      </w:r>
      <w:r>
        <w:rPr>
          <w:rFonts w:cs="Gautami"/>
          <w:color w:val="000000"/>
          <w:cs/>
        </w:rPr>
        <w:t>మనం రాయలేదు కాబట్టి.</w:t>
      </w:r>
    </w:p>
    <w:p w:rsidR="007312A9" w:rsidRPr="007312A9" w:rsidRDefault="00072521" w:rsidP="007312A9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  <w:lang w:bidi="te-IN"/>
        </w:rPr>
      </w:pPr>
      <w:r>
        <w:rPr>
          <w:color w:val="000000"/>
        </w:rPr>
        <w:br/>
      </w:r>
      <w:r w:rsidRPr="007312A9">
        <w:rPr>
          <w:rFonts w:ascii="Gautami" w:hAnsi="Gautami" w:cs="Gautami"/>
          <w:color w:val="000000"/>
          <w:sz w:val="24"/>
          <w:szCs w:val="24"/>
        </w:rPr>
        <w:t>            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అప్పుడు మీరు నాకు జవాబు తెలుసు కదా.. అయినా మార్కులు ఎందుకు వేయలేదు అనుకుంటే కుదరదు. మీకు సమాధానం తెలుసని మూల్యాంకనం చేసేవారికి మీరు రాస్తేనే కదా తెలిసేది. అదేవిధంగా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Program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>కూడా మనం అడిగితేనే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ఫలితాలను </w:t>
      </w:r>
      <w:r w:rsidRPr="007312A9">
        <w:rPr>
          <w:rFonts w:ascii="Gautami" w:hAnsi="Gautami" w:cs="Gautami"/>
          <w:color w:val="000000"/>
          <w:sz w:val="24"/>
          <w:szCs w:val="24"/>
        </w:rPr>
        <w:t>screen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పై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Print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చేస్తుంది. ప్రోగ్రాంకు సంబంధించిన సమాధానాలు </w:t>
      </w:r>
      <w:r w:rsidRPr="007312A9">
        <w:rPr>
          <w:rFonts w:ascii="Gautami" w:hAnsi="Gautami" w:cs="Gautami"/>
          <w:color w:val="000000"/>
          <w:sz w:val="24"/>
          <w:szCs w:val="24"/>
        </w:rPr>
        <w:t>RAM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లో ఉంటాయి. కానీ మనం అడిగితేనే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screen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పై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Print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చేస్తుంది. కాబట్టి తెరపై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Print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చేయడానికి ఉపయోగించే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Printing statements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>కు ప్రాధాన్యం ఉంది.</w:t>
      </w:r>
    </w:p>
    <w:p w:rsidR="00072521" w:rsidRDefault="00072521" w:rsidP="008E6652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  <w:lang w:bidi="te-IN"/>
        </w:rPr>
      </w:pPr>
      <w:r>
        <w:rPr>
          <w:color w:val="000000"/>
        </w:rPr>
        <w:br/>
        <w:t>           </w:t>
      </w:r>
      <w:r w:rsidRPr="007312A9">
        <w:rPr>
          <w:rFonts w:ascii="Gautami" w:hAnsi="Gautami" w:cs="Gautami"/>
          <w:color w:val="000000"/>
          <w:sz w:val="24"/>
          <w:szCs w:val="24"/>
        </w:rPr>
        <w:t> 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ప్రోగ్రాం ఔట్‌పుట్‌లో </w:t>
      </w:r>
      <w:r w:rsidRPr="007312A9">
        <w:rPr>
          <w:rFonts w:ascii="Gautami" w:hAnsi="Gautami" w:cs="Gautami"/>
          <w:color w:val="000000"/>
          <w:sz w:val="24"/>
          <w:szCs w:val="24"/>
        </w:rPr>
        <w:t>variable values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ను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Print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చేయాలంటే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scanf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లా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format string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ఇవ్వాలి. దీని కోసం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variables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పేర్లను రాస్తే సరిపోతుంది. వాటి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address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లను ఇవ్వాల్సిన అవసరం లేదు. ఇది </w:t>
      </w:r>
      <w:r w:rsidRPr="007312A9">
        <w:rPr>
          <w:rFonts w:ascii="Gautami" w:hAnsi="Gautami" w:cs="Gautami"/>
          <w:color w:val="000000"/>
          <w:sz w:val="24"/>
          <w:szCs w:val="24"/>
        </w:rPr>
        <w:t>print function requirement (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>దీన్ని అభివృద్ధి చేసినవారు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>అలా రూపొందించారు.)</w:t>
      </w:r>
    </w:p>
    <w:p w:rsidR="007312A9" w:rsidRPr="007312A9" w:rsidRDefault="007312A9" w:rsidP="008E6652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lang w:bidi="te-IN"/>
        </w:rPr>
      </w:pPr>
    </w:p>
    <w:p w:rsidR="007312A9" w:rsidRDefault="00072521" w:rsidP="007312A9">
      <w:pPr>
        <w:spacing w:line="240" w:lineRule="auto"/>
        <w:rPr>
          <w:rStyle w:val="style48"/>
          <w:rFonts w:cs="Gautami"/>
          <w:cs/>
          <w:lang w:bidi="te-IN"/>
        </w:rPr>
      </w:pPr>
      <w:r w:rsidRPr="007312A9">
        <w:rPr>
          <w:rStyle w:val="Strong"/>
          <w:rFonts w:ascii="Gautami" w:hAnsi="Gautami" w:cs="Gautami"/>
          <w:color w:val="000000"/>
          <w:sz w:val="24"/>
          <w:szCs w:val="24"/>
          <w:cs/>
        </w:rPr>
        <w:t>ఉదాహరణ:</w:t>
      </w:r>
      <w:r w:rsidRPr="007312A9">
        <w:rPr>
          <w:rStyle w:val="apple-converted-space"/>
          <w:rFonts w:ascii="Gautami" w:hAnsi="Gautami" w:cs="Gautami"/>
          <w:b/>
          <w:bCs/>
          <w:color w:val="000000"/>
          <w:sz w:val="24"/>
          <w:szCs w:val="24"/>
        </w:rPr>
        <w:t> </w:t>
      </w:r>
      <w:r w:rsidRPr="007312A9">
        <w:rPr>
          <w:rFonts w:ascii="Gautami" w:hAnsi="Gautami" w:cs="Gautami"/>
          <w:color w:val="000000"/>
          <w:sz w:val="24"/>
          <w:szCs w:val="24"/>
        </w:rPr>
        <w:br/>
      </w:r>
      <w:r w:rsidRPr="00457132">
        <w:rPr>
          <w:rStyle w:val="style48"/>
          <w:rFonts w:ascii="Gautami" w:hAnsi="Gautami" w:cs="Gautami"/>
          <w:sz w:val="24"/>
          <w:szCs w:val="24"/>
        </w:rPr>
        <w:t>*</w:t>
      </w:r>
      <w:r w:rsidRPr="00457132">
        <w:rPr>
          <w:rStyle w:val="apple-converted-space"/>
          <w:rFonts w:ascii="Gautami" w:hAnsi="Gautami" w:cs="Gautami"/>
          <w:sz w:val="24"/>
          <w:szCs w:val="24"/>
        </w:rPr>
        <w:t> </w:t>
      </w:r>
      <w:r w:rsidRPr="00457132">
        <w:rPr>
          <w:rFonts w:ascii="Gautami" w:hAnsi="Gautami" w:cs="Gautami"/>
          <w:sz w:val="24"/>
          <w:szCs w:val="24"/>
        </w:rPr>
        <w:t xml:space="preserve">a, b, c </w:t>
      </w:r>
      <w:r w:rsidRPr="00457132">
        <w:rPr>
          <w:rFonts w:ascii="Gautami" w:hAnsi="Gautami" w:cs="Gautami"/>
          <w:sz w:val="24"/>
          <w:szCs w:val="24"/>
          <w:cs/>
        </w:rPr>
        <w:t xml:space="preserve">అనే మూడు </w:t>
      </w:r>
      <w:r w:rsidRPr="00457132">
        <w:rPr>
          <w:rFonts w:ascii="Gautami" w:hAnsi="Gautami" w:cs="Gautami"/>
          <w:sz w:val="24"/>
          <w:szCs w:val="24"/>
        </w:rPr>
        <w:t xml:space="preserve">integer variables </w:t>
      </w:r>
      <w:r w:rsidRPr="00457132">
        <w:rPr>
          <w:rFonts w:ascii="Gautami" w:hAnsi="Gautami" w:cs="Gautami"/>
          <w:sz w:val="24"/>
          <w:szCs w:val="24"/>
          <w:cs/>
        </w:rPr>
        <w:t xml:space="preserve">విలువలను తెరపై </w:t>
      </w:r>
      <w:r w:rsidRPr="00457132">
        <w:rPr>
          <w:rFonts w:ascii="Gautami" w:hAnsi="Gautami" w:cs="Gautami"/>
          <w:sz w:val="24"/>
          <w:szCs w:val="24"/>
        </w:rPr>
        <w:t xml:space="preserve">print </w:t>
      </w:r>
      <w:r w:rsidRPr="00457132">
        <w:rPr>
          <w:rFonts w:ascii="Gautami" w:hAnsi="Gautami" w:cs="Gautami"/>
          <w:sz w:val="24"/>
          <w:szCs w:val="24"/>
          <w:cs/>
        </w:rPr>
        <w:t xml:space="preserve">చేయడానికి కింది </w:t>
      </w:r>
      <w:r w:rsidRPr="00457132">
        <w:rPr>
          <w:rFonts w:ascii="Gautami" w:hAnsi="Gautami" w:cs="Gautami"/>
          <w:sz w:val="24"/>
          <w:szCs w:val="24"/>
        </w:rPr>
        <w:t>printf statement</w:t>
      </w:r>
      <w:r w:rsidRPr="00457132">
        <w:rPr>
          <w:rFonts w:ascii="Gautami" w:hAnsi="Gautami" w:cs="Gautami"/>
          <w:sz w:val="24"/>
          <w:szCs w:val="24"/>
          <w:cs/>
        </w:rPr>
        <w:t>లను ఉపయోగించాలి.</w:t>
      </w:r>
      <w:r w:rsidRPr="00457132">
        <w:rPr>
          <w:rFonts w:ascii="Gautami" w:hAnsi="Gautami" w:cs="Gautami"/>
          <w:sz w:val="24"/>
          <w:szCs w:val="24"/>
        </w:rPr>
        <w:br/>
      </w:r>
      <w:r w:rsidRPr="00457132">
        <w:rPr>
          <w:rFonts w:ascii="Times New Roman" w:hAnsi="Times New Roman" w:cs="Times New Roman"/>
          <w:b/>
          <w:sz w:val="24"/>
          <w:szCs w:val="24"/>
        </w:rPr>
        <w:t>            </w:t>
      </w:r>
      <w:proofErr w:type="gramStart"/>
      <w:r w:rsidRPr="00457132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457132">
        <w:rPr>
          <w:rFonts w:ascii="Times New Roman" w:hAnsi="Times New Roman" w:cs="Times New Roman"/>
          <w:b/>
          <w:sz w:val="24"/>
          <w:szCs w:val="24"/>
        </w:rPr>
        <w:t>"%d %d %d\n", a, b, c);</w:t>
      </w:r>
      <w:r w:rsidRPr="00457132">
        <w:rPr>
          <w:rFonts w:ascii="Times New Roman" w:hAnsi="Times New Roman" w:cs="Times New Roman"/>
          <w:b/>
          <w:sz w:val="24"/>
          <w:szCs w:val="24"/>
        </w:rPr>
        <w:br/>
      </w:r>
      <w:r w:rsidRPr="00457132">
        <w:rPr>
          <w:rStyle w:val="style48"/>
          <w:rFonts w:ascii="Gautami" w:hAnsi="Gautami" w:cs="Gautami"/>
          <w:sz w:val="24"/>
          <w:szCs w:val="24"/>
        </w:rPr>
        <w:t>*</w:t>
      </w:r>
      <w:r w:rsidRPr="00457132">
        <w:rPr>
          <w:rStyle w:val="apple-converted-space"/>
          <w:rFonts w:ascii="Gautami" w:hAnsi="Gautami" w:cs="Gautami"/>
          <w:sz w:val="24"/>
          <w:szCs w:val="24"/>
        </w:rPr>
        <w:t> </w:t>
      </w:r>
      <w:r w:rsidRPr="00457132">
        <w:rPr>
          <w:rFonts w:ascii="Gautami" w:hAnsi="Gautami" w:cs="Gautami"/>
          <w:sz w:val="24"/>
          <w:szCs w:val="24"/>
          <w:cs/>
        </w:rPr>
        <w:t xml:space="preserve">విలువలకు మధ్యలో </w:t>
      </w:r>
      <w:r w:rsidRPr="00457132">
        <w:rPr>
          <w:rFonts w:ascii="Gautami" w:hAnsi="Gautami" w:cs="Gautami"/>
          <w:sz w:val="24"/>
          <w:szCs w:val="24"/>
        </w:rPr>
        <w:t>tab</w:t>
      </w:r>
      <w:r w:rsidRPr="00457132">
        <w:rPr>
          <w:rFonts w:ascii="Gautami" w:hAnsi="Gautami" w:cs="Gautami"/>
          <w:sz w:val="24"/>
          <w:szCs w:val="24"/>
          <w:cs/>
        </w:rPr>
        <w:t>కావాలంటే</w:t>
      </w:r>
      <w:r w:rsidRPr="00457132">
        <w:rPr>
          <w:rFonts w:ascii="Gautami" w:hAnsi="Gautami" w:cs="Gautami"/>
          <w:sz w:val="24"/>
          <w:szCs w:val="24"/>
        </w:rPr>
        <w:t xml:space="preserve">, </w:t>
      </w:r>
      <w:r w:rsidRPr="00457132">
        <w:rPr>
          <w:rFonts w:ascii="Gautami" w:hAnsi="Gautami" w:cs="Gautami"/>
          <w:sz w:val="24"/>
          <w:szCs w:val="24"/>
          <w:cs/>
        </w:rPr>
        <w:t xml:space="preserve">ఏ </w:t>
      </w:r>
      <w:r w:rsidRPr="00457132">
        <w:rPr>
          <w:rFonts w:ascii="Gautami" w:hAnsi="Gautami" w:cs="Gautami"/>
          <w:sz w:val="24"/>
          <w:szCs w:val="24"/>
        </w:rPr>
        <w:t>'\t' format string</w:t>
      </w:r>
      <w:r w:rsidRPr="00457132">
        <w:rPr>
          <w:rFonts w:ascii="Gautami" w:hAnsi="Gautami" w:cs="Gautami"/>
          <w:sz w:val="24"/>
          <w:szCs w:val="24"/>
          <w:cs/>
        </w:rPr>
        <w:t>తో కింద చూపినవిధంగా వాడవచ్చు.</w:t>
      </w:r>
      <w:r w:rsidRPr="00457132">
        <w:rPr>
          <w:rFonts w:ascii="Gautami" w:hAnsi="Gautami" w:cs="Gautami"/>
          <w:sz w:val="24"/>
          <w:szCs w:val="24"/>
        </w:rPr>
        <w:br/>
      </w:r>
      <w:r w:rsidRPr="00457132">
        <w:rPr>
          <w:rFonts w:ascii="Times New Roman" w:hAnsi="Times New Roman" w:cs="Times New Roman"/>
          <w:b/>
          <w:sz w:val="24"/>
          <w:szCs w:val="24"/>
        </w:rPr>
        <w:lastRenderedPageBreak/>
        <w:t>            </w:t>
      </w:r>
      <w:proofErr w:type="gramStart"/>
      <w:r w:rsidRPr="00457132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457132">
        <w:rPr>
          <w:rFonts w:ascii="Times New Roman" w:hAnsi="Times New Roman" w:cs="Times New Roman"/>
          <w:b/>
          <w:sz w:val="24"/>
          <w:szCs w:val="24"/>
        </w:rPr>
        <w:t>"%d\t %d\t %d\n", a, b, c);</w:t>
      </w:r>
      <w:r w:rsidRPr="00457132">
        <w:rPr>
          <w:rFonts w:ascii="Times New Roman" w:hAnsi="Times New Roman" w:cs="Times New Roman"/>
          <w:b/>
          <w:sz w:val="24"/>
          <w:szCs w:val="24"/>
        </w:rPr>
        <w:br/>
      </w:r>
      <w:r w:rsidRPr="00457132">
        <w:rPr>
          <w:rStyle w:val="style48"/>
          <w:rFonts w:ascii="Gautami" w:hAnsi="Gautami" w:cs="Gautami"/>
          <w:sz w:val="24"/>
          <w:szCs w:val="24"/>
        </w:rPr>
        <w:t>*</w:t>
      </w:r>
      <w:r w:rsidRPr="00457132">
        <w:rPr>
          <w:rStyle w:val="apple-converted-space"/>
          <w:rFonts w:ascii="Gautami" w:hAnsi="Gautami" w:cs="Gautami"/>
          <w:sz w:val="24"/>
          <w:szCs w:val="24"/>
        </w:rPr>
        <w:t> </w:t>
      </w:r>
      <w:r w:rsidRPr="00457132">
        <w:rPr>
          <w:rFonts w:ascii="Gautami" w:hAnsi="Gautami" w:cs="Gautami"/>
          <w:sz w:val="24"/>
          <w:szCs w:val="24"/>
          <w:cs/>
        </w:rPr>
        <w:t>ఇలా కాకుండా</w:t>
      </w:r>
      <w:r w:rsidRPr="00457132">
        <w:rPr>
          <w:rFonts w:ascii="Gautami" w:hAnsi="Gautami" w:cs="Gautami"/>
          <w:sz w:val="24"/>
          <w:szCs w:val="24"/>
        </w:rPr>
        <w:t xml:space="preserve">, </w:t>
      </w:r>
      <w:r w:rsidRPr="00457132">
        <w:rPr>
          <w:rFonts w:ascii="Gautami" w:hAnsi="Gautami" w:cs="Gautami"/>
          <w:sz w:val="24"/>
          <w:szCs w:val="24"/>
          <w:cs/>
        </w:rPr>
        <w:t xml:space="preserve">మూడు </w:t>
      </w:r>
      <w:r w:rsidRPr="00457132">
        <w:rPr>
          <w:rFonts w:ascii="Gautami" w:hAnsi="Gautami" w:cs="Gautami"/>
          <w:sz w:val="24"/>
          <w:szCs w:val="24"/>
        </w:rPr>
        <w:t xml:space="preserve">variable values </w:t>
      </w:r>
      <w:r w:rsidRPr="00457132">
        <w:rPr>
          <w:rFonts w:ascii="Gautami" w:hAnsi="Gautami" w:cs="Gautami"/>
          <w:sz w:val="24"/>
          <w:szCs w:val="24"/>
          <w:cs/>
        </w:rPr>
        <w:t>తెరపై ఒక్కోలైన్‌లో రావాలంటే</w:t>
      </w:r>
      <w:r w:rsidRPr="00457132">
        <w:rPr>
          <w:rFonts w:ascii="Gautami" w:hAnsi="Gautami" w:cs="Gautami"/>
          <w:sz w:val="24"/>
          <w:szCs w:val="24"/>
        </w:rPr>
        <w:br/>
      </w:r>
      <w:r w:rsidRPr="00457132">
        <w:rPr>
          <w:rFonts w:ascii="Times New Roman" w:hAnsi="Times New Roman" w:cs="Times New Roman"/>
          <w:b/>
          <w:sz w:val="24"/>
          <w:szCs w:val="24"/>
        </w:rPr>
        <w:t>            printf("%d\n %d\n %d\n", a, b, c);</w:t>
      </w:r>
      <w:r w:rsidRPr="00457132">
        <w:rPr>
          <w:rFonts w:ascii="Times New Roman" w:hAnsi="Times New Roman" w:cs="Times New Roman"/>
          <w:b/>
          <w:sz w:val="24"/>
          <w:szCs w:val="24"/>
        </w:rPr>
        <w:br/>
      </w:r>
      <w:r w:rsidRPr="00457132">
        <w:rPr>
          <w:rStyle w:val="style48"/>
          <w:rFonts w:ascii="Gautami" w:hAnsi="Gautami" w:cs="Gautami"/>
          <w:sz w:val="24"/>
          <w:szCs w:val="24"/>
        </w:rPr>
        <w:t>*</w:t>
      </w:r>
      <w:r w:rsidRPr="00457132">
        <w:rPr>
          <w:rStyle w:val="apple-converted-space"/>
          <w:rFonts w:ascii="Gautami" w:hAnsi="Gautami" w:cs="Gautami"/>
          <w:sz w:val="24"/>
          <w:szCs w:val="24"/>
        </w:rPr>
        <w:t> </w:t>
      </w:r>
      <w:r w:rsidRPr="00457132">
        <w:rPr>
          <w:rFonts w:ascii="Gautami" w:hAnsi="Gautami" w:cs="Gautami"/>
          <w:sz w:val="24"/>
          <w:szCs w:val="24"/>
        </w:rPr>
        <w:t>format string</w:t>
      </w:r>
      <w:r w:rsidRPr="00457132">
        <w:rPr>
          <w:rFonts w:ascii="Gautami" w:hAnsi="Gautami" w:cs="Gautami"/>
          <w:sz w:val="24"/>
          <w:szCs w:val="24"/>
          <w:cs/>
        </w:rPr>
        <w:t xml:space="preserve">లో </w:t>
      </w:r>
      <w:r w:rsidRPr="00457132">
        <w:rPr>
          <w:rFonts w:ascii="Gautami" w:hAnsi="Gautami" w:cs="Gautami"/>
          <w:sz w:val="24"/>
          <w:szCs w:val="24"/>
        </w:rPr>
        <w:t>message</w:t>
      </w:r>
      <w:r w:rsidRPr="00457132">
        <w:rPr>
          <w:rFonts w:ascii="Gautami" w:hAnsi="Gautami" w:cs="Gautami"/>
          <w:sz w:val="24"/>
          <w:szCs w:val="24"/>
          <w:cs/>
        </w:rPr>
        <w:t>లు కూడా రాసుకోవచ్చు.తెరపై "</w:t>
      </w:r>
      <w:r w:rsidRPr="00457132">
        <w:rPr>
          <w:rFonts w:ascii="Gautami" w:hAnsi="Gautami" w:cs="Gautami"/>
          <w:sz w:val="24"/>
          <w:szCs w:val="24"/>
        </w:rPr>
        <w:t xml:space="preserve">a, b, c values are =" values </w:t>
      </w:r>
      <w:r w:rsidRPr="00457132">
        <w:rPr>
          <w:rFonts w:ascii="Gautami" w:hAnsi="Gautami" w:cs="Gautami"/>
          <w:sz w:val="24"/>
          <w:szCs w:val="24"/>
          <w:cs/>
        </w:rPr>
        <w:t>అని రావాలంటే</w:t>
      </w:r>
      <w:r w:rsidRPr="00457132">
        <w:rPr>
          <w:rFonts w:ascii="Gautami" w:hAnsi="Gautami" w:cs="Gautami"/>
          <w:sz w:val="24"/>
          <w:szCs w:val="24"/>
        </w:rPr>
        <w:t xml:space="preserve">, printf </w:t>
      </w:r>
      <w:r w:rsidRPr="00457132">
        <w:rPr>
          <w:rFonts w:ascii="Gautami" w:hAnsi="Gautami" w:cs="Gautami"/>
          <w:sz w:val="24"/>
          <w:szCs w:val="24"/>
          <w:cs/>
        </w:rPr>
        <w:t>ను ఇలా రాయాలి.</w:t>
      </w:r>
      <w:r w:rsidRPr="00457132">
        <w:rPr>
          <w:rFonts w:ascii="Gautami" w:hAnsi="Gautami" w:cs="Gautami"/>
          <w:sz w:val="24"/>
          <w:szCs w:val="24"/>
        </w:rPr>
        <w:br/>
      </w:r>
      <w:r w:rsidRPr="00457132">
        <w:rPr>
          <w:rFonts w:ascii="Times New Roman" w:hAnsi="Times New Roman" w:cs="Times New Roman"/>
          <w:b/>
          <w:sz w:val="24"/>
          <w:szCs w:val="24"/>
        </w:rPr>
        <w:t>            </w:t>
      </w:r>
      <w:proofErr w:type="gramStart"/>
      <w:r w:rsidRPr="00457132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457132">
        <w:rPr>
          <w:rFonts w:ascii="Times New Roman" w:hAnsi="Times New Roman" w:cs="Times New Roman"/>
          <w:b/>
          <w:sz w:val="24"/>
          <w:szCs w:val="24"/>
        </w:rPr>
        <w:t>"a, b, c values are = %d, %d, %d\n", a, b, c);</w:t>
      </w:r>
      <w:r w:rsidRPr="00457132">
        <w:rPr>
          <w:rFonts w:ascii="Times New Roman" w:hAnsi="Times New Roman" w:cs="Times New Roman"/>
          <w:b/>
          <w:sz w:val="24"/>
          <w:szCs w:val="24"/>
        </w:rPr>
        <w:br/>
      </w:r>
      <w:r w:rsidRPr="00457132">
        <w:rPr>
          <w:rStyle w:val="style48"/>
          <w:rFonts w:ascii="Gautami" w:hAnsi="Gautami" w:cs="Gautami"/>
          <w:sz w:val="24"/>
          <w:szCs w:val="24"/>
        </w:rPr>
        <w:t>*</w:t>
      </w:r>
      <w:r w:rsidRPr="00457132">
        <w:rPr>
          <w:rStyle w:val="apple-converted-space"/>
          <w:rFonts w:ascii="Gautami" w:hAnsi="Gautami" w:cs="Gautami"/>
          <w:sz w:val="24"/>
          <w:szCs w:val="24"/>
        </w:rPr>
        <w:t> </w:t>
      </w:r>
      <w:r w:rsidRPr="00457132">
        <w:rPr>
          <w:rFonts w:ascii="Gautami" w:hAnsi="Gautami" w:cs="Gautami"/>
          <w:sz w:val="24"/>
          <w:szCs w:val="24"/>
          <w:cs/>
        </w:rPr>
        <w:t xml:space="preserve">అదేవిధంగా </w:t>
      </w:r>
      <w:r w:rsidRPr="00457132">
        <w:rPr>
          <w:rFonts w:ascii="Gautami" w:hAnsi="Gautami" w:cs="Gautami"/>
          <w:sz w:val="24"/>
          <w:szCs w:val="24"/>
        </w:rPr>
        <w:t xml:space="preserve">a, b </w:t>
      </w:r>
      <w:r w:rsidRPr="00457132">
        <w:rPr>
          <w:rFonts w:ascii="Gautami" w:hAnsi="Gautami" w:cs="Gautami"/>
          <w:sz w:val="24"/>
          <w:szCs w:val="24"/>
          <w:cs/>
        </w:rPr>
        <w:t xml:space="preserve">ల విలువలను </w:t>
      </w:r>
      <w:r w:rsidRPr="00457132">
        <w:rPr>
          <w:rFonts w:ascii="Gautami" w:hAnsi="Gautami" w:cs="Gautami"/>
          <w:sz w:val="24"/>
          <w:szCs w:val="24"/>
        </w:rPr>
        <w:t xml:space="preserve">print </w:t>
      </w:r>
      <w:r w:rsidRPr="00457132">
        <w:rPr>
          <w:rFonts w:ascii="Gautami" w:hAnsi="Gautami" w:cs="Gautami"/>
          <w:sz w:val="24"/>
          <w:szCs w:val="24"/>
          <w:cs/>
        </w:rPr>
        <w:t>చేయడానికి</w:t>
      </w:r>
      <w:r w:rsidRPr="00457132">
        <w:rPr>
          <w:rFonts w:ascii="Gautami" w:hAnsi="Gautami" w:cs="Gautami"/>
          <w:sz w:val="24"/>
          <w:szCs w:val="24"/>
        </w:rPr>
        <w:br/>
      </w:r>
      <w:r w:rsidRPr="007312A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            printf("a = %d, b = %d, c = %d\n", a, b, c); </w:t>
      </w:r>
      <w:r w:rsidRPr="007312A9">
        <w:rPr>
          <w:rFonts w:ascii="Times New Roman" w:hAnsi="Times New Roman" w:cs="Gautami"/>
          <w:b/>
          <w:color w:val="000000"/>
          <w:sz w:val="24"/>
          <w:szCs w:val="24"/>
          <w:cs/>
        </w:rPr>
        <w:t>అని</w:t>
      </w:r>
      <w:r w:rsidRPr="007312A9">
        <w:rPr>
          <w:rFonts w:ascii="Times New Roman" w:hAnsi="Times New Roman" w:cs="Times New Roman"/>
          <w:b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b/>
          <w:color w:val="000000"/>
          <w:sz w:val="24"/>
          <w:szCs w:val="24"/>
          <w:cs/>
        </w:rPr>
        <w:t>రాయాలి</w:t>
      </w:r>
      <w:r w:rsidRPr="007312A9">
        <w:rPr>
          <w:rFonts w:ascii="Times New Roman" w:hAnsi="Times New Roman" w:cs="Times New Roman"/>
          <w:b/>
          <w:color w:val="000000"/>
          <w:sz w:val="24"/>
          <w:szCs w:val="24"/>
          <w:cs/>
        </w:rPr>
        <w:t>.</w:t>
      </w:r>
      <w:r w:rsidRPr="007312A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>మొదటి %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d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దగ్గర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a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>విలువ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>రెండో %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d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దగ్గర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b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విలువ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print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అవుతాయి. ఉదాహరణకు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a, b, c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విలువలు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10, 20, 30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>అనుకుంటే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>తెరపై కిందివిధంగా ఫలితం వస్తుంది.</w:t>
      </w:r>
      <w:r w:rsidRPr="007312A9">
        <w:rPr>
          <w:rFonts w:ascii="Gautami" w:hAnsi="Gautami" w:cs="Gautami"/>
          <w:color w:val="000000"/>
          <w:sz w:val="24"/>
          <w:szCs w:val="24"/>
        </w:rPr>
        <w:br/>
        <w:t>            a = 10, b = 20, c = 30</w:t>
      </w:r>
      <w:r w:rsidRPr="007312A9">
        <w:rPr>
          <w:rFonts w:ascii="Gautami" w:hAnsi="Gautami" w:cs="Gautami"/>
          <w:color w:val="000000"/>
          <w:sz w:val="24"/>
          <w:szCs w:val="24"/>
        </w:rPr>
        <w:br/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ఈవిధంగా </w:t>
      </w:r>
      <w:r w:rsidRPr="007312A9">
        <w:rPr>
          <w:rFonts w:ascii="Gautami" w:hAnsi="Gautami" w:cs="Gautami"/>
          <w:color w:val="000000"/>
          <w:sz w:val="24"/>
          <w:szCs w:val="24"/>
        </w:rPr>
        <w:t>printf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ను వాడుకొని </w:t>
      </w:r>
      <w:r w:rsidRPr="007312A9">
        <w:rPr>
          <w:rFonts w:ascii="Gautami" w:hAnsi="Gautami" w:cs="Gautami"/>
          <w:color w:val="000000"/>
          <w:sz w:val="24"/>
          <w:szCs w:val="24"/>
        </w:rPr>
        <w:t>screen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 xml:space="preserve">పై ఫలితాలను </w:t>
      </w:r>
      <w:r w:rsidRPr="007312A9">
        <w:rPr>
          <w:rFonts w:ascii="Gautami" w:hAnsi="Gautami" w:cs="Gautami"/>
          <w:color w:val="000000"/>
          <w:sz w:val="24"/>
          <w:szCs w:val="24"/>
        </w:rPr>
        <w:t xml:space="preserve">print </w:t>
      </w:r>
      <w:r w:rsidRPr="007312A9">
        <w:rPr>
          <w:rFonts w:ascii="Gautami" w:hAnsi="Gautami" w:cs="Gautami"/>
          <w:color w:val="000000"/>
          <w:sz w:val="24"/>
          <w:szCs w:val="24"/>
          <w:cs/>
        </w:rPr>
        <w:t>చేసుకోవచ్చు.</w:t>
      </w:r>
      <w:r w:rsidRPr="007312A9">
        <w:rPr>
          <w:rFonts w:ascii="Gautami" w:hAnsi="Gautami" w:cs="Gautami"/>
          <w:color w:val="000000"/>
          <w:sz w:val="24"/>
          <w:szCs w:val="24"/>
        </w:rPr>
        <w:br/>
      </w:r>
    </w:p>
    <w:p w:rsidR="007312A9" w:rsidRPr="007312A9" w:rsidRDefault="00072521" w:rsidP="007312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cs/>
          <w:lang w:bidi="te-IN"/>
        </w:rPr>
      </w:pPr>
      <w:r w:rsidRPr="007312A9">
        <w:rPr>
          <w:rStyle w:val="style48"/>
          <w:rFonts w:ascii="Times New Roman" w:hAnsi="Times New Roman" w:cs="Gautami"/>
          <w:sz w:val="24"/>
          <w:szCs w:val="24"/>
          <w:cs/>
        </w:rPr>
        <w:t>ఇప్పటి</w:t>
      </w:r>
      <w:r w:rsidRPr="007312A9">
        <w:rPr>
          <w:rStyle w:val="style48"/>
          <w:rFonts w:ascii="Times New Roman" w:hAnsi="Times New Roman" w:cs="Times New Roman"/>
          <w:sz w:val="24"/>
          <w:szCs w:val="24"/>
          <w:cs/>
        </w:rPr>
        <w:t xml:space="preserve"> </w:t>
      </w:r>
      <w:r w:rsidRPr="007312A9">
        <w:rPr>
          <w:rStyle w:val="style48"/>
          <w:rFonts w:ascii="Times New Roman" w:hAnsi="Times New Roman" w:cs="Gautami"/>
          <w:sz w:val="24"/>
          <w:szCs w:val="24"/>
          <w:cs/>
        </w:rPr>
        <w:t>వరకూ</w:t>
      </w:r>
      <w:r w:rsidRPr="007312A9">
        <w:rPr>
          <w:rStyle w:val="style48"/>
          <w:rFonts w:ascii="Times New Roman" w:hAnsi="Times New Roman" w:cs="Times New Roman"/>
          <w:sz w:val="24"/>
          <w:szCs w:val="24"/>
          <w:cs/>
        </w:rPr>
        <w:t xml:space="preserve"> </w:t>
      </w:r>
      <w:r w:rsidRPr="007312A9">
        <w:rPr>
          <w:rStyle w:val="style48"/>
          <w:rFonts w:ascii="Times New Roman" w:hAnsi="Times New Roman" w:cs="Gautami"/>
          <w:sz w:val="24"/>
          <w:szCs w:val="24"/>
          <w:cs/>
        </w:rPr>
        <w:t>మనం</w:t>
      </w:r>
      <w:r w:rsidRPr="007312A9">
        <w:rPr>
          <w:rStyle w:val="style48"/>
          <w:rFonts w:ascii="Times New Roman" w:hAnsi="Times New Roman" w:cs="Times New Roman"/>
          <w:sz w:val="24"/>
          <w:szCs w:val="24"/>
          <w:cs/>
        </w:rPr>
        <w:t xml:space="preserve"> </w:t>
      </w:r>
      <w:r w:rsidRPr="007312A9">
        <w:rPr>
          <w:rStyle w:val="style48"/>
          <w:rFonts w:ascii="Times New Roman" w:hAnsi="Times New Roman" w:cs="Gautami"/>
          <w:sz w:val="24"/>
          <w:szCs w:val="24"/>
          <w:cs/>
        </w:rPr>
        <w:t>నేర్చుకున్న</w:t>
      </w:r>
      <w:r w:rsidRPr="007312A9">
        <w:rPr>
          <w:rStyle w:val="style48"/>
          <w:rFonts w:ascii="Times New Roman" w:hAnsi="Times New Roman" w:cs="Times New Roman"/>
          <w:sz w:val="24"/>
          <w:szCs w:val="24"/>
          <w:cs/>
        </w:rPr>
        <w:t xml:space="preserve"> </w:t>
      </w:r>
      <w:r w:rsidRPr="007312A9">
        <w:rPr>
          <w:rStyle w:val="style48"/>
          <w:rFonts w:ascii="Times New Roman" w:hAnsi="Times New Roman" w:cs="Gautami"/>
          <w:sz w:val="24"/>
          <w:szCs w:val="24"/>
          <w:cs/>
        </w:rPr>
        <w:t>అంశాల</w:t>
      </w:r>
      <w:r w:rsidRPr="007312A9">
        <w:rPr>
          <w:rStyle w:val="style48"/>
          <w:rFonts w:ascii="Times New Roman" w:hAnsi="Times New Roman" w:cs="Times New Roman"/>
          <w:sz w:val="24"/>
          <w:szCs w:val="24"/>
          <w:cs/>
        </w:rPr>
        <w:t xml:space="preserve"> </w:t>
      </w:r>
      <w:r w:rsidRPr="007312A9">
        <w:rPr>
          <w:rStyle w:val="style48"/>
          <w:rFonts w:ascii="Times New Roman" w:hAnsi="Times New Roman" w:cs="Gautami"/>
          <w:sz w:val="24"/>
          <w:szCs w:val="24"/>
          <w:cs/>
        </w:rPr>
        <w:t>ఆధారంగా</w:t>
      </w:r>
      <w:r w:rsidRPr="007312A9">
        <w:rPr>
          <w:rStyle w:val="style48"/>
          <w:rFonts w:ascii="Times New Roman" w:hAnsi="Times New Roman" w:cs="Times New Roman"/>
          <w:sz w:val="24"/>
          <w:szCs w:val="24"/>
          <w:cs/>
        </w:rPr>
        <w:t xml:space="preserve"> </w:t>
      </w:r>
      <w:r w:rsidRPr="007312A9">
        <w:rPr>
          <w:rStyle w:val="style48"/>
          <w:rFonts w:ascii="Times New Roman" w:hAnsi="Times New Roman" w:cs="Gautami"/>
          <w:sz w:val="24"/>
          <w:szCs w:val="24"/>
          <w:cs/>
        </w:rPr>
        <w:t>ఒక</w:t>
      </w:r>
      <w:r w:rsidR="007312A9" w:rsidRPr="007312A9">
        <w:rPr>
          <w:rStyle w:val="style48"/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="007312A9" w:rsidRPr="007312A9">
        <w:rPr>
          <w:rStyle w:val="style48"/>
          <w:rFonts w:ascii="Times New Roman" w:hAnsi="Times New Roman" w:cs="Gautami"/>
          <w:sz w:val="24"/>
          <w:szCs w:val="24"/>
          <w:cs/>
          <w:lang w:bidi="te-IN"/>
        </w:rPr>
        <w:t>పూర్తి</w:t>
      </w:r>
      <w:r w:rsidR="007312A9" w:rsidRPr="007312A9">
        <w:rPr>
          <w:rStyle w:val="style48"/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7312A9">
        <w:rPr>
          <w:rStyle w:val="style48"/>
          <w:rFonts w:ascii="Times New Roman" w:hAnsi="Times New Roman" w:cs="Times New Roman"/>
          <w:sz w:val="24"/>
          <w:szCs w:val="24"/>
          <w:cs/>
        </w:rPr>
        <w:t xml:space="preserve"> </w:t>
      </w:r>
      <w:r w:rsidRPr="007312A9">
        <w:rPr>
          <w:rStyle w:val="style48"/>
          <w:rFonts w:ascii="Times New Roman" w:hAnsi="Times New Roman" w:cs="Gautami"/>
          <w:sz w:val="24"/>
          <w:szCs w:val="24"/>
          <w:cs/>
        </w:rPr>
        <w:t>ప్రోగ్రాం</w:t>
      </w:r>
      <w:r w:rsidRPr="007312A9">
        <w:rPr>
          <w:rStyle w:val="style48"/>
          <w:rFonts w:ascii="Times New Roman" w:hAnsi="Times New Roman" w:cs="Times New Roman"/>
          <w:sz w:val="24"/>
          <w:szCs w:val="24"/>
          <w:cs/>
        </w:rPr>
        <w:t xml:space="preserve"> </w:t>
      </w:r>
      <w:r w:rsidRPr="007312A9">
        <w:rPr>
          <w:rStyle w:val="style48"/>
          <w:rFonts w:ascii="Times New Roman" w:hAnsi="Times New Roman" w:cs="Gautami"/>
          <w:sz w:val="24"/>
          <w:szCs w:val="24"/>
          <w:cs/>
        </w:rPr>
        <w:t>రాసే</w:t>
      </w:r>
      <w:r w:rsidRPr="007312A9">
        <w:rPr>
          <w:rStyle w:val="style48"/>
          <w:rFonts w:ascii="Times New Roman" w:hAnsi="Times New Roman" w:cs="Times New Roman"/>
          <w:sz w:val="24"/>
          <w:szCs w:val="24"/>
          <w:cs/>
        </w:rPr>
        <w:t xml:space="preserve"> </w:t>
      </w:r>
      <w:r w:rsidRPr="007312A9">
        <w:rPr>
          <w:rStyle w:val="style48"/>
          <w:rFonts w:ascii="Times New Roman" w:hAnsi="Times New Roman" w:cs="Gautami"/>
          <w:sz w:val="24"/>
          <w:szCs w:val="24"/>
          <w:cs/>
        </w:rPr>
        <w:t>విధానాన్ని</w:t>
      </w:r>
      <w:r w:rsidRPr="007312A9">
        <w:rPr>
          <w:rStyle w:val="style48"/>
          <w:rFonts w:ascii="Times New Roman" w:hAnsi="Times New Roman" w:cs="Times New Roman"/>
          <w:sz w:val="24"/>
          <w:szCs w:val="24"/>
          <w:cs/>
        </w:rPr>
        <w:t xml:space="preserve"> </w:t>
      </w:r>
      <w:r w:rsidRPr="007312A9">
        <w:rPr>
          <w:rStyle w:val="style48"/>
          <w:rFonts w:ascii="Times New Roman" w:hAnsi="Times New Roman" w:cs="Gautami"/>
          <w:sz w:val="24"/>
          <w:szCs w:val="24"/>
          <w:cs/>
        </w:rPr>
        <w:t>పరిశీలిద్దాం</w:t>
      </w:r>
      <w:r w:rsidRPr="007312A9">
        <w:rPr>
          <w:rStyle w:val="style48"/>
          <w:rFonts w:ascii="Times New Roman" w:hAnsi="Times New Roman" w:cs="Times New Roman"/>
          <w:sz w:val="24"/>
          <w:szCs w:val="24"/>
          <w:cs/>
        </w:rPr>
        <w:t>.</w:t>
      </w:r>
      <w:r w:rsidRPr="007312A9">
        <w:rPr>
          <w:rFonts w:ascii="Times New Roman" w:hAnsi="Times New Roman" w:cs="Times New Roman"/>
          <w:sz w:val="24"/>
          <w:szCs w:val="24"/>
        </w:rPr>
        <w:br/>
      </w:r>
      <w:r w:rsidRPr="007312A9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ఎన్ని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Times New Roman"/>
          <w:color w:val="000000"/>
          <w:sz w:val="24"/>
          <w:szCs w:val="24"/>
        </w:rPr>
        <w:t xml:space="preserve">values read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చేయాలి</w:t>
      </w:r>
      <w:r w:rsidRPr="007312A9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ఏం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కాలిక్యులేట్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చేయాలి</w:t>
      </w:r>
      <w:r w:rsidRPr="007312A9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అనే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అంశాల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ఆధారంగా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ముందుగా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Times New Roman"/>
          <w:color w:val="000000"/>
          <w:sz w:val="24"/>
          <w:szCs w:val="24"/>
        </w:rPr>
        <w:t>variables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ను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డిక్లేర్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చేయాలి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>.</w:t>
      </w:r>
      <w:r w:rsidRPr="007312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</w:t>
      </w:r>
      <w:proofErr w:type="gramStart"/>
      <w:r w:rsidRPr="007312A9">
        <w:rPr>
          <w:rFonts w:ascii="Times New Roman" w:hAnsi="Times New Roman" w:cs="Times New Roman"/>
          <w:color w:val="000000"/>
          <w:sz w:val="24"/>
          <w:szCs w:val="24"/>
        </w:rPr>
        <w:t>scanf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న</w:t>
      </w:r>
      <w:proofErr w:type="gramEnd"/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ు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ఉపయోగించి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డేటా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Times New Roman"/>
          <w:color w:val="000000"/>
          <w:sz w:val="24"/>
          <w:szCs w:val="24"/>
        </w:rPr>
        <w:t xml:space="preserve">read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చేయడం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>.</w:t>
      </w:r>
      <w:r w:rsidRPr="007312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ఇచ్చిన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ప్రోగ్రాం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కోడ్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ఆధారంగా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రీడ్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చేసి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వాటితో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కాలిక్యులేషన్స్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చేయాలి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>.</w:t>
      </w:r>
      <w:r w:rsidRPr="007312A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కాలిక్యులేట్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చేసినవాటిని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Times New Roman"/>
          <w:color w:val="000000"/>
          <w:sz w:val="24"/>
          <w:szCs w:val="24"/>
        </w:rPr>
        <w:t>screen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పై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రాయమని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Times New Roman"/>
          <w:color w:val="000000"/>
          <w:sz w:val="24"/>
          <w:szCs w:val="24"/>
        </w:rPr>
        <w:t xml:space="preserve">printf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ద్వారా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7312A9">
        <w:rPr>
          <w:rFonts w:ascii="Times New Roman" w:hAnsi="Times New Roman" w:cs="Gautami"/>
          <w:color w:val="000000"/>
          <w:sz w:val="24"/>
          <w:szCs w:val="24"/>
          <w:cs/>
        </w:rPr>
        <w:t>చెప్పాలి</w:t>
      </w:r>
      <w:r w:rsidRPr="007312A9">
        <w:rPr>
          <w:rFonts w:ascii="Times New Roman" w:hAnsi="Times New Roman" w:cs="Times New Roman"/>
          <w:color w:val="000000"/>
          <w:sz w:val="24"/>
          <w:szCs w:val="24"/>
          <w:cs/>
        </w:rPr>
        <w:t>.</w:t>
      </w:r>
      <w:r w:rsidRPr="007312A9">
        <w:rPr>
          <w:rFonts w:ascii="Times New Roman" w:hAnsi="Times New Roman" w:cs="Times New Roman"/>
          <w:color w:val="000000"/>
          <w:sz w:val="24"/>
          <w:szCs w:val="24"/>
        </w:rPr>
        <w:br/>
        <w:t>       </w:t>
      </w:r>
    </w:p>
    <w:p w:rsidR="0094310E" w:rsidRDefault="00072521" w:rsidP="0094310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cs/>
          <w:lang w:bidi="te-IN"/>
        </w:rPr>
      </w:pPr>
      <w:r w:rsidRPr="0094310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పైన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చెప్పిన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స్టేట్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>‌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మెంట్లతోపాటు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ప్రోగ్రామర్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>‌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కు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కొన్ని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సూచనలు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చేయడానికి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Times New Roman"/>
          <w:color w:val="000000"/>
          <w:sz w:val="24"/>
          <w:szCs w:val="24"/>
        </w:rPr>
        <w:t>instructions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ను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వాడతాం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వీటిని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Times New Roman"/>
          <w:color w:val="000000"/>
          <w:sz w:val="24"/>
          <w:szCs w:val="24"/>
        </w:rPr>
        <w:t xml:space="preserve">user interface statements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అంటారు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ఇవి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లేకపోయినా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Times New Roman"/>
          <w:color w:val="000000"/>
          <w:sz w:val="24"/>
          <w:szCs w:val="24"/>
        </w:rPr>
        <w:t xml:space="preserve">program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పని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చేస్తుంది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.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కానీ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ఒకరు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రాసిన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ప్రోగ్రాం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మరొకరు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పరిశీలించినా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అర్థమవడానికి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ఇవి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ఉపయోగపడతాయి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>.</w:t>
      </w:r>
    </w:p>
    <w:p w:rsidR="0094310E" w:rsidRPr="0094310E" w:rsidRDefault="00072521" w:rsidP="009431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cs/>
          <w:lang w:bidi="te-IN"/>
        </w:rPr>
      </w:pPr>
      <w:r w:rsidRPr="009431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10E">
        <w:rPr>
          <w:rStyle w:val="Strong"/>
          <w:rFonts w:ascii="Times New Roman" w:hAnsi="Times New Roman" w:cs="Gautami"/>
          <w:color w:val="000000"/>
          <w:sz w:val="24"/>
          <w:szCs w:val="24"/>
          <w:cs/>
        </w:rPr>
        <w:t>ఉదాహరణ</w:t>
      </w:r>
      <w:r w:rsidRPr="0094310E">
        <w:rPr>
          <w:rStyle w:val="Strong"/>
          <w:rFonts w:ascii="Times New Roman" w:hAnsi="Times New Roman" w:cs="Times New Roman"/>
          <w:color w:val="000000"/>
          <w:sz w:val="24"/>
          <w:szCs w:val="24"/>
          <w:cs/>
        </w:rPr>
        <w:t>:</w:t>
      </w:r>
      <w:r w:rsidRPr="0094310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మూడు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పూర్ణసంఖ్యలను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(</w:t>
      </w:r>
      <w:r w:rsidRPr="0094310E">
        <w:rPr>
          <w:rFonts w:ascii="Times New Roman" w:hAnsi="Times New Roman" w:cs="Times New Roman"/>
          <w:color w:val="000000"/>
          <w:sz w:val="24"/>
          <w:szCs w:val="24"/>
        </w:rPr>
        <w:t>Integer Values)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కీబోర్డు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నుంచి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చేయమని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చెప్పడానికి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Times New Roman"/>
          <w:color w:val="000000"/>
          <w:sz w:val="24"/>
          <w:szCs w:val="24"/>
        </w:rPr>
        <w:t xml:space="preserve">scanf statement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ముందు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కింది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స్టేట్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>‌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మెంట్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>‌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ని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రాస్తాం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>.</w:t>
      </w:r>
    </w:p>
    <w:p w:rsidR="0094310E" w:rsidRPr="0094310E" w:rsidRDefault="00072521" w:rsidP="0094310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cs/>
          <w:lang w:bidi="te-IN"/>
        </w:rPr>
      </w:pPr>
      <w:r w:rsidRPr="009431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310E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</w:t>
      </w:r>
      <w:proofErr w:type="gramStart"/>
      <w:r w:rsidRPr="0094310E">
        <w:rPr>
          <w:rFonts w:ascii="Times New Roman" w:hAnsi="Times New Roman" w:cs="Times New Roman"/>
          <w:b/>
          <w:color w:val="000000"/>
          <w:sz w:val="24"/>
          <w:szCs w:val="24"/>
        </w:rPr>
        <w:t>printf(</w:t>
      </w:r>
      <w:proofErr w:type="gramEnd"/>
      <w:r w:rsidRPr="0094310E">
        <w:rPr>
          <w:rFonts w:ascii="Times New Roman" w:hAnsi="Times New Roman" w:cs="Times New Roman"/>
          <w:b/>
          <w:color w:val="000000"/>
          <w:sz w:val="24"/>
          <w:szCs w:val="24"/>
        </w:rPr>
        <w:t>"Enter three integer values\n");</w:t>
      </w:r>
      <w:r w:rsidRPr="0094310E">
        <w:rPr>
          <w:rFonts w:ascii="Times New Roman" w:hAnsi="Times New Roman" w:cs="Times New Roman"/>
          <w:b/>
          <w:color w:val="000000"/>
          <w:sz w:val="24"/>
          <w:szCs w:val="24"/>
        </w:rPr>
        <w:br/>
        <w:t>            </w:t>
      </w:r>
    </w:p>
    <w:p w:rsidR="00457132" w:rsidRDefault="00072521" w:rsidP="009431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cs/>
        </w:rPr>
      </w:pP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ఇలాంటివాటినే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</w:t>
      </w:r>
      <w:r w:rsidRPr="0094310E">
        <w:rPr>
          <w:rFonts w:ascii="Times New Roman" w:hAnsi="Times New Roman" w:cs="Times New Roman"/>
          <w:color w:val="000000"/>
          <w:sz w:val="24"/>
          <w:szCs w:val="24"/>
        </w:rPr>
        <w:t xml:space="preserve">user interface statements </w:t>
      </w:r>
      <w:r w:rsidRPr="0094310E">
        <w:rPr>
          <w:rFonts w:ascii="Times New Roman" w:hAnsi="Times New Roman" w:cs="Gautami"/>
          <w:color w:val="000000"/>
          <w:sz w:val="24"/>
          <w:szCs w:val="24"/>
          <w:cs/>
        </w:rPr>
        <w:t>అంటారు</w:t>
      </w:r>
      <w:r w:rsidRPr="0094310E">
        <w:rPr>
          <w:rFonts w:ascii="Times New Roman" w:hAnsi="Times New Roman" w:cs="Times New Roman"/>
          <w:color w:val="000000"/>
          <w:sz w:val="24"/>
          <w:szCs w:val="24"/>
          <w:cs/>
        </w:rPr>
        <w:t>.</w:t>
      </w:r>
    </w:p>
    <w:p w:rsidR="0094310E" w:rsidRDefault="00072521" w:rsidP="0094310E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</w:rPr>
      </w:pPr>
      <w:r w:rsidRPr="0094310E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94310E" w:rsidRPr="0094310E">
        <w:rPr>
          <w:rFonts w:ascii="Gautami" w:hAnsi="Gautami" w:cs="Gautami"/>
          <w:b/>
          <w:color w:val="000000"/>
          <w:sz w:val="24"/>
          <w:szCs w:val="24"/>
        </w:rPr>
        <w:t>Example 1:</w:t>
      </w:r>
      <w:r w:rsidRPr="0094310E">
        <w:rPr>
          <w:rFonts w:ascii="Gautami" w:hAnsi="Gautami" w:cs="Gautami"/>
          <w:color w:val="000000"/>
          <w:sz w:val="24"/>
          <w:szCs w:val="24"/>
        </w:rPr>
        <w:t>            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 xml:space="preserve">ఇప్పుడు మనం ఒక చిన్న ప్రోగ్రాం రాద్దాం. ముగ్గురు విద్యార్థుల మార్కులను కీబోర్డు నుంచి </w:t>
      </w:r>
      <w:r w:rsidRPr="0094310E">
        <w:rPr>
          <w:rFonts w:ascii="Gautami" w:hAnsi="Gautami" w:cs="Gautami"/>
          <w:color w:val="000000"/>
          <w:sz w:val="24"/>
          <w:szCs w:val="24"/>
        </w:rPr>
        <w:t xml:space="preserve">read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 xml:space="preserve">చేసి వాళ్ల మార్కుల సరాసరిని తెరపై </w:t>
      </w:r>
      <w:r w:rsidRPr="0094310E">
        <w:rPr>
          <w:rFonts w:ascii="Gautami" w:hAnsi="Gautami" w:cs="Gautami"/>
          <w:color w:val="000000"/>
          <w:sz w:val="24"/>
          <w:szCs w:val="24"/>
        </w:rPr>
        <w:t xml:space="preserve">print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>చేయాలనుకుందాం.</w:t>
      </w:r>
      <w:r w:rsidRPr="0094310E">
        <w:rPr>
          <w:rFonts w:ascii="Gautami" w:hAnsi="Gautami" w:cs="Gautami"/>
          <w:color w:val="000000"/>
          <w:sz w:val="24"/>
          <w:szCs w:val="24"/>
        </w:rPr>
        <w:br/>
        <w:t xml:space="preserve">i)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 xml:space="preserve">దీని కోసం మూడు </w:t>
      </w:r>
      <w:r w:rsidRPr="0094310E">
        <w:rPr>
          <w:rFonts w:ascii="Gautami" w:hAnsi="Gautami" w:cs="Gautami"/>
          <w:color w:val="000000"/>
          <w:sz w:val="24"/>
          <w:szCs w:val="24"/>
        </w:rPr>
        <w:t xml:space="preserve">int type variables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 xml:space="preserve">తోపాటు ముగ్గురి మార్కులను నిక్షిప్తం చేయడానికి ఒక </w:t>
      </w:r>
      <w:r w:rsidRPr="0094310E">
        <w:rPr>
          <w:rFonts w:ascii="Gautami" w:hAnsi="Gautami" w:cs="Gautami"/>
          <w:color w:val="000000"/>
          <w:sz w:val="24"/>
          <w:szCs w:val="24"/>
        </w:rPr>
        <w:t xml:space="preserve">float variable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>కావాలి. ఎందుకంటే సరాసరి ఎప్పుడూ పూర్ణ సంఖ్యగా ఉంటుందని చెప్పలేం. మొత్తం మీద నాలుగు</w:t>
      </w:r>
      <w:r w:rsidRPr="0094310E">
        <w:rPr>
          <w:rFonts w:ascii="Gautami" w:hAnsi="Gautami" w:cs="Gautami"/>
          <w:color w:val="000000"/>
          <w:sz w:val="24"/>
          <w:szCs w:val="24"/>
        </w:rPr>
        <w:t xml:space="preserve">variables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>అవసరం.</w:t>
      </w:r>
    </w:p>
    <w:p w:rsidR="0094310E" w:rsidRDefault="00072521" w:rsidP="0094310E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</w:rPr>
      </w:pPr>
      <w:r w:rsidRPr="0094310E">
        <w:rPr>
          <w:rFonts w:ascii="Gautami" w:hAnsi="Gautami" w:cs="Gautami"/>
          <w:color w:val="000000"/>
          <w:sz w:val="24"/>
          <w:szCs w:val="24"/>
        </w:rPr>
        <w:t xml:space="preserve">ii) Enter three students marks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 xml:space="preserve">అని </w:t>
      </w:r>
      <w:r w:rsidRPr="0094310E">
        <w:rPr>
          <w:rFonts w:ascii="Gautami" w:hAnsi="Gautami" w:cs="Gautami"/>
          <w:color w:val="000000"/>
          <w:sz w:val="24"/>
          <w:szCs w:val="24"/>
        </w:rPr>
        <w:t xml:space="preserve">User Interface statement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>రాయాలి.</w:t>
      </w:r>
    </w:p>
    <w:p w:rsidR="0094310E" w:rsidRDefault="00072521" w:rsidP="0094310E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</w:rPr>
      </w:pPr>
      <w:r w:rsidRPr="0094310E">
        <w:rPr>
          <w:rFonts w:ascii="Gautami" w:hAnsi="Gautami" w:cs="Gautami"/>
          <w:color w:val="000000"/>
          <w:sz w:val="24"/>
          <w:szCs w:val="24"/>
        </w:rPr>
        <w:t xml:space="preserve">iii) </w:t>
      </w:r>
      <w:proofErr w:type="gramStart"/>
      <w:r w:rsidRPr="0094310E">
        <w:rPr>
          <w:rFonts w:ascii="Gautami" w:hAnsi="Gautami" w:cs="Gautami"/>
          <w:color w:val="000000"/>
          <w:sz w:val="24"/>
          <w:szCs w:val="24"/>
        </w:rPr>
        <w:t>scanf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>క</w:t>
      </w:r>
      <w:proofErr w:type="gramEnd"/>
      <w:r w:rsidRPr="0094310E">
        <w:rPr>
          <w:rFonts w:ascii="Gautami" w:hAnsi="Gautami" w:cs="Gautami"/>
          <w:color w:val="000000"/>
          <w:sz w:val="24"/>
          <w:szCs w:val="24"/>
          <w:cs/>
        </w:rPr>
        <w:t xml:space="preserve">ు ముందు </w:t>
      </w:r>
      <w:r w:rsidRPr="0094310E">
        <w:rPr>
          <w:rFonts w:ascii="Gautami" w:hAnsi="Gautami" w:cs="Gautami"/>
          <w:color w:val="000000"/>
          <w:sz w:val="24"/>
          <w:szCs w:val="24"/>
        </w:rPr>
        <w:t>integers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 xml:space="preserve">ను కీబోర్డు నుంచి రీడ్ చేసి </w:t>
      </w:r>
      <w:r w:rsidRPr="0094310E">
        <w:rPr>
          <w:rFonts w:ascii="Gautami" w:hAnsi="Gautami" w:cs="Gautami"/>
          <w:color w:val="000000"/>
          <w:sz w:val="24"/>
          <w:szCs w:val="24"/>
        </w:rPr>
        <w:t>variables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 xml:space="preserve">లో నిక్షిప్తం చేయమని చెప్పాలి. ఒకవేళ నాలుగు </w:t>
      </w:r>
      <w:r w:rsidRPr="0094310E">
        <w:rPr>
          <w:rFonts w:ascii="Gautami" w:hAnsi="Gautami" w:cs="Gautami"/>
          <w:color w:val="000000"/>
          <w:sz w:val="24"/>
          <w:szCs w:val="24"/>
        </w:rPr>
        <w:t xml:space="preserve">variables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 xml:space="preserve">కు </w:t>
      </w:r>
      <w:r w:rsidRPr="0094310E">
        <w:rPr>
          <w:rFonts w:ascii="Gautami" w:hAnsi="Gautami" w:cs="Gautami"/>
          <w:color w:val="000000"/>
          <w:sz w:val="24"/>
          <w:szCs w:val="24"/>
        </w:rPr>
        <w:t xml:space="preserve">value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>చేస్తే ఎలా ఉంటుంది</w:t>
      </w:r>
      <w:r w:rsidRPr="0094310E">
        <w:rPr>
          <w:rFonts w:ascii="Gautami" w:hAnsi="Gautami" w:cs="Gautami"/>
          <w:color w:val="000000"/>
          <w:sz w:val="24"/>
          <w:szCs w:val="24"/>
        </w:rPr>
        <w:t xml:space="preserve">?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>ప్రశ్నతోపాటు సమాధానం ఇచ్చినట్లు ఉంటుంది. సరాసరిని మనం కాలిక్యులేట్ చేయాలి. ఏ మూడు మార్కులు ఇచ్చినా</w:t>
      </w:r>
      <w:r w:rsidRPr="0094310E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>మనకు వాటి సరాసరి కావాలి.</w:t>
      </w:r>
    </w:p>
    <w:p w:rsidR="0094310E" w:rsidRDefault="00072521" w:rsidP="0094310E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</w:rPr>
      </w:pPr>
      <w:r w:rsidRPr="0094310E">
        <w:rPr>
          <w:rFonts w:ascii="Gautami" w:hAnsi="Gautami" w:cs="Gautami"/>
          <w:color w:val="000000"/>
          <w:sz w:val="24"/>
          <w:szCs w:val="24"/>
        </w:rPr>
        <w:t xml:space="preserve">iv)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 xml:space="preserve">మనం ఇచ్చిన మూడు విలువల సరాసరిని కాలిక్యులేట్ చేయమని చెప్పే </w:t>
      </w:r>
      <w:r w:rsidRPr="0094310E">
        <w:rPr>
          <w:rFonts w:ascii="Gautami" w:hAnsi="Gautami" w:cs="Gautami"/>
          <w:color w:val="000000"/>
          <w:sz w:val="24"/>
          <w:szCs w:val="24"/>
        </w:rPr>
        <w:t xml:space="preserve">statement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>రాయాలి.</w:t>
      </w:r>
    </w:p>
    <w:p w:rsidR="0094310E" w:rsidRDefault="00072521" w:rsidP="0094310E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</w:rPr>
      </w:pPr>
      <w:r w:rsidRPr="0094310E">
        <w:rPr>
          <w:rFonts w:ascii="Gautami" w:hAnsi="Gautami" w:cs="Gautami"/>
          <w:color w:val="000000"/>
          <w:sz w:val="24"/>
          <w:szCs w:val="24"/>
        </w:rPr>
        <w:t xml:space="preserve">v) </w:t>
      </w:r>
      <w:proofErr w:type="gramStart"/>
      <w:r w:rsidRPr="0094310E">
        <w:rPr>
          <w:rFonts w:ascii="Gautami" w:hAnsi="Gautami" w:cs="Gautami"/>
          <w:color w:val="000000"/>
          <w:sz w:val="24"/>
          <w:szCs w:val="24"/>
        </w:rPr>
        <w:t>calculate</w:t>
      </w:r>
      <w:proofErr w:type="gramEnd"/>
      <w:r w:rsidRPr="0094310E">
        <w:rPr>
          <w:rFonts w:ascii="Gautami" w:hAnsi="Gautami" w:cs="Gautami"/>
          <w:color w:val="000000"/>
          <w:sz w:val="24"/>
          <w:szCs w:val="24"/>
        </w:rPr>
        <w:t xml:space="preserve"> 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 xml:space="preserve">చేసిన సరాసరిని </w:t>
      </w:r>
      <w:r w:rsidRPr="0094310E">
        <w:rPr>
          <w:rFonts w:ascii="Gautami" w:hAnsi="Gautami" w:cs="Gautami"/>
          <w:color w:val="000000"/>
          <w:sz w:val="24"/>
          <w:szCs w:val="24"/>
        </w:rPr>
        <w:t>screen</w:t>
      </w:r>
      <w:r w:rsidRPr="0094310E">
        <w:rPr>
          <w:rFonts w:ascii="Gautami" w:hAnsi="Gautami" w:cs="Gautami"/>
          <w:color w:val="000000"/>
          <w:sz w:val="24"/>
          <w:szCs w:val="24"/>
          <w:cs/>
        </w:rPr>
        <w:t>పై ప్రింట్ చేయమని చెప్పాలి.</w:t>
      </w:r>
    </w:p>
    <w:p w:rsidR="0094310E" w:rsidRPr="0094310E" w:rsidRDefault="00072521" w:rsidP="0094310E">
      <w:pPr>
        <w:spacing w:after="0" w:line="240" w:lineRule="auto"/>
        <w:jc w:val="both"/>
        <w:rPr>
          <w:rStyle w:val="style48"/>
          <w:rFonts w:cs="Gautami"/>
          <w:cs/>
        </w:rPr>
      </w:pPr>
      <w:r w:rsidRPr="0094310E">
        <w:rPr>
          <w:rFonts w:ascii="Gautami" w:hAnsi="Gautami" w:cs="Gautami"/>
          <w:color w:val="000000"/>
          <w:sz w:val="24"/>
          <w:szCs w:val="24"/>
        </w:rPr>
        <w:br/>
      </w:r>
      <w:r w:rsidRPr="0094310E">
        <w:rPr>
          <w:rStyle w:val="style48"/>
          <w:rFonts w:cs="Gautami"/>
          <w:cs/>
        </w:rPr>
        <w:t>ఈ సూచనలను పాటిస్తూ రాసిన ప్రోగాం</w:t>
      </w:r>
      <w:r w:rsidRPr="0094310E">
        <w:rPr>
          <w:rStyle w:val="style48"/>
        </w:rPr>
        <w:t xml:space="preserve">, </w:t>
      </w:r>
      <w:r w:rsidRPr="0094310E">
        <w:rPr>
          <w:rStyle w:val="style48"/>
          <w:rFonts w:cs="Gautami"/>
          <w:cs/>
        </w:rPr>
        <w:t xml:space="preserve">దాని </w:t>
      </w:r>
      <w:r w:rsidRPr="0094310E">
        <w:rPr>
          <w:rStyle w:val="style48"/>
        </w:rPr>
        <w:t xml:space="preserve">output </w:t>
      </w:r>
      <w:r w:rsidRPr="0094310E">
        <w:rPr>
          <w:rStyle w:val="style48"/>
          <w:rFonts w:cs="Gautami"/>
          <w:cs/>
        </w:rPr>
        <w:t>కింద చూపిన విధంగా ఉంటుంది..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#include&lt;stdio.h&gt;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int  main</w:t>
      </w:r>
      <w:proofErr w:type="gramEnd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(){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int</w:t>
      </w:r>
      <w:proofErr w:type="gramEnd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a,b,c;  /* Variable declarations. */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float</w:t>
      </w:r>
      <w:proofErr w:type="gramEnd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avg;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/* User interface statment*/</w:t>
      </w:r>
    </w:p>
    <w:p w:rsidR="00EE6E6B" w:rsidRPr="00EE6E6B" w:rsidRDefault="0042024F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="00EE6E6B" w:rsidRPr="00EE6E6B">
        <w:rPr>
          <w:rFonts w:ascii="Times New Roman" w:hAnsi="Times New Roman" w:cs="Times New Roman"/>
          <w:b/>
          <w:color w:val="000000"/>
          <w:sz w:val="24"/>
          <w:szCs w:val="24"/>
        </w:rPr>
        <w:t>printf(</w:t>
      </w:r>
      <w:proofErr w:type="gramEnd"/>
      <w:r w:rsidR="00EE6E6B" w:rsidRPr="00EE6E6B">
        <w:rPr>
          <w:rFonts w:ascii="Times New Roman" w:hAnsi="Times New Roman" w:cs="Times New Roman"/>
          <w:b/>
          <w:color w:val="000000"/>
          <w:sz w:val="24"/>
          <w:szCs w:val="24"/>
        </w:rPr>
        <w:t>"Enter three students marks\n");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/* Data reading statement */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scanf(</w:t>
      </w:r>
      <w:proofErr w:type="gramEnd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"%d%d%d",&amp;a,&amp;b,&amp;c);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/* Calculation of average */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avg</w:t>
      </w:r>
      <w:proofErr w:type="gramEnd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= (a+b+c)/3;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/* Statements to print results*/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printf(</w:t>
      </w:r>
      <w:proofErr w:type="gramEnd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"%f  \n", avg);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printf(</w:t>
      </w:r>
      <w:proofErr w:type="gramEnd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"Average of %d  %d  %d = %f\n",a,b,c,avg);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printf(</w:t>
      </w:r>
      <w:proofErr w:type="gramEnd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"%f is the average of %d, %d %d\n", avg,a,b,c);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//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return</w:t>
      </w:r>
      <w:proofErr w:type="gramEnd"/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0;</w:t>
      </w:r>
    </w:p>
    <w:p w:rsidR="00102284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}</w:t>
      </w:r>
    </w:p>
    <w:p w:rsidR="00216768" w:rsidRDefault="00216768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16768" w:rsidRDefault="00216768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16768" w:rsidRDefault="00102284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Output:</w:t>
      </w:r>
    </w:p>
    <w:p w:rsidR="00624310" w:rsidRDefault="00624310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02284" w:rsidRDefault="00216768" w:rsidP="00EE6E6B">
      <w:pPr>
        <w:spacing w:after="0" w:line="240" w:lineRule="auto"/>
        <w:jc w:val="both"/>
        <w:rPr>
          <w:color w:val="000000"/>
        </w:rPr>
      </w:pPr>
      <w:r w:rsidRPr="00216768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zh-TW"/>
        </w:rPr>
      </w:r>
      <w:r>
        <w:rPr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332.45pt;height:75.8pt;mso-position-horizontal-relative:char;mso-position-vertical-relative:line;mso-width-relative:margin;mso-height-relative:margin">
            <v:textbox>
              <w:txbxContent>
                <w:p w:rsidR="00216768" w:rsidRDefault="00216768" w:rsidP="0021676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Enter three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students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marks</w:t>
                  </w:r>
                </w:p>
                <w:p w:rsidR="00216768" w:rsidRDefault="00216768" w:rsidP="0021676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10 30 90</w:t>
                  </w:r>
                </w:p>
                <w:p w:rsidR="00216768" w:rsidRDefault="00216768" w:rsidP="0021676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43.000000</w:t>
                  </w:r>
                </w:p>
                <w:p w:rsidR="00216768" w:rsidRDefault="00216768" w:rsidP="0021676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Average of 10 30 90=43.000000</w:t>
                  </w:r>
                </w:p>
                <w:p w:rsidR="00216768" w:rsidRDefault="00216768" w:rsidP="0021676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43.000000 is the average of 10, 30, 90</w:t>
                  </w:r>
                </w:p>
                <w:p w:rsidR="00216768" w:rsidRDefault="00216768"/>
              </w:txbxContent>
            </v:textbox>
            <w10:wrap type="none"/>
            <w10:anchorlock/>
          </v:shape>
        </w:pict>
      </w:r>
      <w:r w:rsidR="00072521">
        <w:rPr>
          <w:color w:val="000000"/>
        </w:rPr>
        <w:t>  </w:t>
      </w:r>
    </w:p>
    <w:p w:rsidR="00072521" w:rsidRDefault="00072521" w:rsidP="00EE6E6B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cs/>
        </w:rPr>
      </w:pPr>
      <w:r>
        <w:rPr>
          <w:color w:val="000000"/>
        </w:rPr>
        <w:t>          </w:t>
      </w:r>
      <w:r w:rsidR="00457132">
        <w:rPr>
          <w:rFonts w:ascii="Gautami" w:hAnsi="Gautami" w:cs="Gautami" w:hint="cs"/>
          <w:color w:val="000000"/>
          <w:sz w:val="24"/>
          <w:szCs w:val="24"/>
          <w:cs/>
          <w:lang w:bidi="te-IN"/>
        </w:rPr>
        <w:t>ప్రోగ్రాము రన్</w:t>
      </w:r>
      <w:r w:rsidRPr="00F92397">
        <w:rPr>
          <w:rFonts w:ascii="Gautami" w:hAnsi="Gautami" w:cs="Gautami"/>
          <w:color w:val="000000"/>
          <w:sz w:val="24"/>
          <w:szCs w:val="24"/>
        </w:rPr>
        <w:t xml:space="preserve"> </w:t>
      </w:r>
      <w:r w:rsidRPr="00F92397">
        <w:rPr>
          <w:rFonts w:ascii="Gautami" w:hAnsi="Gautami" w:cs="Gautami"/>
          <w:color w:val="000000"/>
          <w:sz w:val="24"/>
          <w:szCs w:val="24"/>
          <w:cs/>
        </w:rPr>
        <w:t xml:space="preserve">అవుతున్నప్పుడు విలువల మధ్యలో </w:t>
      </w:r>
      <w:r w:rsidRPr="00F92397">
        <w:rPr>
          <w:rFonts w:ascii="Gautami" w:hAnsi="Gautami" w:cs="Gautami"/>
          <w:color w:val="000000"/>
          <w:sz w:val="24"/>
          <w:szCs w:val="24"/>
        </w:rPr>
        <w:t xml:space="preserve">space, TAB, new line </w:t>
      </w:r>
      <w:r w:rsidRPr="00F92397">
        <w:rPr>
          <w:rFonts w:ascii="Gautami" w:hAnsi="Gautami" w:cs="Gautami"/>
          <w:color w:val="000000"/>
          <w:sz w:val="24"/>
          <w:szCs w:val="24"/>
          <w:cs/>
        </w:rPr>
        <w:t xml:space="preserve">లలో ఏదో ఒకటి ఇవ్వాలి. ఇక్కడ ఇచ్చిన </w:t>
      </w:r>
      <w:r w:rsidRPr="00F92397">
        <w:rPr>
          <w:rFonts w:ascii="Gautami" w:hAnsi="Gautami" w:cs="Gautami"/>
          <w:color w:val="000000"/>
          <w:sz w:val="24"/>
          <w:szCs w:val="24"/>
        </w:rPr>
        <w:t>Program</w:t>
      </w:r>
      <w:r w:rsidRPr="00F92397">
        <w:rPr>
          <w:rFonts w:ascii="Gautami" w:hAnsi="Gautami" w:cs="Gautami"/>
          <w:color w:val="000000"/>
          <w:sz w:val="24"/>
          <w:szCs w:val="24"/>
          <w:cs/>
        </w:rPr>
        <w:t xml:space="preserve">లో మూడు </w:t>
      </w:r>
      <w:r w:rsidRPr="00F92397">
        <w:rPr>
          <w:rFonts w:ascii="Gautami" w:hAnsi="Gautami" w:cs="Gautami"/>
          <w:color w:val="000000"/>
          <w:sz w:val="24"/>
          <w:szCs w:val="24"/>
        </w:rPr>
        <w:t>printf statement</w:t>
      </w:r>
      <w:r w:rsidRPr="00F92397">
        <w:rPr>
          <w:rFonts w:ascii="Gautami" w:hAnsi="Gautami" w:cs="Gautami"/>
          <w:color w:val="000000"/>
          <w:sz w:val="24"/>
          <w:szCs w:val="24"/>
          <w:cs/>
        </w:rPr>
        <w:t xml:space="preserve">లను చివరలో ఉపయోగించాం. మనకు </w:t>
      </w:r>
      <w:r w:rsidRPr="00F92397">
        <w:rPr>
          <w:rFonts w:ascii="Gautami" w:hAnsi="Gautami" w:cs="Gautami"/>
          <w:color w:val="000000"/>
          <w:sz w:val="24"/>
          <w:szCs w:val="24"/>
        </w:rPr>
        <w:t>screen</w:t>
      </w:r>
      <w:r w:rsidRPr="00F92397">
        <w:rPr>
          <w:rFonts w:ascii="Gautami" w:hAnsi="Gautami" w:cs="Gautami"/>
          <w:color w:val="000000"/>
          <w:sz w:val="24"/>
          <w:szCs w:val="24"/>
          <w:cs/>
        </w:rPr>
        <w:t>పై ఏవిధమైన ఫలితం కావాలో</w:t>
      </w:r>
      <w:r w:rsidRPr="00F92397">
        <w:rPr>
          <w:rFonts w:ascii="Gautami" w:hAnsi="Gautami" w:cs="Gautami"/>
          <w:color w:val="000000"/>
          <w:sz w:val="24"/>
          <w:szCs w:val="24"/>
        </w:rPr>
        <w:t xml:space="preserve">, </w:t>
      </w:r>
      <w:r w:rsidRPr="00F92397">
        <w:rPr>
          <w:rFonts w:ascii="Gautami" w:hAnsi="Gautami" w:cs="Gautami"/>
          <w:color w:val="000000"/>
          <w:sz w:val="24"/>
          <w:szCs w:val="24"/>
          <w:cs/>
        </w:rPr>
        <w:t xml:space="preserve">ఆవిధంగా </w:t>
      </w:r>
      <w:r w:rsidRPr="00F92397">
        <w:rPr>
          <w:rFonts w:ascii="Gautami" w:hAnsi="Gautami" w:cs="Gautami"/>
          <w:color w:val="000000"/>
          <w:sz w:val="24"/>
          <w:szCs w:val="24"/>
        </w:rPr>
        <w:t>printf</w:t>
      </w:r>
      <w:r w:rsidRPr="00F92397">
        <w:rPr>
          <w:rFonts w:ascii="Gautami" w:hAnsi="Gautami" w:cs="Gautami"/>
          <w:color w:val="000000"/>
          <w:sz w:val="24"/>
          <w:szCs w:val="24"/>
          <w:cs/>
        </w:rPr>
        <w:t>ను ఉపయోగించవచ్చు. అంతేగానీ మూడూ ఒకేసారి ఉపయోగించాల్సిన అవసరం లేదు.</w:t>
      </w:r>
    </w:p>
    <w:p w:rsidR="00A466D0" w:rsidRPr="00B92404" w:rsidRDefault="00B92404" w:rsidP="00A466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  <w:lang w:bidi="te-IN"/>
        </w:rPr>
      </w:pPr>
      <w:r w:rsidRPr="00B92404">
        <w:rPr>
          <w:rFonts w:ascii="Times New Roman" w:hAnsi="Times New Roman" w:cs="Times New Roman"/>
          <w:b/>
          <w:color w:val="000000"/>
          <w:sz w:val="28"/>
          <w:szCs w:val="24"/>
          <w:lang w:bidi="te-IN"/>
        </w:rPr>
        <w:t>2.2 Operators</w:t>
      </w:r>
    </w:p>
    <w:p w:rsidR="00B92404" w:rsidRPr="00B92404" w:rsidRDefault="00B92404" w:rsidP="00A466D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te-IN"/>
        </w:rPr>
      </w:pPr>
      <w:r w:rsidRPr="00B92404">
        <w:rPr>
          <w:rFonts w:ascii="Times New Roman" w:hAnsi="Times New Roman" w:cs="Times New Roman"/>
          <w:b/>
          <w:color w:val="000000"/>
          <w:sz w:val="24"/>
          <w:szCs w:val="24"/>
          <w:lang w:bidi="te-IN"/>
        </w:rPr>
        <w:t>2.2.1. Integer mode computations</w:t>
      </w:r>
    </w:p>
    <w:p w:rsidR="00B92404" w:rsidRPr="00F92397" w:rsidRDefault="00B92404" w:rsidP="00A466D0">
      <w:pPr>
        <w:spacing w:after="0" w:line="240" w:lineRule="auto"/>
        <w:jc w:val="both"/>
        <w:rPr>
          <w:rFonts w:ascii="Gautami" w:hAnsi="Gautami" w:cs="Gautami"/>
          <w:color w:val="000000"/>
          <w:sz w:val="24"/>
          <w:szCs w:val="24"/>
          <w:lang w:bidi="te-IN"/>
        </w:rPr>
      </w:pPr>
    </w:p>
    <w:p w:rsidR="006A24DF" w:rsidRPr="00EE1B64" w:rsidRDefault="006A24DF" w:rsidP="0042024F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EE1B64">
        <w:rPr>
          <w:rFonts w:ascii="Times New Roman" w:hAnsi="Times New Roman" w:cs="Times New Roman"/>
          <w:b/>
          <w:sz w:val="24"/>
          <w:szCs w:val="24"/>
        </w:rPr>
        <w:t>Example</w:t>
      </w:r>
      <w:r w:rsidR="0042024F" w:rsidRPr="00EE1B64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EE1B64">
        <w:rPr>
          <w:rFonts w:ascii="Telugu Lipi" w:hAnsi="Telugu Lipi" w:cs="Telugu Lipi"/>
          <w:sz w:val="24"/>
          <w:szCs w:val="24"/>
        </w:rPr>
        <w:t xml:space="preserve">: ‚¡ÁôåžÁÅ Farenheit </w:t>
      </w:r>
      <w:proofErr w:type="gramStart"/>
      <w:r w:rsidRPr="00EE1B64">
        <w:rPr>
          <w:rFonts w:ascii="Telugu Lipi" w:hAnsi="Telugu Lipi" w:cs="Telugu Lipi"/>
          <w:sz w:val="24"/>
          <w:szCs w:val="24"/>
        </w:rPr>
        <w:t>temparatureþÁÅ  ‚</w:t>
      </w:r>
      <w:proofErr w:type="gramEnd"/>
      <w:r w:rsidRPr="00EE1B64">
        <w:rPr>
          <w:rFonts w:ascii="Telugu Lipi" w:hAnsi="Telugu Lipi" w:cs="Telugu Lipi"/>
          <w:sz w:val="24"/>
          <w:szCs w:val="24"/>
        </w:rPr>
        <w:t xml:space="preserve">þ÷ ¡Áôý÷ ¨ÂÂ  œÄ¬ÁÅÌþÃ centigrade temparature ¨ÍþÃÃ ¥Á Â§ÊÖ program ©ÂëžÂâÏ. </w:t>
      </w:r>
    </w:p>
    <w:p w:rsidR="006A24DF" w:rsidRPr="00EE1B64" w:rsidRDefault="00F16A04" w:rsidP="00F16A04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EE1B64">
        <w:rPr>
          <w:rFonts w:ascii="Telugu Lipi" w:hAnsi="Telugu Lipi" w:cs="Telugu Lipi"/>
          <w:sz w:val="24"/>
          <w:szCs w:val="24"/>
        </w:rPr>
        <w:t>Solution:</w:t>
      </w:r>
      <w:r w:rsidR="006A24DF" w:rsidRPr="00EE1B64">
        <w:rPr>
          <w:rFonts w:ascii="Telugu Lipi" w:hAnsi="Telugu Lipi" w:cs="Telugu Lipi"/>
          <w:sz w:val="24"/>
          <w:szCs w:val="24"/>
        </w:rPr>
        <w:t xml:space="preserve"> ‡þÃä variables Â©Â¨Ã</w:t>
      </w:r>
      <w:proofErr w:type="gramStart"/>
      <w:r w:rsidR="006A24DF" w:rsidRPr="00EE1B64">
        <w:rPr>
          <w:rFonts w:ascii="Telugu Lipi" w:hAnsi="Telugu Lipi" w:cs="Telugu Lipi"/>
          <w:sz w:val="24"/>
          <w:szCs w:val="24"/>
        </w:rPr>
        <w:t>?.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 §ÉÏ™ÁÅ Â©Â¨Ã. ŠÁýÃ read úÊ¬</w:t>
      </w:r>
      <w:proofErr w:type="gramStart"/>
      <w:r w:rsidR="006A24DF" w:rsidRPr="00EE1B64">
        <w:rPr>
          <w:rFonts w:ascii="Telugu Lipi" w:hAnsi="Telugu Lipi" w:cs="Telugu Lipi"/>
          <w:sz w:val="24"/>
          <w:szCs w:val="24"/>
        </w:rPr>
        <w:t>ÃþÁžÂþÃþÃ  store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  úÉ¦Áê™ÂþÃÃ, §ÉÏ™ÍžÃ ¥ÁþÁ¥ÁÅ calculate  úÊ¬ÃþÁ žÂþÃþÃ store úÉ¦Áê™ÂþÃÃ. €ÏžÁÅÁþÃ ƒ  ÃëÏžÁ program ¨Í §ÉÏ™ÁÅ variables it, ot ¨þÁÅ ©Â™Â¥ÁÅ. ³ÂŸÂ§Á›ÏÂ temparature values real Â ©ÁôÏýÂ¦ ÁþÁÅÁ ƒ variablesþÁÅ float typeÂ declare úÊ¬ÃþÂ¥ÁÅ. ™ÂýÂ read úÉ¦Áê™ÂþÃÃ scanf ¨Í %f ©Â™Â¥ÁÅ. </w:t>
      </w:r>
    </w:p>
    <w:p w:rsidR="00F16A04" w:rsidRPr="0042024F" w:rsidRDefault="00EE6E6B" w:rsidP="0042024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#include&lt;stdio.h&gt;</w:t>
      </w:r>
    </w:p>
    <w:p w:rsidR="006A24DF" w:rsidRPr="00EE6E6B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6E6B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EE6E6B">
        <w:rPr>
          <w:rFonts w:ascii="Times New Roman" w:hAnsi="Times New Roman" w:cs="Times New Roman"/>
          <w:b/>
          <w:sz w:val="24"/>
          <w:szCs w:val="24"/>
        </w:rPr>
        <w:t xml:space="preserve">   main(){</w:t>
      </w:r>
    </w:p>
    <w:p w:rsidR="006A24DF" w:rsidRPr="00EE6E6B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6E6B">
        <w:rPr>
          <w:rFonts w:ascii="Times New Roman" w:hAnsi="Times New Roman" w:cs="Times New Roman"/>
          <w:b/>
          <w:sz w:val="24"/>
          <w:szCs w:val="24"/>
        </w:rPr>
        <w:tab/>
      </w:r>
      <w:r w:rsidRPr="00EE6E6B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E6E6B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EE6E6B">
        <w:rPr>
          <w:rFonts w:ascii="Times New Roman" w:hAnsi="Times New Roman" w:cs="Times New Roman"/>
          <w:b/>
          <w:sz w:val="24"/>
          <w:szCs w:val="24"/>
        </w:rPr>
        <w:t xml:space="preserve"> it, ot;</w:t>
      </w:r>
    </w:p>
    <w:p w:rsidR="006A24DF" w:rsidRPr="00EE6E6B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6E6B">
        <w:rPr>
          <w:rFonts w:ascii="Times New Roman" w:hAnsi="Times New Roman" w:cs="Times New Roman"/>
          <w:b/>
          <w:sz w:val="24"/>
          <w:szCs w:val="24"/>
        </w:rPr>
        <w:tab/>
      </w:r>
      <w:r w:rsidRPr="00EE6E6B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E6E6B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E6E6B">
        <w:rPr>
          <w:rFonts w:ascii="Times New Roman" w:hAnsi="Times New Roman" w:cs="Times New Roman"/>
          <w:b/>
          <w:sz w:val="24"/>
          <w:szCs w:val="24"/>
        </w:rPr>
        <w:t>“Enter Fahrenheit temperature value”);</w:t>
      </w:r>
    </w:p>
    <w:p w:rsidR="006A24DF" w:rsidRPr="00EE6E6B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6E6B">
        <w:rPr>
          <w:rFonts w:ascii="Times New Roman" w:hAnsi="Times New Roman" w:cs="Times New Roman"/>
          <w:b/>
          <w:sz w:val="24"/>
          <w:szCs w:val="24"/>
        </w:rPr>
        <w:tab/>
      </w:r>
      <w:r w:rsidRPr="00EE6E6B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E6E6B">
        <w:rPr>
          <w:rFonts w:ascii="Times New Roman" w:hAnsi="Times New Roman" w:cs="Times New Roman"/>
          <w:b/>
          <w:sz w:val="24"/>
          <w:szCs w:val="24"/>
        </w:rPr>
        <w:t>scanf(</w:t>
      </w:r>
      <w:proofErr w:type="gramEnd"/>
      <w:r w:rsidRPr="00EE6E6B">
        <w:rPr>
          <w:rFonts w:ascii="Times New Roman" w:hAnsi="Times New Roman" w:cs="Times New Roman"/>
          <w:b/>
          <w:sz w:val="24"/>
          <w:szCs w:val="24"/>
        </w:rPr>
        <w:t>“%f”, &amp;it);</w:t>
      </w:r>
    </w:p>
    <w:p w:rsidR="006A24DF" w:rsidRPr="00EE6E6B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6E6B">
        <w:rPr>
          <w:rFonts w:ascii="Times New Roman" w:hAnsi="Times New Roman" w:cs="Times New Roman"/>
          <w:b/>
          <w:sz w:val="24"/>
          <w:szCs w:val="24"/>
        </w:rPr>
        <w:tab/>
      </w:r>
      <w:r w:rsidRPr="00EE6E6B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E6E6B">
        <w:rPr>
          <w:rFonts w:ascii="Times New Roman" w:hAnsi="Times New Roman" w:cs="Times New Roman"/>
          <w:b/>
          <w:sz w:val="24"/>
          <w:szCs w:val="24"/>
        </w:rPr>
        <w:t>ot</w:t>
      </w:r>
      <w:proofErr w:type="gramEnd"/>
      <w:r w:rsidRPr="00EE6E6B">
        <w:rPr>
          <w:rFonts w:ascii="Times New Roman" w:hAnsi="Times New Roman" w:cs="Times New Roman"/>
          <w:b/>
          <w:sz w:val="24"/>
          <w:szCs w:val="24"/>
        </w:rPr>
        <w:t xml:space="preserve"> = 5/9*(it-32);</w:t>
      </w:r>
    </w:p>
    <w:p w:rsidR="006A24DF" w:rsidRPr="00EE6E6B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6E6B">
        <w:rPr>
          <w:rFonts w:ascii="Times New Roman" w:hAnsi="Times New Roman" w:cs="Times New Roman"/>
          <w:b/>
          <w:sz w:val="24"/>
          <w:szCs w:val="24"/>
        </w:rPr>
        <w:tab/>
      </w:r>
      <w:r w:rsidRPr="00EE6E6B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E6E6B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E6E6B">
        <w:rPr>
          <w:rFonts w:ascii="Times New Roman" w:hAnsi="Times New Roman" w:cs="Times New Roman"/>
          <w:b/>
          <w:sz w:val="24"/>
          <w:szCs w:val="24"/>
        </w:rPr>
        <w:t>“%f\n”, ot);</w:t>
      </w:r>
    </w:p>
    <w:p w:rsidR="00F16A04" w:rsidRPr="00EE6E6B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6E6B">
        <w:rPr>
          <w:rFonts w:ascii="Times New Roman" w:hAnsi="Times New Roman" w:cs="Times New Roman"/>
          <w:b/>
          <w:sz w:val="24"/>
          <w:szCs w:val="24"/>
        </w:rPr>
        <w:tab/>
      </w:r>
      <w:r w:rsidRPr="00EE6E6B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E6E6B">
        <w:rPr>
          <w:rFonts w:ascii="Times New Roman" w:hAnsi="Times New Roman" w:cs="Times New Roman"/>
          <w:b/>
          <w:sz w:val="24"/>
          <w:szCs w:val="24"/>
        </w:rPr>
        <w:t>return(</w:t>
      </w:r>
      <w:proofErr w:type="gramEnd"/>
      <w:r w:rsidRPr="00EE6E6B">
        <w:rPr>
          <w:rFonts w:ascii="Times New Roman" w:hAnsi="Times New Roman" w:cs="Times New Roman"/>
          <w:b/>
          <w:sz w:val="24"/>
          <w:szCs w:val="24"/>
        </w:rPr>
        <w:t xml:space="preserve">0); </w:t>
      </w:r>
    </w:p>
    <w:p w:rsidR="006A24D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6E6B">
        <w:rPr>
          <w:rFonts w:ascii="Times New Roman" w:hAnsi="Times New Roman" w:cs="Times New Roman"/>
          <w:b/>
          <w:sz w:val="24"/>
          <w:szCs w:val="24"/>
        </w:rPr>
        <w:t>}</w:t>
      </w:r>
    </w:p>
    <w:p w:rsidR="00EE6E6B" w:rsidRPr="00EE6E6B" w:rsidRDefault="00EE6E6B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24DF" w:rsidRPr="00EE1B64" w:rsidRDefault="006A24DF" w:rsidP="00F16A04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proofErr w:type="gramStart"/>
      <w:r w:rsidRPr="00EE1B64">
        <w:rPr>
          <w:rFonts w:ascii="Telugu Lipi" w:hAnsi="Telugu Lipi" w:cs="Telugu Lipi"/>
          <w:sz w:val="24"/>
          <w:szCs w:val="24"/>
        </w:rPr>
        <w:t>ƒ</w:t>
      </w:r>
      <w:proofErr w:type="gramEnd"/>
      <w:r w:rsidRPr="00EE1B64">
        <w:rPr>
          <w:rFonts w:ascii="Telugu Lipi" w:hAnsi="Telugu Lipi" w:cs="Telugu Lipi"/>
          <w:sz w:val="24"/>
          <w:szCs w:val="24"/>
        </w:rPr>
        <w:t xml:space="preserve"> program compile, run ÁÆ™Â €©ÁôœÁÅÏžÃ, ÂþÃ ˆ ™ÂýÂ ©Â¨Æê  ‚úÃÖþÂ ¬ÁÅþÂä ©Á¬ÁÅàÏžÃ. </w:t>
      </w:r>
      <w:proofErr w:type="gramStart"/>
      <w:r w:rsidRPr="00EE1B64">
        <w:rPr>
          <w:rFonts w:ascii="Telugu Lipi" w:hAnsi="Telugu Lipi" w:cs="Telugu Lipi"/>
          <w:sz w:val="24"/>
          <w:szCs w:val="24"/>
        </w:rPr>
        <w:t>‡ÏžÁÅ©Á¨þÁ €þÁÂ computers¨Í calculations úÊ¬ÁÅàþÁä¡Áôå™ÁÅ ‹ operator ¦ÉÅÁÑ §ÉÏ™ÁÆ operands integers €¦œÊ result ÁÆ™Â integer¨Í ©Á¬ÁÅàÏžÃ.</w:t>
      </w:r>
      <w:proofErr w:type="gramEnd"/>
      <w:r w:rsidRPr="00EE1B64">
        <w:rPr>
          <w:rFonts w:ascii="Telugu Lipi" w:hAnsi="Telugu Lipi" w:cs="Telugu Lipi"/>
          <w:sz w:val="24"/>
          <w:szCs w:val="24"/>
        </w:rPr>
        <w:t xml:space="preserve"> </w:t>
      </w:r>
      <w:proofErr w:type="gramStart"/>
      <w:r w:rsidRPr="00EE1B64">
        <w:rPr>
          <w:rFonts w:ascii="Telugu Lipi" w:hAnsi="Telugu Lipi" w:cs="Telugu Lipi"/>
          <w:sz w:val="24"/>
          <w:szCs w:val="24"/>
        </w:rPr>
        <w:t>€þÁÂ 5/9 value ¬ÁÅþÂä €©ÁôœÁÅÏžÃ.</w:t>
      </w:r>
      <w:proofErr w:type="gramEnd"/>
      <w:r w:rsidRPr="00EE1B64">
        <w:rPr>
          <w:rFonts w:ascii="Telugu Lipi" w:hAnsi="Telugu Lipi" w:cs="Telugu Lipi"/>
          <w:sz w:val="24"/>
          <w:szCs w:val="24"/>
        </w:rPr>
        <w:t xml:space="preserve"> </w:t>
      </w:r>
      <w:proofErr w:type="gramStart"/>
      <w:r w:rsidRPr="00EE1B64">
        <w:rPr>
          <w:rFonts w:ascii="Telugu Lipi" w:hAnsi="Telugu Lipi" w:cs="Telugu Lipi"/>
          <w:sz w:val="24"/>
          <w:szCs w:val="24"/>
        </w:rPr>
        <w:t>€ÏžÁÅ ©Á¨þÁ, ¥ÉÅœÁàÏ expression value ¬ÁÅþÂä €©ÁôÏœÁÅÏžÃ.</w:t>
      </w:r>
      <w:proofErr w:type="gramEnd"/>
      <w:r w:rsidRPr="00EE1B64">
        <w:rPr>
          <w:rFonts w:ascii="Telugu Lipi" w:hAnsi="Telugu Lipi" w:cs="Telugu Lipi"/>
          <w:sz w:val="24"/>
          <w:szCs w:val="24"/>
        </w:rPr>
        <w:t xml:space="preserve"> ‚¨Â ÂÁÅÏ™Â ©ÁôÏ™Á™ÂþÃÃ </w:t>
      </w:r>
      <w:proofErr w:type="gramStart"/>
      <w:r w:rsidRPr="00EE1B64">
        <w:rPr>
          <w:rFonts w:ascii="Telugu Lipi" w:hAnsi="Telugu Lipi" w:cs="Telugu Lipi"/>
          <w:sz w:val="24"/>
          <w:szCs w:val="24"/>
        </w:rPr>
        <w:t>ot=</w:t>
      </w:r>
      <w:proofErr w:type="gramEnd"/>
      <w:r w:rsidRPr="00EE1B64">
        <w:rPr>
          <w:rFonts w:ascii="Telugu Lipi" w:hAnsi="Telugu Lipi" w:cs="Telugu Lipi"/>
          <w:sz w:val="24"/>
          <w:szCs w:val="24"/>
        </w:rPr>
        <w:t>5/9*(it-32); €þÊ statementþÁÅ ƒ ÃëÏžÃ ©ÂýÃ¨¨Í žÊþÃœÍþÁ¦þÂ replace úÉ¦Áê©ÁúÁÅÖ. ‡ÁÑ™Á (float) 5 or (float) 9 €</w:t>
      </w:r>
      <w:r w:rsidR="0042024F" w:rsidRPr="00EE1B64">
        <w:rPr>
          <w:rFonts w:ascii="Telugu Lipi" w:hAnsi="Telugu Lipi" w:cs="Telugu Lipi"/>
          <w:sz w:val="24"/>
          <w:szCs w:val="24"/>
        </w:rPr>
        <w:t xml:space="preserve">þÊ ©ÂýÃþÃ typecasting €ÏýÂ§ÁÅ. </w:t>
      </w:r>
      <w:r w:rsidR="0042024F" w:rsidRPr="00EE1B64">
        <w:rPr>
          <w:rFonts w:ascii="Telugu Lipi" w:hAnsi="Telugu Lipi" w:hint="cs"/>
          <w:sz w:val="24"/>
          <w:szCs w:val="24"/>
          <w:cs/>
          <w:lang w:bidi="te-IN"/>
        </w:rPr>
        <w:t>ఇ</w:t>
      </w:r>
      <w:r w:rsidRPr="00EE1B64">
        <w:rPr>
          <w:rFonts w:ascii="Telugu Lipi" w:hAnsi="Telugu Lipi" w:cs="Telugu Lipi"/>
          <w:sz w:val="24"/>
          <w:szCs w:val="24"/>
        </w:rPr>
        <w:t xml:space="preserve">©Ã 5 þÁÅ 5.0 Â, 9 þÁÅ 9.0 Â œÄ¬ÁÅÌÏýÂ¦. </w:t>
      </w:r>
    </w:p>
    <w:p w:rsidR="00F16A04" w:rsidRPr="0042024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proofErr w:type="gramStart"/>
      <w:r w:rsidRPr="0042024F">
        <w:rPr>
          <w:rFonts w:ascii="Times New Roman" w:hAnsi="Times New Roman" w:cs="Times New Roman"/>
          <w:b/>
          <w:sz w:val="24"/>
          <w:szCs w:val="32"/>
        </w:rPr>
        <w:t>ot=</w:t>
      </w:r>
      <w:proofErr w:type="gramEnd"/>
      <w:r w:rsidRPr="0042024F">
        <w:rPr>
          <w:rFonts w:ascii="Times New Roman" w:hAnsi="Times New Roman" w:cs="Times New Roman"/>
          <w:b/>
          <w:sz w:val="24"/>
          <w:szCs w:val="32"/>
        </w:rPr>
        <w:t xml:space="preserve">5*(it-32)/9;   OR  ot = 5.0/9*(it-32);  OR  ot = 5/9.*(it-32);  </w:t>
      </w:r>
    </w:p>
    <w:p w:rsidR="00F16A04" w:rsidRPr="0042024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proofErr w:type="gramStart"/>
      <w:r w:rsidRPr="0042024F">
        <w:rPr>
          <w:rFonts w:ascii="Times New Roman" w:hAnsi="Times New Roman" w:cs="Times New Roman"/>
          <w:b/>
          <w:sz w:val="24"/>
          <w:szCs w:val="32"/>
        </w:rPr>
        <w:t>ot</w:t>
      </w:r>
      <w:proofErr w:type="gramEnd"/>
      <w:r w:rsidRPr="0042024F">
        <w:rPr>
          <w:rFonts w:ascii="Times New Roman" w:hAnsi="Times New Roman" w:cs="Times New Roman"/>
          <w:b/>
          <w:sz w:val="24"/>
          <w:szCs w:val="32"/>
        </w:rPr>
        <w:t xml:space="preserve"> = 5.0/9.*(it-32);   OR  ot = (float)5/9*(it-32);  OR </w:t>
      </w:r>
    </w:p>
    <w:p w:rsidR="006A24DF" w:rsidRPr="0042024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proofErr w:type="gramStart"/>
      <w:r w:rsidRPr="0042024F">
        <w:rPr>
          <w:rFonts w:ascii="Times New Roman" w:hAnsi="Times New Roman" w:cs="Times New Roman"/>
          <w:b/>
          <w:sz w:val="24"/>
          <w:szCs w:val="32"/>
        </w:rPr>
        <w:lastRenderedPageBreak/>
        <w:t>ot</w:t>
      </w:r>
      <w:proofErr w:type="gramEnd"/>
      <w:r w:rsidRPr="0042024F">
        <w:rPr>
          <w:rFonts w:ascii="Times New Roman" w:hAnsi="Times New Roman" w:cs="Times New Roman"/>
          <w:b/>
          <w:sz w:val="24"/>
          <w:szCs w:val="32"/>
        </w:rPr>
        <w:t xml:space="preserve"> = 5/(float)9*(it-32); OR ot =(float) 5/(float)9*(it-32); </w:t>
      </w:r>
    </w:p>
    <w:p w:rsidR="006A24DF" w:rsidRDefault="006A24DF">
      <w:pPr>
        <w:rPr>
          <w:lang w:bidi="te-IN"/>
        </w:rPr>
      </w:pPr>
    </w:p>
    <w:p w:rsidR="00975C43" w:rsidRDefault="00975C43" w:rsidP="00F16A04">
      <w:pPr>
        <w:spacing w:after="0" w:line="240" w:lineRule="auto"/>
        <w:jc w:val="both"/>
        <w:rPr>
          <w:rFonts w:ascii="Gautami" w:hAnsi="Gautami" w:cs="Gautami"/>
          <w:bCs/>
          <w:sz w:val="24"/>
          <w:szCs w:val="24"/>
          <w:cs/>
          <w:lang w:bidi="te-IN"/>
        </w:rPr>
      </w:pP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ఇ0తకు ము0దు </w:t>
      </w:r>
      <w:r>
        <w:rPr>
          <w:rFonts w:ascii="Gautami" w:hAnsi="Gautami" w:cs="Gautami"/>
          <w:bCs/>
          <w:sz w:val="24"/>
          <w:szCs w:val="24"/>
          <w:lang w:bidi="te-IN"/>
        </w:rPr>
        <w:t>example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లో </w:t>
      </w:r>
      <w:r>
        <w:rPr>
          <w:rFonts w:ascii="Gautami" w:hAnsi="Gautami" w:cs="Gautami"/>
          <w:bCs/>
          <w:sz w:val="24"/>
          <w:szCs w:val="24"/>
          <w:lang w:bidi="te-IN"/>
        </w:rPr>
        <w:t>integer mode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 మరియూ </w:t>
      </w:r>
      <w:r>
        <w:rPr>
          <w:rFonts w:ascii="Gautami" w:hAnsi="Gautami" w:cs="Gautami"/>
          <w:bCs/>
          <w:sz w:val="24"/>
          <w:szCs w:val="24"/>
          <w:lang w:bidi="te-IN"/>
        </w:rPr>
        <w:t>float mode computations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 గురు0చి తెలుసుకొన్నాము. ఓ </w:t>
      </w:r>
      <w:r>
        <w:rPr>
          <w:rFonts w:ascii="Gautami" w:hAnsi="Gautami" w:cs="Gautami"/>
          <w:bCs/>
          <w:sz w:val="24"/>
          <w:szCs w:val="24"/>
          <w:lang w:bidi="te-IN"/>
        </w:rPr>
        <w:t>integer variable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కు </w:t>
      </w:r>
      <w:r>
        <w:rPr>
          <w:rFonts w:ascii="Gautami" w:hAnsi="Gautami" w:cs="Gautami"/>
          <w:bCs/>
          <w:sz w:val="24"/>
          <w:szCs w:val="24"/>
          <w:lang w:bidi="te-IN"/>
        </w:rPr>
        <w:t>float variable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>ను</w:t>
      </w:r>
      <w:r>
        <w:rPr>
          <w:rFonts w:ascii="Gautami" w:hAnsi="Gautami" w:cs="Gautami"/>
          <w:bCs/>
          <w:sz w:val="24"/>
          <w:szCs w:val="24"/>
          <w:lang w:bidi="te-IN"/>
        </w:rPr>
        <w:t xml:space="preserve"> assign 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చేస్తే </w:t>
      </w:r>
      <w:r>
        <w:rPr>
          <w:rFonts w:ascii="Gautami" w:hAnsi="Gautami" w:cs="Gautami"/>
          <w:bCs/>
          <w:sz w:val="24"/>
          <w:szCs w:val="24"/>
          <w:lang w:bidi="te-IN"/>
        </w:rPr>
        <w:t>float variable</w:t>
      </w:r>
      <w:r>
        <w:rPr>
          <w:rFonts w:ascii="Gautami" w:hAnsi="Gautami" w:cs="Gautami" w:hint="cs"/>
          <w:bCs/>
          <w:sz w:val="24"/>
          <w:szCs w:val="24"/>
          <w:lang w:bidi="te-IN"/>
        </w:rPr>
        <w:t xml:space="preserve"> 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లోని </w:t>
      </w:r>
      <w:r>
        <w:rPr>
          <w:rFonts w:ascii="Gautami" w:hAnsi="Gautami" w:cs="Gautami"/>
          <w:bCs/>
          <w:sz w:val="24"/>
          <w:szCs w:val="24"/>
          <w:lang w:bidi="te-IN"/>
        </w:rPr>
        <w:t xml:space="preserve">integer 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భాగము మాత్రమే </w:t>
      </w:r>
      <w:r>
        <w:rPr>
          <w:rFonts w:ascii="Gautami" w:hAnsi="Gautami" w:cs="Gautami"/>
          <w:bCs/>
          <w:sz w:val="24"/>
          <w:szCs w:val="24"/>
          <w:lang w:bidi="te-IN"/>
        </w:rPr>
        <w:t>integer variable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కు </w:t>
      </w:r>
      <w:r>
        <w:rPr>
          <w:rFonts w:ascii="Gautami" w:hAnsi="Gautami" w:cs="Gautami"/>
          <w:bCs/>
          <w:sz w:val="24"/>
          <w:szCs w:val="24"/>
          <w:lang w:bidi="te-IN"/>
        </w:rPr>
        <w:t xml:space="preserve">assign 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అవుతు0ది. అలాగే </w:t>
      </w:r>
      <w:r>
        <w:rPr>
          <w:rFonts w:ascii="Gautami" w:hAnsi="Gautami" w:cs="Gautami"/>
          <w:bCs/>
          <w:sz w:val="24"/>
          <w:szCs w:val="24"/>
          <w:lang w:bidi="te-IN"/>
        </w:rPr>
        <w:t xml:space="preserve">float results 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రావాల0టే </w:t>
      </w:r>
      <w:r>
        <w:rPr>
          <w:rFonts w:ascii="Gautami" w:hAnsi="Gautami" w:cs="Gautami"/>
          <w:bCs/>
          <w:sz w:val="24"/>
          <w:szCs w:val="24"/>
          <w:lang w:bidi="te-IN"/>
        </w:rPr>
        <w:t xml:space="preserve">expression 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యొక్క </w:t>
      </w:r>
      <w:r>
        <w:rPr>
          <w:rFonts w:ascii="Gautami" w:hAnsi="Gautami" w:cs="Gautami"/>
          <w:bCs/>
          <w:sz w:val="24"/>
          <w:szCs w:val="24"/>
          <w:lang w:bidi="te-IN"/>
        </w:rPr>
        <w:t xml:space="preserve">RHS 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భాగము </w:t>
      </w:r>
      <w:r>
        <w:rPr>
          <w:rFonts w:ascii="Gautami" w:hAnsi="Gautami" w:cs="Gautami"/>
          <w:bCs/>
          <w:sz w:val="24"/>
          <w:szCs w:val="24"/>
          <w:lang w:bidi="te-IN"/>
        </w:rPr>
        <w:t>calculations float mode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లో జరగాలి, మరియు </w:t>
      </w:r>
      <w:r>
        <w:rPr>
          <w:rFonts w:ascii="Gautami" w:hAnsi="Gautami" w:cs="Gautami"/>
          <w:bCs/>
          <w:sz w:val="24"/>
          <w:szCs w:val="24"/>
          <w:lang w:bidi="te-IN"/>
        </w:rPr>
        <w:t>LHS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 లో </w:t>
      </w:r>
      <w:r>
        <w:rPr>
          <w:rFonts w:ascii="Gautami" w:hAnsi="Gautami" w:cs="Gautami"/>
          <w:bCs/>
          <w:sz w:val="24"/>
          <w:szCs w:val="24"/>
          <w:lang w:bidi="te-IN"/>
        </w:rPr>
        <w:t xml:space="preserve">float </w:t>
      </w:r>
      <w:r w:rsidR="00DB319F"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లేక </w:t>
      </w:r>
      <w:r w:rsidR="00DB319F">
        <w:rPr>
          <w:rFonts w:ascii="Gautami" w:hAnsi="Gautami" w:cs="Gautami"/>
          <w:bCs/>
          <w:sz w:val="24"/>
          <w:szCs w:val="24"/>
          <w:lang w:bidi="te-IN"/>
        </w:rPr>
        <w:t xml:space="preserve"> double </w:t>
      </w:r>
      <w:r w:rsidR="00DB319F"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టఈప్ </w:t>
      </w:r>
      <w:r>
        <w:rPr>
          <w:rFonts w:ascii="Gautami" w:hAnsi="Gautami" w:cs="Gautami"/>
          <w:bCs/>
          <w:sz w:val="24"/>
          <w:szCs w:val="24"/>
          <w:lang w:bidi="te-IN"/>
        </w:rPr>
        <w:t>variable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 </w:t>
      </w:r>
      <w:r w:rsidR="00DB319F"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అయి </w:t>
      </w:r>
      <w:r>
        <w:rPr>
          <w:rFonts w:ascii="Gautami" w:hAnsi="Gautami" w:cs="Gautami" w:hint="cs"/>
          <w:bCs/>
          <w:sz w:val="24"/>
          <w:szCs w:val="24"/>
          <w:cs/>
          <w:lang w:bidi="te-IN"/>
        </w:rPr>
        <w:t>వు0డాలి.</w:t>
      </w:r>
    </w:p>
    <w:p w:rsidR="00DB319F" w:rsidRDefault="00DB319F" w:rsidP="00DB319F">
      <w:pPr>
        <w:spacing w:after="0" w:line="240" w:lineRule="auto"/>
        <w:jc w:val="both"/>
        <w:rPr>
          <w:rFonts w:ascii="Gautami" w:hAnsi="Gautami" w:cs="Gautami"/>
          <w:bCs/>
          <w:sz w:val="24"/>
          <w:szCs w:val="24"/>
          <w:cs/>
          <w:lang w:bidi="te-IN"/>
        </w:rPr>
      </w:pPr>
    </w:p>
    <w:p w:rsidR="00DB319F" w:rsidRPr="00457132" w:rsidRDefault="00DB319F" w:rsidP="00DB319F">
      <w:pPr>
        <w:spacing w:after="0" w:line="240" w:lineRule="auto"/>
        <w:jc w:val="both"/>
        <w:rPr>
          <w:rFonts w:ascii="Gautami" w:hAnsi="Gautami" w:cs="Gautami"/>
          <w:bCs/>
          <w:sz w:val="24"/>
          <w:szCs w:val="24"/>
          <w:lang w:bidi="te-IN"/>
        </w:rPr>
      </w:pPr>
      <w:r w:rsidRPr="00457132">
        <w:rPr>
          <w:rFonts w:ascii="Gautami" w:hAnsi="Gautami" w:cs="Gautami"/>
          <w:b/>
          <w:bCs/>
          <w:sz w:val="24"/>
          <w:szCs w:val="24"/>
          <w:lang w:bidi="te-IN"/>
        </w:rPr>
        <w:t>Example</w:t>
      </w:r>
      <w:r w:rsidR="0042024F" w:rsidRPr="00457132">
        <w:rPr>
          <w:rFonts w:ascii="Gautami" w:hAnsi="Gautami" w:cs="Gautami" w:hint="cs"/>
          <w:b/>
          <w:bCs/>
          <w:sz w:val="24"/>
          <w:szCs w:val="24"/>
          <w:lang w:bidi="te-IN"/>
        </w:rPr>
        <w:t xml:space="preserve"> 3</w:t>
      </w:r>
      <w:r w:rsidRPr="00457132">
        <w:rPr>
          <w:rFonts w:ascii="Gautami" w:hAnsi="Gautami" w:cs="Gautami"/>
          <w:bCs/>
          <w:sz w:val="24"/>
          <w:szCs w:val="24"/>
          <w:lang w:bidi="te-IN"/>
        </w:rPr>
        <w:t xml:space="preserve">: </w:t>
      </w:r>
      <w:r w:rsidRPr="00457132"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ఈ ప్రోగ్రాము </w:t>
      </w:r>
      <w:r w:rsidRPr="00457132">
        <w:rPr>
          <w:rFonts w:ascii="Gautami" w:hAnsi="Gautami" w:cs="Gautami"/>
          <w:bCs/>
          <w:sz w:val="24"/>
          <w:szCs w:val="24"/>
          <w:lang w:bidi="te-IN"/>
        </w:rPr>
        <w:t>angle</w:t>
      </w:r>
      <w:r w:rsidRPr="00457132"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ను </w:t>
      </w:r>
      <w:r w:rsidRPr="00457132">
        <w:rPr>
          <w:rFonts w:ascii="Gautami" w:hAnsi="Gautami" w:cs="Gautami"/>
          <w:bCs/>
          <w:sz w:val="24"/>
          <w:szCs w:val="24"/>
          <w:lang w:bidi="te-IN"/>
        </w:rPr>
        <w:t xml:space="preserve">degrees, minutes, </w:t>
      </w:r>
      <w:proofErr w:type="gramStart"/>
      <w:r w:rsidRPr="00457132">
        <w:rPr>
          <w:rFonts w:ascii="Gautami" w:hAnsi="Gautami" w:cs="Gautami"/>
          <w:bCs/>
          <w:sz w:val="24"/>
          <w:szCs w:val="24"/>
          <w:lang w:bidi="te-IN"/>
        </w:rPr>
        <w:t>seconds</w:t>
      </w:r>
      <w:proofErr w:type="gramEnd"/>
      <w:r w:rsidRPr="00457132">
        <w:rPr>
          <w:rFonts w:ascii="Gautami" w:hAnsi="Gautami" w:cs="Gautami"/>
          <w:bCs/>
          <w:sz w:val="24"/>
          <w:szCs w:val="24"/>
          <w:lang w:bidi="te-IN"/>
        </w:rPr>
        <w:t xml:space="preserve"> </w:t>
      </w:r>
      <w:r w:rsidRPr="00457132"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లో ఇస్తే దానికి సమానమయిన </w:t>
      </w:r>
      <w:r w:rsidRPr="00457132">
        <w:rPr>
          <w:rFonts w:ascii="Gautami" w:hAnsi="Gautami" w:cs="Gautami"/>
          <w:bCs/>
          <w:sz w:val="24"/>
          <w:szCs w:val="24"/>
          <w:lang w:bidi="te-IN"/>
        </w:rPr>
        <w:t>angle</w:t>
      </w:r>
      <w:r w:rsidRPr="00457132"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ను </w:t>
      </w:r>
      <w:r w:rsidRPr="00457132">
        <w:rPr>
          <w:rFonts w:ascii="Gautami" w:hAnsi="Gautami" w:cs="Gautami"/>
          <w:bCs/>
          <w:sz w:val="24"/>
          <w:szCs w:val="24"/>
          <w:lang w:bidi="te-IN"/>
        </w:rPr>
        <w:t>radians</w:t>
      </w:r>
      <w:r w:rsidRPr="00457132">
        <w:rPr>
          <w:rFonts w:ascii="Gautami" w:hAnsi="Gautami" w:cs="Gautami" w:hint="cs"/>
          <w:bCs/>
          <w:sz w:val="24"/>
          <w:szCs w:val="24"/>
          <w:cs/>
          <w:lang w:bidi="te-IN"/>
        </w:rPr>
        <w:t>లో ప్రి0ట్ చేయాలి.</w:t>
      </w:r>
      <w:r w:rsidR="00457132"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 గమనిక: </w:t>
      </w:r>
      <w:r w:rsidR="00457132" w:rsidRPr="00457132">
        <w:rPr>
          <w:rFonts w:ascii="Times New Roman" w:hAnsi="Times New Roman" w:cs="Times New Roman"/>
          <w:bCs/>
          <w:sz w:val="24"/>
          <w:szCs w:val="24"/>
          <w:cs/>
          <w:lang w:bidi="te-IN"/>
        </w:rPr>
        <w:t>180</w:t>
      </w:r>
      <w:r w:rsidR="00457132" w:rsidRPr="00457132">
        <w:rPr>
          <w:rFonts w:ascii="Times New Roman" w:hAnsi="Times New Roman" w:cs="Times New Roman"/>
          <w:bCs/>
          <w:sz w:val="24"/>
          <w:szCs w:val="24"/>
          <w:vertAlign w:val="superscript"/>
          <w:cs/>
          <w:lang w:bidi="te-IN"/>
        </w:rPr>
        <w:t>0</w:t>
      </w:r>
      <w:r w:rsidR="00457132" w:rsidRPr="00457132">
        <w:rPr>
          <w:rFonts w:ascii="Times New Roman" w:hAnsi="Times New Roman" w:cs="Times New Roman"/>
          <w:bCs/>
          <w:sz w:val="24"/>
          <w:szCs w:val="24"/>
          <w:cs/>
          <w:lang w:bidi="te-IN"/>
        </w:rPr>
        <w:t>=3.14</w:t>
      </w:r>
      <w:r w:rsidR="00457132"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 </w:t>
      </w:r>
      <w:r w:rsidR="00457132">
        <w:rPr>
          <w:rFonts w:ascii="Gautami" w:hAnsi="Gautami" w:cs="Gautami"/>
          <w:bCs/>
          <w:sz w:val="24"/>
          <w:szCs w:val="24"/>
          <w:lang w:bidi="te-IN"/>
        </w:rPr>
        <w:t>radians, 1</w:t>
      </w:r>
      <w:r w:rsidR="00457132" w:rsidRPr="00457132">
        <w:rPr>
          <w:rFonts w:ascii="Gautami" w:hAnsi="Gautami" w:cs="Gautami"/>
          <w:bCs/>
          <w:sz w:val="24"/>
          <w:szCs w:val="24"/>
          <w:vertAlign w:val="superscript"/>
          <w:lang w:bidi="te-IN"/>
        </w:rPr>
        <w:t>0</w:t>
      </w:r>
      <w:r w:rsidR="00457132">
        <w:rPr>
          <w:rFonts w:ascii="Gautami" w:hAnsi="Gautami" w:cs="Gautami"/>
          <w:bCs/>
          <w:sz w:val="24"/>
          <w:szCs w:val="24"/>
          <w:lang w:bidi="te-IN"/>
        </w:rPr>
        <w:t>=60', 1'=60''.</w:t>
      </w:r>
    </w:p>
    <w:p w:rsidR="00DB319F" w:rsidRPr="00457132" w:rsidRDefault="00DB319F" w:rsidP="00DB319F">
      <w:pPr>
        <w:spacing w:after="0" w:line="240" w:lineRule="auto"/>
        <w:jc w:val="both"/>
        <w:rPr>
          <w:rFonts w:ascii="Gautami" w:hAnsi="Gautami" w:cs="Gautami"/>
          <w:bCs/>
          <w:sz w:val="24"/>
          <w:szCs w:val="24"/>
          <w:cs/>
          <w:lang w:bidi="te-IN"/>
        </w:rPr>
      </w:pPr>
      <w:r w:rsidRPr="00457132">
        <w:rPr>
          <w:rFonts w:ascii="Gautami" w:hAnsi="Gautami" w:cs="Gautami"/>
          <w:b/>
          <w:bCs/>
          <w:sz w:val="24"/>
          <w:szCs w:val="24"/>
          <w:lang w:bidi="te-IN"/>
        </w:rPr>
        <w:t>Solution:</w:t>
      </w:r>
      <w:r w:rsidRPr="00457132">
        <w:rPr>
          <w:rFonts w:ascii="Gautami" w:hAnsi="Gautami" w:cs="Gautami"/>
          <w:bCs/>
          <w:sz w:val="24"/>
          <w:szCs w:val="24"/>
          <w:lang w:bidi="te-IN"/>
        </w:rPr>
        <w:t xml:space="preserve"> </w:t>
      </w:r>
      <w:r w:rsidR="006330A8" w:rsidRPr="00457132"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ము0దు టోటల్ </w:t>
      </w:r>
      <w:r w:rsidR="006330A8" w:rsidRPr="00457132">
        <w:rPr>
          <w:rFonts w:ascii="Gautami" w:hAnsi="Gautami" w:cs="Gautami"/>
          <w:bCs/>
          <w:sz w:val="24"/>
          <w:szCs w:val="24"/>
          <w:lang w:bidi="te-IN"/>
        </w:rPr>
        <w:t xml:space="preserve">angle degrees </w:t>
      </w:r>
      <w:r w:rsidR="006330A8" w:rsidRPr="00457132">
        <w:rPr>
          <w:rFonts w:ascii="Gautami" w:hAnsi="Gautami" w:cs="Gautami" w:hint="cs"/>
          <w:bCs/>
          <w:sz w:val="24"/>
          <w:szCs w:val="24"/>
          <w:cs/>
          <w:lang w:bidi="te-IN"/>
        </w:rPr>
        <w:t xml:space="preserve">లో కనుక్కొని 3..14/180తో గుణి0చాలి. </w:t>
      </w:r>
    </w:p>
    <w:p w:rsidR="00975C43" w:rsidRDefault="00975C43" w:rsidP="00DB319F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#include&lt;stdio.h&gt;</w:t>
      </w:r>
    </w:p>
    <w:p w:rsidR="00975C43" w:rsidRDefault="00975C43" w:rsidP="00DB319F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proofErr w:type="gramStart"/>
      <w:r>
        <w:rPr>
          <w:rFonts w:ascii="Verdana" w:hAnsi="Verdana"/>
          <w:b/>
          <w:bCs/>
          <w:sz w:val="20"/>
          <w:szCs w:val="20"/>
        </w:rPr>
        <w:t>int  main</w:t>
      </w:r>
      <w:proofErr w:type="gramEnd"/>
      <w:r>
        <w:rPr>
          <w:rFonts w:ascii="Verdana" w:hAnsi="Verdana"/>
          <w:b/>
          <w:bCs/>
          <w:sz w:val="20"/>
          <w:szCs w:val="20"/>
        </w:rPr>
        <w:t>(){</w:t>
      </w:r>
    </w:p>
    <w:p w:rsidR="00975C43" w:rsidRDefault="00975C43" w:rsidP="00DB319F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proofErr w:type="gramStart"/>
      <w:r>
        <w:rPr>
          <w:rFonts w:ascii="Verdana" w:hAnsi="Verdana"/>
          <w:b/>
          <w:bCs/>
          <w:sz w:val="20"/>
          <w:szCs w:val="20"/>
        </w:rPr>
        <w:t>int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d, m, s;</w:t>
      </w:r>
    </w:p>
    <w:p w:rsidR="00975C43" w:rsidRDefault="00975C43" w:rsidP="00DB319F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proofErr w:type="gramStart"/>
      <w:r>
        <w:rPr>
          <w:rFonts w:ascii="Verdana" w:hAnsi="Verdana"/>
          <w:b/>
          <w:bCs/>
          <w:sz w:val="20"/>
          <w:szCs w:val="20"/>
        </w:rPr>
        <w:t>float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rad;</w:t>
      </w:r>
    </w:p>
    <w:p w:rsidR="00975C43" w:rsidRDefault="00975C43" w:rsidP="00DB319F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proofErr w:type="gramStart"/>
      <w:r>
        <w:rPr>
          <w:rFonts w:ascii="Verdana" w:hAnsi="Verdana"/>
          <w:b/>
          <w:bCs/>
          <w:sz w:val="20"/>
          <w:szCs w:val="20"/>
        </w:rPr>
        <w:t>printf(</w:t>
      </w:r>
      <w:proofErr w:type="gramEnd"/>
      <w:r>
        <w:rPr>
          <w:rFonts w:ascii="Verdana" w:hAnsi="Verdana"/>
          <w:b/>
          <w:bCs/>
          <w:sz w:val="20"/>
          <w:szCs w:val="20"/>
        </w:rPr>
        <w:t>“Enter angle in deg, min, sec”);</w:t>
      </w:r>
    </w:p>
    <w:p w:rsidR="00975C43" w:rsidRDefault="00975C43" w:rsidP="00DB319F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proofErr w:type="gramStart"/>
      <w:r>
        <w:rPr>
          <w:rFonts w:ascii="Verdana" w:hAnsi="Verdana"/>
          <w:b/>
          <w:bCs/>
          <w:sz w:val="20"/>
          <w:szCs w:val="20"/>
        </w:rPr>
        <w:t>scanf(</w:t>
      </w:r>
      <w:proofErr w:type="gramEnd"/>
      <w:r>
        <w:rPr>
          <w:rFonts w:ascii="Verdana" w:hAnsi="Verdana"/>
          <w:b/>
          <w:bCs/>
          <w:sz w:val="20"/>
          <w:szCs w:val="20"/>
        </w:rPr>
        <w:t>“%d%d%d”, &amp;d, &amp;m, &amp;s);</w:t>
      </w:r>
    </w:p>
    <w:p w:rsidR="00975C43" w:rsidRDefault="00975C43" w:rsidP="00DB319F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  <w:lang w:val="pt-BR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  <w:lang w:val="pt-BR"/>
        </w:rPr>
        <w:t>rad = (d+(m/60.0)+(s/3600.0))*(3.14/180);</w:t>
      </w:r>
    </w:p>
    <w:p w:rsidR="00975C43" w:rsidRDefault="00975C43" w:rsidP="00DB319F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  <w:lang w:val="pt-BR"/>
        </w:rPr>
      </w:pPr>
      <w:r>
        <w:rPr>
          <w:rFonts w:ascii="Verdana" w:hAnsi="Verdana"/>
          <w:b/>
          <w:bCs/>
          <w:sz w:val="20"/>
          <w:szCs w:val="20"/>
          <w:lang w:val="pt-BR"/>
        </w:rPr>
        <w:tab/>
      </w:r>
      <w:r>
        <w:rPr>
          <w:rFonts w:ascii="Verdana" w:hAnsi="Verdana"/>
          <w:b/>
          <w:bCs/>
          <w:sz w:val="20"/>
          <w:szCs w:val="20"/>
          <w:lang w:val="pt-BR"/>
        </w:rPr>
        <w:tab/>
        <w:t>printf(“%f \n”, rad);</w:t>
      </w:r>
    </w:p>
    <w:p w:rsidR="00975C43" w:rsidRDefault="00975C43" w:rsidP="00DB319F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lang w:val="pt-BR"/>
        </w:rPr>
        <w:tab/>
      </w:r>
      <w:r>
        <w:rPr>
          <w:rFonts w:ascii="Verdana" w:hAnsi="Verdana"/>
          <w:b/>
          <w:bCs/>
          <w:sz w:val="20"/>
          <w:szCs w:val="20"/>
          <w:lang w:val="pt-BR"/>
        </w:rPr>
        <w:tab/>
      </w:r>
      <w:proofErr w:type="gramStart"/>
      <w:r>
        <w:rPr>
          <w:rFonts w:ascii="Verdana" w:hAnsi="Verdana"/>
          <w:b/>
          <w:bCs/>
          <w:sz w:val="20"/>
          <w:szCs w:val="20"/>
        </w:rPr>
        <w:t>return(</w:t>
      </w:r>
      <w:proofErr w:type="gramEnd"/>
      <w:r>
        <w:rPr>
          <w:rFonts w:ascii="Verdana" w:hAnsi="Verdana"/>
          <w:b/>
          <w:bCs/>
          <w:sz w:val="20"/>
          <w:szCs w:val="20"/>
        </w:rPr>
        <w:t>0);</w:t>
      </w:r>
    </w:p>
    <w:p w:rsidR="00975C43" w:rsidRDefault="00975C43" w:rsidP="00DB319F">
      <w:pPr>
        <w:spacing w:after="0" w:line="240" w:lineRule="auto"/>
        <w:ind w:left="720" w:firstLine="72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}</w:t>
      </w:r>
    </w:p>
    <w:p w:rsidR="00975C43" w:rsidRDefault="006330A8" w:rsidP="006330A8">
      <w:pPr>
        <w:spacing w:after="0" w:line="240" w:lineRule="auto"/>
        <w:rPr>
          <w:rFonts w:ascii="Gautami" w:hAnsi="Gautami" w:cs="Gautami"/>
          <w:sz w:val="24"/>
          <w:szCs w:val="24"/>
          <w:cs/>
          <w:lang w:bidi="te-IN"/>
        </w:rPr>
      </w:pPr>
      <w:r w:rsidRPr="006330A8">
        <w:rPr>
          <w:rFonts w:ascii="Gautami" w:hAnsi="Gautami"/>
          <w:sz w:val="24"/>
          <w:szCs w:val="24"/>
          <w:cs/>
          <w:lang w:bidi="te-IN"/>
        </w:rPr>
        <w:t>పై</w:t>
      </w:r>
      <w:r w:rsidRPr="006330A8">
        <w:rPr>
          <w:rFonts w:ascii="Gautami" w:hAnsi="Gautami" w:cs="Gautami"/>
          <w:sz w:val="24"/>
          <w:szCs w:val="24"/>
          <w:cs/>
          <w:lang w:bidi="te-IN"/>
        </w:rPr>
        <w:t xml:space="preserve"> </w:t>
      </w:r>
      <w:r w:rsidRPr="006330A8">
        <w:rPr>
          <w:rFonts w:ascii="Gautami" w:hAnsi="Gautami"/>
          <w:sz w:val="24"/>
          <w:szCs w:val="24"/>
          <w:cs/>
          <w:lang w:bidi="te-IN"/>
        </w:rPr>
        <w:t>ప్రోగ్రాములో</w:t>
      </w:r>
      <w:r w:rsidRPr="006330A8">
        <w:rPr>
          <w:rFonts w:ascii="Gautami" w:hAnsi="Gautami" w:cs="Gautami"/>
          <w:sz w:val="24"/>
          <w:szCs w:val="24"/>
          <w:cs/>
          <w:lang w:bidi="te-IN"/>
        </w:rPr>
        <w:t xml:space="preserve"> 60.0 </w:t>
      </w:r>
      <w:r w:rsidRPr="006330A8">
        <w:rPr>
          <w:rFonts w:ascii="Gautami" w:hAnsi="Gautami"/>
          <w:sz w:val="24"/>
          <w:szCs w:val="24"/>
          <w:cs/>
          <w:lang w:bidi="te-IN"/>
        </w:rPr>
        <w:t>బదులు</w:t>
      </w:r>
      <w:r w:rsidRPr="006330A8">
        <w:rPr>
          <w:rFonts w:ascii="Gautami" w:hAnsi="Gautami" w:cs="Gautami"/>
          <w:sz w:val="24"/>
          <w:szCs w:val="24"/>
          <w:cs/>
          <w:lang w:bidi="te-IN"/>
        </w:rPr>
        <w:t xml:space="preserve"> 60, 3600.0 </w:t>
      </w:r>
      <w:r w:rsidRPr="006330A8">
        <w:rPr>
          <w:rFonts w:ascii="Gautami" w:hAnsi="Gautami"/>
          <w:sz w:val="24"/>
          <w:szCs w:val="24"/>
          <w:cs/>
          <w:lang w:bidi="te-IN"/>
        </w:rPr>
        <w:t>బదులు</w:t>
      </w:r>
      <w:r w:rsidRPr="006330A8">
        <w:rPr>
          <w:rFonts w:ascii="Gautami" w:hAnsi="Gautami" w:cs="Gautami"/>
          <w:sz w:val="24"/>
          <w:szCs w:val="24"/>
          <w:cs/>
          <w:lang w:bidi="te-IN"/>
        </w:rPr>
        <w:t xml:space="preserve"> 3600 </w:t>
      </w:r>
      <w:r w:rsidRPr="006330A8">
        <w:rPr>
          <w:rFonts w:ascii="Gautami" w:hAnsi="Gautami"/>
          <w:sz w:val="24"/>
          <w:szCs w:val="24"/>
          <w:cs/>
          <w:lang w:bidi="te-IN"/>
        </w:rPr>
        <w:t>పెడితే</w:t>
      </w:r>
      <w:r w:rsidRPr="006330A8">
        <w:rPr>
          <w:rFonts w:ascii="Gautami" w:hAnsi="Gautami" w:cs="Gautami"/>
          <w:sz w:val="24"/>
          <w:szCs w:val="24"/>
          <w:cs/>
          <w:lang w:bidi="te-IN"/>
        </w:rPr>
        <w:t xml:space="preserve"> </w:t>
      </w:r>
      <w:r w:rsidRPr="006330A8">
        <w:rPr>
          <w:rFonts w:ascii="Gautami" w:hAnsi="Gautami"/>
          <w:sz w:val="24"/>
          <w:szCs w:val="24"/>
          <w:cs/>
          <w:lang w:bidi="te-IN"/>
        </w:rPr>
        <w:t>వచ్చే</w:t>
      </w:r>
      <w:r w:rsidRPr="006330A8">
        <w:rPr>
          <w:rFonts w:ascii="Gautami" w:hAnsi="Gautami" w:cs="Gautami"/>
          <w:sz w:val="24"/>
          <w:szCs w:val="24"/>
          <w:cs/>
          <w:lang w:bidi="te-IN"/>
        </w:rPr>
        <w:t xml:space="preserve"> </w:t>
      </w:r>
      <w:r w:rsidRPr="006330A8">
        <w:rPr>
          <w:rFonts w:ascii="Gautami" w:hAnsi="Gautami"/>
          <w:sz w:val="24"/>
          <w:szCs w:val="24"/>
          <w:cs/>
          <w:lang w:bidi="te-IN"/>
        </w:rPr>
        <w:t>వాల్యూను</w:t>
      </w:r>
      <w:r w:rsidRPr="006330A8">
        <w:rPr>
          <w:rFonts w:ascii="Gautami" w:hAnsi="Gautami" w:cs="Gautami"/>
          <w:sz w:val="24"/>
          <w:szCs w:val="24"/>
          <w:cs/>
          <w:lang w:bidi="te-IN"/>
        </w:rPr>
        <w:t xml:space="preserve"> </w:t>
      </w:r>
      <w:r w:rsidRPr="006330A8">
        <w:rPr>
          <w:rFonts w:ascii="Gautami" w:hAnsi="Gautami"/>
          <w:sz w:val="24"/>
          <w:szCs w:val="24"/>
          <w:cs/>
          <w:lang w:bidi="te-IN"/>
        </w:rPr>
        <w:t>గమని</w:t>
      </w:r>
      <w:r w:rsidRPr="006330A8">
        <w:rPr>
          <w:rFonts w:ascii="Gautami" w:hAnsi="Gautami" w:cs="Gautami"/>
          <w:sz w:val="24"/>
          <w:szCs w:val="24"/>
          <w:cs/>
          <w:lang w:bidi="te-IN"/>
        </w:rPr>
        <w:t>0</w:t>
      </w:r>
      <w:r w:rsidRPr="006330A8">
        <w:rPr>
          <w:rFonts w:ascii="Gautami" w:hAnsi="Gautami"/>
          <w:sz w:val="24"/>
          <w:szCs w:val="24"/>
          <w:cs/>
          <w:lang w:bidi="te-IN"/>
        </w:rPr>
        <w:t>చ</w:t>
      </w:r>
      <w:r w:rsidRPr="006330A8">
        <w:rPr>
          <w:rFonts w:ascii="Gautami" w:hAnsi="Gautami" w:cs="Gautami"/>
          <w:sz w:val="24"/>
          <w:szCs w:val="24"/>
          <w:cs/>
          <w:lang w:bidi="te-IN"/>
        </w:rPr>
        <w:t>0</w:t>
      </w:r>
      <w:r w:rsidRPr="006330A8">
        <w:rPr>
          <w:rFonts w:ascii="Gautami" w:hAnsi="Gautami"/>
          <w:sz w:val="24"/>
          <w:szCs w:val="24"/>
          <w:cs/>
          <w:lang w:bidi="te-IN"/>
        </w:rPr>
        <w:t>డి</w:t>
      </w:r>
      <w:r w:rsidRPr="006330A8">
        <w:rPr>
          <w:rFonts w:ascii="Gautami" w:hAnsi="Gautami" w:cs="Gautami"/>
          <w:sz w:val="24"/>
          <w:szCs w:val="24"/>
          <w:cs/>
          <w:lang w:bidi="te-IN"/>
        </w:rPr>
        <w:t>.</w:t>
      </w:r>
    </w:p>
    <w:p w:rsidR="00D33049" w:rsidRDefault="00F72C8A" w:rsidP="006330A8">
      <w:pPr>
        <w:spacing w:after="0" w:line="240" w:lineRule="auto"/>
        <w:rPr>
          <w:rFonts w:ascii="Gautami" w:hAnsi="Gautami" w:cs="Gautami"/>
          <w:sz w:val="24"/>
          <w:szCs w:val="24"/>
          <w:cs/>
          <w:lang w:bidi="te-IN"/>
        </w:rPr>
      </w:pPr>
      <w:r>
        <w:rPr>
          <w:rFonts w:ascii="Gautami" w:hAnsi="Gautami" w:cs="Gautami"/>
          <w:sz w:val="24"/>
          <w:szCs w:val="24"/>
          <w:cs/>
          <w:lang w:bidi="te-IN"/>
        </w:rPr>
        <w:t>M</w:t>
      </w:r>
    </w:p>
    <w:p w:rsidR="00F72C8A" w:rsidRPr="00D33049" w:rsidRDefault="00B92404" w:rsidP="006330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te-IN"/>
        </w:rPr>
      </w:pPr>
      <w:r>
        <w:rPr>
          <w:rFonts w:ascii="Times New Roman" w:hAnsi="Times New Roman" w:cs="Times New Roman"/>
          <w:b/>
          <w:sz w:val="24"/>
          <w:szCs w:val="24"/>
          <w:lang w:bidi="te-IN"/>
        </w:rPr>
        <w:t xml:space="preserve">2.2.2 </w:t>
      </w:r>
      <w:r w:rsidR="00F72C8A" w:rsidRPr="00D33049">
        <w:rPr>
          <w:rFonts w:ascii="Times New Roman" w:hAnsi="Times New Roman" w:cs="Times New Roman"/>
          <w:b/>
          <w:sz w:val="24"/>
          <w:szCs w:val="24"/>
          <w:lang w:bidi="te-IN"/>
        </w:rPr>
        <w:t>Modulus operator (%)</w:t>
      </w:r>
    </w:p>
    <w:p w:rsidR="00F72C8A" w:rsidRDefault="00F72C8A" w:rsidP="004C0032">
      <w:pPr>
        <w:spacing w:after="0" w:line="240" w:lineRule="auto"/>
        <w:jc w:val="both"/>
        <w:rPr>
          <w:rFonts w:ascii="Gautami" w:hAnsi="Gautami" w:cs="Gautami"/>
          <w:sz w:val="24"/>
          <w:szCs w:val="24"/>
          <w:lang w:bidi="te-IN"/>
        </w:rPr>
      </w:pP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ఇది </w:t>
      </w:r>
      <w:r>
        <w:rPr>
          <w:rFonts w:ascii="Gautami" w:hAnsi="Gautami" w:cs="Gautami"/>
          <w:sz w:val="24"/>
          <w:szCs w:val="24"/>
          <w:lang w:bidi="te-IN"/>
        </w:rPr>
        <w:t xml:space="preserve">binary operator. </w:t>
      </w: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అనగా రె0డు </w:t>
      </w:r>
      <w:r>
        <w:rPr>
          <w:rFonts w:ascii="Gautami" w:hAnsi="Gautami" w:cs="Gautami"/>
          <w:sz w:val="24"/>
          <w:szCs w:val="24"/>
          <w:lang w:bidi="te-IN"/>
        </w:rPr>
        <w:t xml:space="preserve">integer operands </w:t>
      </w: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దీనితో వాడుతారు. </w:t>
      </w:r>
      <w:r>
        <w:rPr>
          <w:rFonts w:ascii="Gautami" w:hAnsi="Gautami" w:cs="Gautami"/>
          <w:sz w:val="24"/>
          <w:szCs w:val="24"/>
          <w:lang w:bidi="te-IN"/>
        </w:rPr>
        <w:t>A</w:t>
      </w:r>
      <w:proofErr w:type="gramStart"/>
      <w:r>
        <w:rPr>
          <w:rFonts w:ascii="Gautami" w:hAnsi="Gautami" w:cs="Gautami"/>
          <w:sz w:val="24"/>
          <w:szCs w:val="24"/>
          <w:lang w:bidi="te-IN"/>
        </w:rPr>
        <w:t>,B</w:t>
      </w:r>
      <w:proofErr w:type="gramEnd"/>
      <w:r>
        <w:rPr>
          <w:rFonts w:ascii="Gautami" w:hAnsi="Gautami" w:cs="Gautami"/>
          <w:sz w:val="24"/>
          <w:szCs w:val="24"/>
          <w:lang w:bidi="te-IN"/>
        </w:rPr>
        <w:t xml:space="preserve"> </w:t>
      </w: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లు రె0డు </w:t>
      </w:r>
      <w:r>
        <w:rPr>
          <w:rFonts w:ascii="Gautami" w:hAnsi="Gautami" w:cs="Gautami"/>
          <w:sz w:val="24"/>
          <w:szCs w:val="24"/>
          <w:lang w:bidi="te-IN"/>
        </w:rPr>
        <w:t xml:space="preserve">operands </w:t>
      </w:r>
      <w:r>
        <w:rPr>
          <w:rFonts w:ascii="Gautami" w:hAnsi="Gautami" w:cs="Gautami" w:hint="cs"/>
          <w:sz w:val="24"/>
          <w:szCs w:val="24"/>
          <w:cs/>
          <w:lang w:bidi="te-IN"/>
        </w:rPr>
        <w:t>అయితే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 xml:space="preserve">, </w:t>
      </w:r>
      <w:r w:rsidR="00C2565E">
        <w:rPr>
          <w:rFonts w:ascii="Gautami" w:hAnsi="Gautami" w:cs="Gautami"/>
          <w:sz w:val="24"/>
          <w:szCs w:val="24"/>
          <w:lang w:bidi="te-IN"/>
        </w:rPr>
        <w:t xml:space="preserve">A%B=|A|/|B| 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>యొక్క శేషము</w:t>
      </w:r>
      <w:r w:rsidR="00C2565E">
        <w:rPr>
          <w:rFonts w:ascii="Gautami" w:hAnsi="Gautami" w:cs="Gautami"/>
          <w:sz w:val="24"/>
          <w:szCs w:val="24"/>
          <w:lang w:bidi="te-IN"/>
        </w:rPr>
        <w:t>(reminder)</w:t>
      </w:r>
      <w:r w:rsidR="00C2565E">
        <w:rPr>
          <w:rFonts w:ascii="Gautami" w:hAnsi="Gautami" w:cs="Gautami" w:hint="cs"/>
          <w:sz w:val="24"/>
          <w:szCs w:val="24"/>
          <w:lang w:bidi="te-IN"/>
        </w:rPr>
        <w:t xml:space="preserve"> 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 xml:space="preserve">మొదటి </w:t>
      </w:r>
      <w:r w:rsidR="00C2565E">
        <w:rPr>
          <w:rFonts w:ascii="Gautami" w:hAnsi="Gautami" w:cs="Gautami"/>
          <w:sz w:val="24"/>
          <w:szCs w:val="24"/>
          <w:lang w:bidi="te-IN"/>
        </w:rPr>
        <w:t>operand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 xml:space="preserve"> యొక్క </w:t>
      </w:r>
      <w:r w:rsidR="00C2565E">
        <w:rPr>
          <w:rFonts w:ascii="Gautami" w:hAnsi="Gautami" w:cs="Gautami"/>
          <w:sz w:val="24"/>
          <w:szCs w:val="24"/>
          <w:lang w:bidi="te-IN"/>
        </w:rPr>
        <w:t>sign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 xml:space="preserve">తో. అనగా </w:t>
      </w:r>
      <w:r w:rsidR="00C2565E">
        <w:rPr>
          <w:rFonts w:ascii="Gautami" w:hAnsi="Gautami" w:cs="Gautami"/>
          <w:sz w:val="24"/>
          <w:szCs w:val="24"/>
          <w:lang w:bidi="te-IN"/>
        </w:rPr>
        <w:t>|A|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 xml:space="preserve">ను </w:t>
      </w:r>
      <w:r w:rsidR="004C0032">
        <w:rPr>
          <w:rFonts w:ascii="Gautami" w:hAnsi="Gautami" w:cs="Gautami"/>
          <w:sz w:val="24"/>
          <w:szCs w:val="24"/>
          <w:lang w:bidi="te-IN"/>
        </w:rPr>
        <w:t>|B| di</w:t>
      </w:r>
      <w:r w:rsidR="00C2565E">
        <w:rPr>
          <w:rFonts w:ascii="Gautami" w:hAnsi="Gautami" w:cs="Gautami"/>
          <w:sz w:val="24"/>
          <w:szCs w:val="24"/>
          <w:lang w:bidi="te-IN"/>
        </w:rPr>
        <w:t xml:space="preserve">vide </w:t>
      </w:r>
      <w:r w:rsidR="004C0032">
        <w:rPr>
          <w:rFonts w:ascii="Gautami" w:hAnsi="Gautami" w:cs="Gautami" w:hint="cs"/>
          <w:sz w:val="24"/>
          <w:szCs w:val="24"/>
          <w:cs/>
          <w:lang w:bidi="te-IN"/>
        </w:rPr>
        <w:t>చెయ్యగా మిగి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>లినది</w:t>
      </w:r>
      <w:r w:rsidR="00C2565E">
        <w:rPr>
          <w:rFonts w:ascii="Gautami" w:hAnsi="Gautami" w:cs="Gautami" w:hint="cs"/>
          <w:sz w:val="24"/>
          <w:szCs w:val="24"/>
          <w:lang w:bidi="te-IN"/>
        </w:rPr>
        <w:t>.</w:t>
      </w:r>
      <w:r w:rsidR="00C2565E">
        <w:rPr>
          <w:rFonts w:ascii="Gautami" w:hAnsi="Gautami" w:cs="Gautami"/>
          <w:sz w:val="24"/>
          <w:szCs w:val="24"/>
          <w:lang w:bidi="te-IN"/>
        </w:rPr>
        <w:t xml:space="preserve"> 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 xml:space="preserve">ఈ </w:t>
      </w:r>
      <w:r w:rsidR="00C2565E">
        <w:rPr>
          <w:rFonts w:ascii="Gautami" w:hAnsi="Gautami" w:cs="Gautami"/>
          <w:sz w:val="24"/>
          <w:szCs w:val="24"/>
          <w:lang w:bidi="te-IN"/>
        </w:rPr>
        <w:t xml:space="preserve">operator 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 xml:space="preserve">యొక్క రిజల్ట్ </w:t>
      </w:r>
      <w:r w:rsidR="00C2565E">
        <w:rPr>
          <w:rFonts w:ascii="Gautami" w:hAnsi="Gautami" w:cs="Gautami"/>
          <w:sz w:val="24"/>
          <w:szCs w:val="24"/>
          <w:lang w:bidi="te-IN"/>
        </w:rPr>
        <w:t xml:space="preserve">sign 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 xml:space="preserve">మొదటి </w:t>
      </w:r>
      <w:r w:rsidR="00C2565E">
        <w:rPr>
          <w:rFonts w:ascii="Gautami" w:hAnsi="Gautami" w:cs="Gautami"/>
          <w:sz w:val="24"/>
          <w:szCs w:val="24"/>
          <w:lang w:bidi="te-IN"/>
        </w:rPr>
        <w:t xml:space="preserve">operand 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 xml:space="preserve">లాగా వు0టు0ది. ఉదాహరణకు, </w:t>
      </w:r>
      <w:r w:rsidR="00C2565E">
        <w:rPr>
          <w:rFonts w:ascii="Gautami" w:hAnsi="Gautami" w:cs="Gautami"/>
          <w:sz w:val="24"/>
          <w:szCs w:val="24"/>
          <w:lang w:bidi="te-IN"/>
        </w:rPr>
        <w:t xml:space="preserve">10%3=1, -10%3=-1, 10%-3=1, -10%-3=-1. 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 xml:space="preserve">అలాగే, </w:t>
      </w:r>
      <w:r w:rsidR="00C2565E">
        <w:rPr>
          <w:rFonts w:ascii="Gautami" w:hAnsi="Gautami" w:cs="Gautami"/>
          <w:sz w:val="24"/>
          <w:szCs w:val="24"/>
          <w:lang w:bidi="te-IN"/>
        </w:rPr>
        <w:t xml:space="preserve">A%B 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 xml:space="preserve">యొక్క వాల్యూ </w:t>
      </w:r>
      <w:r w:rsidR="00C2565E">
        <w:rPr>
          <w:rFonts w:ascii="Gautami" w:hAnsi="Gautami" w:cs="Gautami"/>
          <w:sz w:val="24"/>
          <w:szCs w:val="24"/>
          <w:lang w:bidi="te-IN"/>
        </w:rPr>
        <w:t xml:space="preserve">0 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 xml:space="preserve">ను0చి </w:t>
      </w:r>
      <w:r w:rsidR="00C2565E">
        <w:rPr>
          <w:rFonts w:ascii="Gautami" w:hAnsi="Gautami" w:cs="Gautami"/>
          <w:sz w:val="24"/>
          <w:szCs w:val="24"/>
          <w:lang w:bidi="te-IN"/>
        </w:rPr>
        <w:t xml:space="preserve">B-1 </w:t>
      </w:r>
      <w:r w:rsidR="00C2565E">
        <w:rPr>
          <w:rFonts w:ascii="Gautami" w:hAnsi="Gautami" w:cs="Gautami" w:hint="cs"/>
          <w:sz w:val="24"/>
          <w:szCs w:val="24"/>
          <w:cs/>
          <w:lang w:bidi="te-IN"/>
        </w:rPr>
        <w:t>లోపల వు0టు0ది.</w:t>
      </w:r>
      <w:r w:rsidR="00D33049">
        <w:rPr>
          <w:rFonts w:ascii="Gautami" w:hAnsi="Gautami" w:cs="Gautami" w:hint="cs"/>
          <w:sz w:val="24"/>
          <w:szCs w:val="24"/>
          <w:cs/>
          <w:lang w:bidi="te-IN"/>
        </w:rPr>
        <w:t xml:space="preserve">  మరియూ, </w:t>
      </w:r>
      <w:r w:rsidR="00D33049">
        <w:rPr>
          <w:rFonts w:ascii="Gautami" w:hAnsi="Gautami" w:cs="Gautami"/>
          <w:sz w:val="24"/>
          <w:szCs w:val="24"/>
          <w:lang w:bidi="te-IN"/>
        </w:rPr>
        <w:t xml:space="preserve">A </w:t>
      </w:r>
      <w:r w:rsidR="00D33049">
        <w:rPr>
          <w:rFonts w:ascii="Gautami" w:hAnsi="Gautami" w:cs="Gautami" w:hint="cs"/>
          <w:sz w:val="24"/>
          <w:szCs w:val="24"/>
          <w:cs/>
          <w:lang w:bidi="te-IN"/>
        </w:rPr>
        <w:t xml:space="preserve">కనుక </w:t>
      </w:r>
      <w:r w:rsidR="00D33049">
        <w:rPr>
          <w:rFonts w:ascii="Gautami" w:hAnsi="Gautami" w:cs="Gautami"/>
          <w:sz w:val="24"/>
          <w:szCs w:val="24"/>
          <w:lang w:bidi="te-IN"/>
        </w:rPr>
        <w:t xml:space="preserve">B </w:t>
      </w:r>
      <w:r w:rsidR="00D33049">
        <w:rPr>
          <w:rFonts w:ascii="Gautami" w:hAnsi="Gautami" w:cs="Gautami" w:hint="cs"/>
          <w:sz w:val="24"/>
          <w:szCs w:val="24"/>
          <w:cs/>
          <w:lang w:bidi="te-IN"/>
        </w:rPr>
        <w:t xml:space="preserve">కన్నా చిన్నది అయితే, </w:t>
      </w:r>
      <w:r w:rsidR="00D33049">
        <w:rPr>
          <w:rFonts w:ascii="Gautami" w:hAnsi="Gautami" w:cs="Gautami"/>
          <w:sz w:val="24"/>
          <w:szCs w:val="24"/>
          <w:lang w:bidi="te-IN"/>
        </w:rPr>
        <w:t xml:space="preserve">A%B </w:t>
      </w:r>
      <w:r w:rsidR="00D33049">
        <w:rPr>
          <w:rFonts w:ascii="Gautami" w:hAnsi="Gautami" w:cs="Gautami" w:hint="cs"/>
          <w:sz w:val="24"/>
          <w:szCs w:val="24"/>
          <w:cs/>
          <w:lang w:bidi="te-IN"/>
        </w:rPr>
        <w:t xml:space="preserve">యొక్క వాల్యూ </w:t>
      </w:r>
      <w:r w:rsidR="00D33049">
        <w:rPr>
          <w:rFonts w:ascii="Gautami" w:hAnsi="Gautami" w:cs="Gautami"/>
          <w:sz w:val="24"/>
          <w:szCs w:val="24"/>
          <w:lang w:bidi="te-IN"/>
        </w:rPr>
        <w:t>A.</w:t>
      </w:r>
    </w:p>
    <w:p w:rsidR="004C0032" w:rsidRDefault="004C0032" w:rsidP="00D33049">
      <w:pPr>
        <w:spacing w:after="0" w:line="240" w:lineRule="auto"/>
        <w:rPr>
          <w:rFonts w:ascii="Times New Roman" w:hAnsi="Times New Roman" w:cs="Gautami"/>
          <w:b/>
          <w:sz w:val="24"/>
          <w:szCs w:val="24"/>
          <w:cs/>
          <w:lang w:bidi="te-IN"/>
        </w:rPr>
      </w:pPr>
    </w:p>
    <w:p w:rsidR="00D33049" w:rsidRDefault="00D33049" w:rsidP="004C0032">
      <w:pPr>
        <w:spacing w:after="0" w:line="240" w:lineRule="auto"/>
        <w:jc w:val="both"/>
        <w:rPr>
          <w:rFonts w:ascii="Gautami" w:hAnsi="Gautami" w:cs="Gautami"/>
          <w:sz w:val="24"/>
          <w:szCs w:val="24"/>
          <w:cs/>
          <w:lang w:bidi="te-IN"/>
        </w:rPr>
      </w:pPr>
      <w:r w:rsidRPr="00EE1B64">
        <w:rPr>
          <w:rFonts w:ascii="Times New Roman" w:hAnsi="Times New Roman" w:cs="Times New Roman"/>
          <w:b/>
          <w:sz w:val="24"/>
          <w:szCs w:val="24"/>
        </w:rPr>
        <w:t>Example</w:t>
      </w:r>
      <w:r w:rsidRPr="00EE1B64">
        <w:rPr>
          <w:rFonts w:ascii="Times New Roman" w:hAnsi="Times New Roman" w:cs="Times New Roman"/>
          <w:b/>
          <w:sz w:val="24"/>
          <w:szCs w:val="24"/>
          <w:cs/>
          <w:lang w:bidi="te-IN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cs/>
          <w:lang w:bidi="te-IN"/>
        </w:rPr>
        <w:t>:</w:t>
      </w:r>
      <w:r w:rsidR="004C0032">
        <w:rPr>
          <w:rFonts w:ascii="Gautami" w:hAnsi="Gautami" w:cs="Gautami" w:hint="cs"/>
          <w:sz w:val="24"/>
          <w:szCs w:val="24"/>
          <w:lang w:bidi="te-IN"/>
        </w:rPr>
        <w:t xml:space="preserve"> </w:t>
      </w: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రె0డు పనులు చేయడానికి పట్టే </w:t>
      </w:r>
      <w:r>
        <w:rPr>
          <w:rFonts w:ascii="Gautami" w:hAnsi="Gautami" w:cs="Gautami"/>
          <w:sz w:val="24"/>
          <w:szCs w:val="24"/>
          <w:lang w:bidi="te-IN"/>
        </w:rPr>
        <w:t>time</w:t>
      </w:r>
      <w:r>
        <w:rPr>
          <w:rFonts w:ascii="Gautami" w:hAnsi="Gautami" w:cs="Gautami" w:hint="cs"/>
          <w:sz w:val="24"/>
          <w:szCs w:val="24"/>
          <w:cs/>
          <w:lang w:bidi="te-IN"/>
        </w:rPr>
        <w:t>ను</w:t>
      </w:r>
      <w:r>
        <w:rPr>
          <w:rFonts w:ascii="Gautami" w:hAnsi="Gautami" w:cs="Gautami"/>
          <w:sz w:val="24"/>
          <w:szCs w:val="24"/>
          <w:lang w:bidi="te-IN"/>
        </w:rPr>
        <w:t xml:space="preserve"> hours, </w:t>
      </w:r>
      <w:proofErr w:type="gramStart"/>
      <w:r>
        <w:rPr>
          <w:rFonts w:ascii="Gautami" w:hAnsi="Gautami" w:cs="Gautami"/>
          <w:sz w:val="24"/>
          <w:szCs w:val="24"/>
          <w:lang w:bidi="te-IN"/>
        </w:rPr>
        <w:t>minutes</w:t>
      </w:r>
      <w:proofErr w:type="gramEnd"/>
      <w:r>
        <w:rPr>
          <w:rFonts w:ascii="Gautami" w:hAnsi="Gautami" w:cs="Gautami"/>
          <w:sz w:val="24"/>
          <w:szCs w:val="24"/>
          <w:lang w:bidi="te-IN"/>
        </w:rPr>
        <w:t xml:space="preserve"> </w:t>
      </w:r>
      <w:r>
        <w:rPr>
          <w:rFonts w:ascii="Gautami" w:hAnsi="Gautami" w:cs="Gautami" w:hint="cs"/>
          <w:sz w:val="24"/>
          <w:szCs w:val="24"/>
          <w:cs/>
          <w:lang w:bidi="te-IN"/>
        </w:rPr>
        <w:t>లో తీసుకొని మొత్త0</w:t>
      </w:r>
      <w:r>
        <w:rPr>
          <w:rFonts w:ascii="Gautami" w:hAnsi="Gautami" w:cs="Gautami"/>
          <w:sz w:val="24"/>
          <w:szCs w:val="24"/>
          <w:lang w:bidi="te-IN"/>
        </w:rPr>
        <w:t xml:space="preserve"> time </w:t>
      </w: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ప్రి0ట్ చేయడానికి ప్రోగ్రాము ఇది. దీనికు మనము మొత్తము నాలుగు వాల్యూస్ రీడ్ చేసి టోటల్ </w:t>
      </w:r>
      <w:r>
        <w:rPr>
          <w:rFonts w:ascii="Gautami" w:hAnsi="Gautami" w:cs="Gautami"/>
          <w:sz w:val="24"/>
          <w:szCs w:val="24"/>
          <w:lang w:bidi="te-IN"/>
        </w:rPr>
        <w:t xml:space="preserve">hours, minutes </w:t>
      </w: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ప్రి0ట్ చేయాలి. ము0దుగా రె0డు పనులలోని </w:t>
      </w:r>
      <w:r>
        <w:rPr>
          <w:rFonts w:ascii="Gautami" w:hAnsi="Gautami" w:cs="Gautami"/>
          <w:sz w:val="24"/>
          <w:szCs w:val="24"/>
          <w:lang w:bidi="te-IN"/>
        </w:rPr>
        <w:t xml:space="preserve">minutes </w:t>
      </w: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యొక్క టొటల్ కనుక్కొని, అ0దులో </w:t>
      </w:r>
      <w:r>
        <w:rPr>
          <w:rFonts w:ascii="Gautami" w:hAnsi="Gautami" w:cs="Gautami" w:hint="cs"/>
          <w:sz w:val="24"/>
          <w:szCs w:val="24"/>
          <w:cs/>
          <w:lang w:bidi="te-IN"/>
        </w:rPr>
        <w:lastRenderedPageBreak/>
        <w:t xml:space="preserve">ఎన్ని </w:t>
      </w:r>
      <w:r>
        <w:rPr>
          <w:rFonts w:ascii="Gautami" w:hAnsi="Gautami" w:cs="Gautami"/>
          <w:sz w:val="24"/>
          <w:szCs w:val="24"/>
          <w:lang w:bidi="te-IN"/>
        </w:rPr>
        <w:t xml:space="preserve">hours </w:t>
      </w: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వున్నాయో కనుక్కొని మిగతా రె0డు గ0టలతో కలిపితే మనకు టోటల్ గ0టలు వస్తాయి. అలాగే, టొటల్ </w:t>
      </w:r>
      <w:r>
        <w:rPr>
          <w:rFonts w:ascii="Gautami" w:hAnsi="Gautami" w:cs="Gautami"/>
          <w:sz w:val="24"/>
          <w:szCs w:val="24"/>
          <w:lang w:bidi="te-IN"/>
        </w:rPr>
        <w:t xml:space="preserve">minutes </w:t>
      </w: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ను </w:t>
      </w:r>
      <w:r>
        <w:rPr>
          <w:rFonts w:ascii="Gautami" w:hAnsi="Gautami" w:cs="Gautami"/>
          <w:sz w:val="24"/>
          <w:szCs w:val="24"/>
          <w:lang w:bidi="te-IN"/>
        </w:rPr>
        <w:t>60</w:t>
      </w: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తో </w:t>
      </w:r>
      <w:r>
        <w:rPr>
          <w:rFonts w:ascii="Gautami" w:hAnsi="Gautami" w:cs="Gautami"/>
          <w:sz w:val="24"/>
          <w:szCs w:val="24"/>
          <w:lang w:bidi="te-IN"/>
        </w:rPr>
        <w:t xml:space="preserve">modulus </w:t>
      </w: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అప్లై చేస్తే టోటల్ </w:t>
      </w:r>
      <w:r>
        <w:rPr>
          <w:rFonts w:ascii="Gautami" w:hAnsi="Gautami" w:cs="Gautami"/>
          <w:sz w:val="24"/>
          <w:szCs w:val="24"/>
          <w:lang w:bidi="te-IN"/>
        </w:rPr>
        <w:t xml:space="preserve">minutes </w:t>
      </w: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లోను0చి </w:t>
      </w:r>
      <w:r>
        <w:rPr>
          <w:rFonts w:ascii="Gautami" w:hAnsi="Gautami" w:cs="Gautami"/>
          <w:sz w:val="24"/>
          <w:szCs w:val="24"/>
          <w:lang w:bidi="te-IN"/>
        </w:rPr>
        <w:t xml:space="preserve">hours </w:t>
      </w:r>
      <w:r>
        <w:rPr>
          <w:rFonts w:ascii="Gautami" w:hAnsi="Gautami" w:cs="Gautami" w:hint="cs"/>
          <w:sz w:val="24"/>
          <w:szCs w:val="24"/>
          <w:cs/>
          <w:lang w:bidi="te-IN"/>
        </w:rPr>
        <w:t xml:space="preserve">తీసివేసిన తర్వాత మిగిలిన </w:t>
      </w:r>
      <w:r>
        <w:rPr>
          <w:rFonts w:ascii="Gautami" w:hAnsi="Gautami" w:cs="Gautami"/>
          <w:sz w:val="24"/>
          <w:szCs w:val="24"/>
          <w:lang w:bidi="te-IN"/>
        </w:rPr>
        <w:t xml:space="preserve">minutes </w:t>
      </w:r>
      <w:r>
        <w:rPr>
          <w:rFonts w:ascii="Gautami" w:hAnsi="Gautami" w:cs="Gautami" w:hint="cs"/>
          <w:sz w:val="24"/>
          <w:szCs w:val="24"/>
          <w:cs/>
          <w:lang w:bidi="te-IN"/>
        </w:rPr>
        <w:t>వస్తాయి. ఈ క్రి0ద ఇచ్చిన ఉదాహరణలు, ప్రోగ్రాము చూస్తే మనకు అర్ధము అవుతు0ది.</w:t>
      </w:r>
    </w:p>
    <w:p w:rsidR="0057702C" w:rsidRDefault="0057702C" w:rsidP="00457132">
      <w:pPr>
        <w:spacing w:after="0" w:line="240" w:lineRule="auto"/>
        <w:rPr>
          <w:rFonts w:ascii="Gautami" w:hAnsi="Gautami" w:cs="Gautami"/>
          <w:sz w:val="24"/>
          <w:szCs w:val="24"/>
          <w:lang w:bidi="te-IN"/>
        </w:rPr>
      </w:pPr>
    </w:p>
    <w:p w:rsidR="0057702C" w:rsidRPr="0057702C" w:rsidRDefault="0057702C" w:rsidP="005770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</w:pP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 xml:space="preserve">Ex: 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da-DK"/>
        </w:rPr>
        <w:t>Hr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da-DK"/>
        </w:rPr>
        <w:t>Min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u w:val="thick"/>
          <w:lang w:val="da-DK"/>
        </w:rPr>
        <w:t>Hr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u w:val="thick"/>
          <w:lang w:val="da-DK"/>
        </w:rPr>
        <w:t>Min</w:t>
      </w:r>
    </w:p>
    <w:p w:rsidR="0057702C" w:rsidRPr="0057702C" w:rsidRDefault="0057702C" w:rsidP="0057702C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</w:pP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>4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  <w:t>57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  <w:t>4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da-DK"/>
        </w:rPr>
        <w:tab/>
        <w:t>17</w:t>
      </w:r>
    </w:p>
    <w:p w:rsidR="0057702C" w:rsidRPr="0057702C" w:rsidRDefault="0057702C" w:rsidP="0057702C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57702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fr-FR"/>
        </w:rPr>
        <w:t>3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fr-FR"/>
        </w:rPr>
        <w:tab/>
        <w:t>32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fr-FR"/>
        </w:rPr>
        <w:t>3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fr-FR"/>
        </w:rPr>
        <w:tab/>
        <w:t>32</w:t>
      </w:r>
    </w:p>
    <w:p w:rsidR="0057702C" w:rsidRPr="0057702C" w:rsidRDefault="0057702C" w:rsidP="0057702C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7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>89 = T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>7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>49 = T</w:t>
      </w:r>
    </w:p>
    <w:p w:rsidR="0057702C" w:rsidRPr="0057702C" w:rsidRDefault="0057702C" w:rsidP="0057702C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T/60 = 1; T%60 = 49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 xml:space="preserve">    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>T/60 = 1; T%60 = 49</w:t>
      </w:r>
    </w:p>
    <w:p w:rsidR="0057702C" w:rsidRPr="0057702C" w:rsidRDefault="0057702C" w:rsidP="0057702C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fr-FR"/>
        </w:rPr>
      </w:pPr>
      <w:r w:rsidRPr="0057702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fr-FR"/>
        </w:rPr>
        <w:t>8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fr-FR"/>
        </w:rPr>
        <w:tab/>
        <w:t>29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fr-FR"/>
        </w:rPr>
        <w:t>7</w:t>
      </w:r>
      <w:r w:rsidRPr="0057702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fr-FR"/>
        </w:rPr>
        <w:tab/>
        <w:t>49</w:t>
      </w:r>
    </w:p>
    <w:p w:rsidR="0057702C" w:rsidRPr="0057702C" w:rsidRDefault="0057702C" w:rsidP="0057702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57702C" w:rsidRPr="0057702C" w:rsidRDefault="0057702C" w:rsidP="0057702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57702C" w:rsidRPr="0057702C" w:rsidRDefault="0057702C" w:rsidP="0057702C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val="fr-FR"/>
        </w:rPr>
      </w:pPr>
      <w:r w:rsidRPr="0057702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ab/>
        <w:t xml:space="preserve">           </w:t>
      </w: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fr-FR"/>
        </w:rPr>
        <w:t>#include&lt;stdio.h&gt;</w:t>
      </w:r>
    </w:p>
    <w:p w:rsidR="0057702C" w:rsidRPr="0057702C" w:rsidRDefault="006444C7" w:rsidP="0057702C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val="fr-FR"/>
        </w:rPr>
      </w:pPr>
      <w:r w:rsidRPr="006444C7">
        <w:rPr>
          <w:rFonts w:ascii="Times New Roman" w:eastAsia="Times New Roman" w:hAnsi="Times New Roman" w:cs="Times New Roman"/>
          <w:bCs/>
          <w:noProof/>
          <w:sz w:val="24"/>
          <w:szCs w:val="2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8" type="#_x0000_t62" style="position:absolute;left:0;text-align:left;margin-left:369pt;margin-top:8.85pt;width:117pt;height:55.8pt;z-index:251660288" adj="-35031,22065">
            <v:textbox style="mso-next-textbox:#_x0000_s1028">
              <w:txbxContent>
                <w:p w:rsidR="0072762A" w:rsidRDefault="0072762A" w:rsidP="0057702C">
                  <w:r>
                    <w:t>T/60 gives number of hours in the total minutes.</w:t>
                  </w:r>
                </w:p>
              </w:txbxContent>
            </v:textbox>
          </v:shape>
        </w:pict>
      </w:r>
      <w:r w:rsidR="0057702C" w:rsidRPr="0057702C">
        <w:rPr>
          <w:rFonts w:ascii="Verdana" w:eastAsia="Times New Roman" w:hAnsi="Verdana" w:cs="Times New Roman"/>
          <w:b/>
          <w:bCs/>
          <w:sz w:val="20"/>
          <w:szCs w:val="20"/>
          <w:lang w:val="fr-FR"/>
        </w:rPr>
        <w:tab/>
      </w:r>
      <w:r w:rsidR="0057702C" w:rsidRPr="0057702C">
        <w:rPr>
          <w:rFonts w:ascii="Verdana" w:eastAsia="Times New Roman" w:hAnsi="Verdana" w:cs="Times New Roman"/>
          <w:b/>
          <w:bCs/>
          <w:sz w:val="20"/>
          <w:szCs w:val="20"/>
          <w:lang w:val="fr-FR"/>
        </w:rPr>
        <w:tab/>
        <w:t xml:space="preserve">int  </w:t>
      </w:r>
      <w:proofErr w:type="gramStart"/>
      <w:r w:rsidR="0057702C" w:rsidRPr="0057702C">
        <w:rPr>
          <w:rFonts w:ascii="Verdana" w:eastAsia="Times New Roman" w:hAnsi="Verdana" w:cs="Times New Roman"/>
          <w:b/>
          <w:bCs/>
          <w:sz w:val="20"/>
          <w:szCs w:val="20"/>
          <w:lang w:val="fr-FR"/>
        </w:rPr>
        <w:t>main()</w:t>
      </w:r>
      <w:proofErr w:type="gramEnd"/>
      <w:r w:rsidR="0057702C" w:rsidRPr="0057702C">
        <w:rPr>
          <w:rFonts w:ascii="Verdana" w:eastAsia="Times New Roman" w:hAnsi="Verdana" w:cs="Times New Roman"/>
          <w:b/>
          <w:bCs/>
          <w:sz w:val="20"/>
          <w:szCs w:val="20"/>
          <w:lang w:val="fr-FR"/>
        </w:rPr>
        <w:t xml:space="preserve"> </w:t>
      </w:r>
    </w:p>
    <w:p w:rsidR="0057702C" w:rsidRPr="0057702C" w:rsidRDefault="0057702C" w:rsidP="0057702C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</w:pP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fr-FR"/>
        </w:rPr>
        <w:tab/>
      </w: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fr-FR"/>
        </w:rPr>
        <w:tab/>
      </w: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>{</w:t>
      </w: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</w:r>
    </w:p>
    <w:p w:rsidR="0057702C" w:rsidRPr="0057702C" w:rsidRDefault="0057702C" w:rsidP="0057702C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</w:pP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</w: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  <w:t>int h1, m1, h2, m2, T, H, M;</w:t>
      </w:r>
    </w:p>
    <w:p w:rsidR="0057702C" w:rsidRPr="0057702C" w:rsidRDefault="0057702C" w:rsidP="0057702C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</w:pP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</w: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  <w:t>scanf(“%d%d%d%d”, &amp;h1, &amp;m1, &amp;h2, &amp;m2);</w:t>
      </w:r>
    </w:p>
    <w:p w:rsidR="0057702C" w:rsidRPr="0057702C" w:rsidRDefault="006444C7" w:rsidP="0057702C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</w:pPr>
      <w:r>
        <w:rPr>
          <w:rFonts w:ascii="Verdana" w:eastAsia="Times New Roman" w:hAnsi="Verdana" w:cs="Times New Roman"/>
          <w:b/>
          <w:bCs/>
          <w:noProof/>
          <w:sz w:val="20"/>
          <w:szCs w:val="20"/>
        </w:rPr>
        <w:pict>
          <v:shape id="_x0000_s1029" type="#_x0000_t62" style="position:absolute;left:0;text-align:left;margin-left:279pt;margin-top:13.2pt;width:207pt;height:63pt;z-index:251661312" adj="-15104,7406">
            <v:textbox style="mso-next-textbox:#_x0000_s1029">
              <w:txbxContent>
                <w:p w:rsidR="0072762A" w:rsidRDefault="0072762A" w:rsidP="0057702C">
                  <w:r>
                    <w:t>T%60 gives left over minutes in total minutes after taking out hours from the total minutes.</w:t>
                  </w:r>
                </w:p>
              </w:txbxContent>
            </v:textbox>
          </v:shape>
        </w:pict>
      </w:r>
      <w:r w:rsidR="0057702C"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</w:r>
      <w:r w:rsidR="0057702C"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  <w:t xml:space="preserve">T = m1+m2; </w:t>
      </w:r>
    </w:p>
    <w:p w:rsidR="0057702C" w:rsidRPr="0057702C" w:rsidRDefault="0057702C" w:rsidP="0057702C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</w:pP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</w: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  <w:t>H = h1+h2+ T/60;</w:t>
      </w:r>
    </w:p>
    <w:p w:rsidR="0057702C" w:rsidRPr="0057702C" w:rsidRDefault="0057702C" w:rsidP="0057702C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</w:pP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</w: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  <w:t>M = T%60;</w:t>
      </w:r>
    </w:p>
    <w:p w:rsidR="0057702C" w:rsidRPr="0057702C" w:rsidRDefault="0057702C" w:rsidP="0057702C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</w:pP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</w: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  <w:t>printf(“%d%d\n”, H,M);</w:t>
      </w:r>
    </w:p>
    <w:p w:rsidR="0057702C" w:rsidRPr="0057702C" w:rsidRDefault="0057702C" w:rsidP="0057702C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</w:r>
      <w:r w:rsidRPr="0057702C">
        <w:rPr>
          <w:rFonts w:ascii="Verdana" w:eastAsia="Times New Roman" w:hAnsi="Verdana" w:cs="Times New Roman"/>
          <w:b/>
          <w:bCs/>
          <w:sz w:val="20"/>
          <w:szCs w:val="20"/>
          <w:lang w:val="pt-BR"/>
        </w:rPr>
        <w:tab/>
      </w:r>
      <w:proofErr w:type="gramStart"/>
      <w:r w:rsidRPr="0057702C">
        <w:rPr>
          <w:rFonts w:ascii="Verdana" w:eastAsia="Times New Roman" w:hAnsi="Verdana" w:cs="Times New Roman"/>
          <w:b/>
          <w:bCs/>
          <w:sz w:val="20"/>
          <w:szCs w:val="20"/>
        </w:rPr>
        <w:t>return(</w:t>
      </w:r>
      <w:proofErr w:type="gramEnd"/>
      <w:r w:rsidRPr="0057702C">
        <w:rPr>
          <w:rFonts w:ascii="Verdana" w:eastAsia="Times New Roman" w:hAnsi="Verdana" w:cs="Times New Roman"/>
          <w:b/>
          <w:bCs/>
          <w:sz w:val="20"/>
          <w:szCs w:val="20"/>
        </w:rPr>
        <w:t>0);</w:t>
      </w:r>
    </w:p>
    <w:p w:rsidR="0057702C" w:rsidRPr="0057702C" w:rsidRDefault="0057702C" w:rsidP="0057702C">
      <w:pPr>
        <w:spacing w:after="0" w:line="240" w:lineRule="auto"/>
        <w:ind w:left="720" w:firstLine="720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57702C">
        <w:rPr>
          <w:rFonts w:ascii="Verdana" w:eastAsia="Times New Roman" w:hAnsi="Verdana" w:cs="Times New Roman"/>
          <w:b/>
          <w:bCs/>
          <w:sz w:val="20"/>
          <w:szCs w:val="20"/>
        </w:rPr>
        <w:t>}</w:t>
      </w:r>
    </w:p>
    <w:p w:rsidR="006C6585" w:rsidRDefault="006C6585" w:rsidP="0057702C">
      <w:pPr>
        <w:spacing w:after="0" w:line="240" w:lineRule="auto"/>
        <w:jc w:val="both"/>
        <w:rPr>
          <w:rFonts w:ascii="Times New Roman" w:eastAsia="Times New Roman" w:hAnsi="Times New Roman" w:cs="Gautami"/>
          <w:b/>
          <w:bCs/>
          <w:sz w:val="24"/>
          <w:szCs w:val="24"/>
          <w:cs/>
          <w:lang w:bidi="te-IN"/>
        </w:rPr>
      </w:pPr>
    </w:p>
    <w:p w:rsidR="0057702C" w:rsidRPr="004C0032" w:rsidRDefault="00B92404" w:rsidP="005770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2.2.3 </w:t>
      </w:r>
      <w:r w:rsidR="004C0032" w:rsidRPr="004C0032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Operators</w:t>
      </w:r>
    </w:p>
    <w:p w:rsidR="004C0032" w:rsidRPr="004C0032" w:rsidRDefault="004C0032" w:rsidP="0057702C">
      <w:pPr>
        <w:spacing w:after="0" w:line="240" w:lineRule="auto"/>
        <w:jc w:val="both"/>
        <w:rPr>
          <w:rFonts w:ascii="Gautami" w:eastAsia="Times New Roman" w:hAnsi="Gautami" w:cs="Gautami"/>
          <w:bCs/>
          <w:sz w:val="24"/>
          <w:szCs w:val="24"/>
          <w:cs/>
          <w:lang w:bidi="te-IN"/>
        </w:rPr>
      </w:pPr>
      <w:r>
        <w:rPr>
          <w:rFonts w:ascii="Times New Roman" w:eastAsia="Times New Roman" w:hAnsi="Times New Roman" w:cs="Gautami" w:hint="cs"/>
          <w:bCs/>
          <w:sz w:val="24"/>
          <w:szCs w:val="24"/>
          <w:cs/>
          <w:lang w:bidi="te-IN"/>
        </w:rPr>
        <w:t xml:space="preserve">ఇవి కూడా </w:t>
      </w:r>
      <w:r>
        <w:rPr>
          <w:rFonts w:ascii="Times New Roman" w:eastAsia="Times New Roman" w:hAnsi="Times New Roman" w:cs="Gautami"/>
          <w:bCs/>
          <w:sz w:val="24"/>
          <w:szCs w:val="24"/>
          <w:lang w:bidi="te-IN"/>
        </w:rPr>
        <w:t xml:space="preserve">binary operators. </w:t>
      </w:r>
      <w:r>
        <w:rPr>
          <w:rFonts w:ascii="Times New Roman" w:eastAsia="Times New Roman" w:hAnsi="Times New Roman" w:cs="Gautami" w:hint="cs"/>
          <w:bCs/>
          <w:sz w:val="24"/>
          <w:szCs w:val="24"/>
          <w:cs/>
          <w:lang w:bidi="te-IN"/>
        </w:rPr>
        <w:t xml:space="preserve">అనగా వీటికీ రె0డు </w:t>
      </w:r>
      <w:r>
        <w:rPr>
          <w:rFonts w:ascii="Times New Roman" w:eastAsia="Times New Roman" w:hAnsi="Times New Roman" w:cs="Gautami"/>
          <w:bCs/>
          <w:sz w:val="24"/>
          <w:szCs w:val="24"/>
          <w:lang w:bidi="te-IN"/>
        </w:rPr>
        <w:t xml:space="preserve">operands </w:t>
      </w:r>
      <w:r>
        <w:rPr>
          <w:rFonts w:ascii="Times New Roman" w:eastAsia="Times New Roman" w:hAnsi="Times New Roman" w:cs="Gautami" w:hint="cs"/>
          <w:bCs/>
          <w:sz w:val="24"/>
          <w:szCs w:val="24"/>
          <w:cs/>
          <w:lang w:bidi="te-IN"/>
        </w:rPr>
        <w:t xml:space="preserve">వు0టాయి. </w:t>
      </w:r>
      <w:r>
        <w:rPr>
          <w:rFonts w:ascii="Gautami" w:eastAsia="Times New Roman" w:hAnsi="Gautami" w:cs="Gautami" w:hint="cs"/>
          <w:bCs/>
          <w:sz w:val="24"/>
          <w:szCs w:val="24"/>
          <w:cs/>
          <w:lang w:bidi="te-IN"/>
        </w:rPr>
        <w:t xml:space="preserve">ఈ </w:t>
      </w:r>
      <w:r>
        <w:rPr>
          <w:rFonts w:ascii="Gautami" w:eastAsia="Times New Roman" w:hAnsi="Gautami" w:cs="Gautami"/>
          <w:bCs/>
          <w:sz w:val="24"/>
          <w:szCs w:val="24"/>
          <w:lang w:bidi="te-IN"/>
        </w:rPr>
        <w:t xml:space="preserve">operands </w:t>
      </w:r>
      <w:r>
        <w:rPr>
          <w:rFonts w:ascii="Gautami" w:eastAsia="Times New Roman" w:hAnsi="Gautami" w:cs="Gautami" w:hint="cs"/>
          <w:bCs/>
          <w:sz w:val="24"/>
          <w:szCs w:val="24"/>
          <w:cs/>
          <w:lang w:bidi="te-IN"/>
        </w:rPr>
        <w:t xml:space="preserve">ఏ టైప్ అయిన </w:t>
      </w:r>
      <w:r>
        <w:rPr>
          <w:rFonts w:ascii="Gautami" w:eastAsia="Times New Roman" w:hAnsi="Gautami" w:cs="Gautami"/>
          <w:bCs/>
          <w:sz w:val="24"/>
          <w:szCs w:val="24"/>
          <w:lang w:bidi="te-IN"/>
        </w:rPr>
        <w:t xml:space="preserve">variable </w:t>
      </w:r>
      <w:r>
        <w:rPr>
          <w:rFonts w:ascii="Gautami" w:eastAsia="Times New Roman" w:hAnsi="Gautami" w:cs="Gautami" w:hint="cs"/>
          <w:bCs/>
          <w:sz w:val="24"/>
          <w:szCs w:val="24"/>
          <w:cs/>
          <w:lang w:bidi="te-IN"/>
        </w:rPr>
        <w:t xml:space="preserve">అయినా, </w:t>
      </w:r>
      <w:r>
        <w:rPr>
          <w:rFonts w:ascii="Gautami" w:eastAsia="Times New Roman" w:hAnsi="Gautami" w:cs="Gautami"/>
          <w:bCs/>
          <w:sz w:val="24"/>
          <w:szCs w:val="24"/>
          <w:lang w:bidi="te-IN"/>
        </w:rPr>
        <w:t xml:space="preserve">constant </w:t>
      </w:r>
      <w:r>
        <w:rPr>
          <w:rFonts w:ascii="Gautami" w:eastAsia="Times New Roman" w:hAnsi="Gautami" w:cs="Gautami" w:hint="cs"/>
          <w:bCs/>
          <w:sz w:val="24"/>
          <w:szCs w:val="24"/>
          <w:cs/>
          <w:lang w:bidi="te-IN"/>
        </w:rPr>
        <w:t xml:space="preserve">అయినా, </w:t>
      </w:r>
      <w:r>
        <w:rPr>
          <w:rFonts w:ascii="Gautami" w:eastAsia="Times New Roman" w:hAnsi="Gautami" w:cs="Gautami"/>
          <w:bCs/>
          <w:sz w:val="24"/>
          <w:szCs w:val="24"/>
          <w:lang w:bidi="te-IN"/>
        </w:rPr>
        <w:t xml:space="preserve">expression </w:t>
      </w:r>
      <w:r>
        <w:rPr>
          <w:rFonts w:ascii="Gautami" w:eastAsia="Times New Roman" w:hAnsi="Gautami" w:cs="Gautami" w:hint="cs"/>
          <w:bCs/>
          <w:sz w:val="24"/>
          <w:szCs w:val="24"/>
          <w:cs/>
          <w:lang w:bidi="te-IN"/>
        </w:rPr>
        <w:t xml:space="preserve">అయినా కావాచ్చు. వీటి రిజల్ట్స్ ఎప్పుడూ </w:t>
      </w:r>
      <w:r>
        <w:rPr>
          <w:rFonts w:ascii="Gautami" w:eastAsia="Times New Roman" w:hAnsi="Gautami" w:cs="Gautami"/>
          <w:bCs/>
          <w:sz w:val="24"/>
          <w:szCs w:val="24"/>
          <w:lang w:bidi="te-IN"/>
        </w:rPr>
        <w:t xml:space="preserve">True </w:t>
      </w:r>
      <w:r>
        <w:rPr>
          <w:rFonts w:ascii="Gautami" w:eastAsia="Times New Roman" w:hAnsi="Gautami" w:cs="Gautami" w:hint="cs"/>
          <w:bCs/>
          <w:sz w:val="24"/>
          <w:szCs w:val="24"/>
          <w:cs/>
          <w:lang w:bidi="te-IN"/>
        </w:rPr>
        <w:t xml:space="preserve">లేక </w:t>
      </w:r>
      <w:r>
        <w:rPr>
          <w:rFonts w:ascii="Gautami" w:eastAsia="Times New Roman" w:hAnsi="Gautami" w:cs="Gautami"/>
          <w:bCs/>
          <w:sz w:val="24"/>
          <w:szCs w:val="24"/>
          <w:lang w:bidi="te-IN"/>
        </w:rPr>
        <w:t xml:space="preserve">False </w:t>
      </w:r>
      <w:r>
        <w:rPr>
          <w:rFonts w:ascii="Gautami" w:eastAsia="Times New Roman" w:hAnsi="Gautami" w:cs="Gautami" w:hint="cs"/>
          <w:bCs/>
          <w:sz w:val="24"/>
          <w:szCs w:val="24"/>
          <w:cs/>
          <w:lang w:bidi="te-IN"/>
        </w:rPr>
        <w:t xml:space="preserve">లాగా వు0టాయి, దానినే స0ఖ్యాపరముగా </w:t>
      </w:r>
      <w:r>
        <w:rPr>
          <w:rFonts w:ascii="Gautami" w:eastAsia="Times New Roman" w:hAnsi="Gautami" w:cs="Gautami"/>
          <w:bCs/>
          <w:sz w:val="24"/>
          <w:szCs w:val="24"/>
          <w:lang w:bidi="te-IN"/>
        </w:rPr>
        <w:t xml:space="preserve">1 </w:t>
      </w:r>
      <w:r>
        <w:rPr>
          <w:rFonts w:ascii="Gautami" w:eastAsia="Times New Roman" w:hAnsi="Gautami" w:cs="Gautami" w:hint="cs"/>
          <w:bCs/>
          <w:sz w:val="24"/>
          <w:szCs w:val="24"/>
          <w:cs/>
          <w:lang w:bidi="te-IN"/>
        </w:rPr>
        <w:t>లేక</w:t>
      </w:r>
      <w:r>
        <w:rPr>
          <w:rFonts w:ascii="Gautami" w:eastAsia="Times New Roman" w:hAnsi="Gautami" w:cs="Gautami"/>
          <w:bCs/>
          <w:sz w:val="24"/>
          <w:szCs w:val="24"/>
          <w:lang w:bidi="te-IN"/>
        </w:rPr>
        <w:t xml:space="preserve"> 0</w:t>
      </w:r>
      <w:r>
        <w:rPr>
          <w:rFonts w:ascii="Gautami" w:eastAsia="Times New Roman" w:hAnsi="Gautami" w:cs="Gautami" w:hint="cs"/>
          <w:bCs/>
          <w:sz w:val="24"/>
          <w:szCs w:val="24"/>
          <w:cs/>
          <w:lang w:bidi="te-IN"/>
        </w:rPr>
        <w:t xml:space="preserve"> అని చెప్పవచ్చు. ఈ క్రి0ది టేబులు వీటిని విశదీకరిస్తు0ది. ఇక్కడ </w:t>
      </w:r>
      <w:r>
        <w:rPr>
          <w:rFonts w:ascii="Gautami" w:eastAsia="Times New Roman" w:hAnsi="Gautami" w:cs="Gautami"/>
          <w:bCs/>
          <w:sz w:val="24"/>
          <w:szCs w:val="24"/>
          <w:lang w:bidi="te-IN"/>
        </w:rPr>
        <w:t xml:space="preserve">A </w:t>
      </w:r>
      <w:r>
        <w:rPr>
          <w:rFonts w:ascii="Gautami" w:eastAsia="Times New Roman" w:hAnsi="Gautami" w:cs="Gautami" w:hint="cs"/>
          <w:bCs/>
          <w:sz w:val="24"/>
          <w:szCs w:val="24"/>
          <w:cs/>
          <w:lang w:bidi="te-IN"/>
        </w:rPr>
        <w:t xml:space="preserve">యొక వాల్యూ </w:t>
      </w:r>
      <w:r>
        <w:rPr>
          <w:rFonts w:ascii="Gautami" w:eastAsia="Times New Roman" w:hAnsi="Gautami" w:cs="Gautami"/>
          <w:bCs/>
          <w:sz w:val="24"/>
          <w:szCs w:val="24"/>
          <w:lang w:bidi="te-IN"/>
        </w:rPr>
        <w:t xml:space="preserve">70, </w:t>
      </w:r>
      <w:r>
        <w:rPr>
          <w:rFonts w:ascii="Gautami" w:eastAsia="Times New Roman" w:hAnsi="Gautami" w:cs="Gautami" w:hint="cs"/>
          <w:bCs/>
          <w:sz w:val="24"/>
          <w:szCs w:val="24"/>
          <w:cs/>
          <w:lang w:bidi="te-IN"/>
        </w:rPr>
        <w:t xml:space="preserve">మరియూ </w:t>
      </w:r>
      <w:r>
        <w:rPr>
          <w:rFonts w:ascii="Gautami" w:eastAsia="Times New Roman" w:hAnsi="Gautami" w:cs="Gautami"/>
          <w:bCs/>
          <w:sz w:val="24"/>
          <w:szCs w:val="24"/>
          <w:lang w:bidi="te-IN"/>
        </w:rPr>
        <w:t xml:space="preserve">B </w:t>
      </w:r>
      <w:r>
        <w:rPr>
          <w:rFonts w:ascii="Gautami" w:eastAsia="Times New Roman" w:hAnsi="Gautami" w:cs="Gautami" w:hint="cs"/>
          <w:bCs/>
          <w:sz w:val="24"/>
          <w:szCs w:val="24"/>
          <w:cs/>
          <w:lang w:bidi="te-IN"/>
        </w:rPr>
        <w:t xml:space="preserve">యొక్క వాల్యూ </w:t>
      </w:r>
      <w:r>
        <w:rPr>
          <w:rFonts w:ascii="Gautami" w:eastAsia="Times New Roman" w:hAnsi="Gautami" w:cs="Gautami"/>
          <w:bCs/>
          <w:sz w:val="24"/>
          <w:szCs w:val="24"/>
          <w:lang w:bidi="te-IN"/>
        </w:rPr>
        <w:t xml:space="preserve">34 </w:t>
      </w:r>
      <w:r>
        <w:rPr>
          <w:rFonts w:ascii="Gautami" w:eastAsia="Times New Roman" w:hAnsi="Gautami" w:cs="Gautami" w:hint="cs"/>
          <w:bCs/>
          <w:sz w:val="24"/>
          <w:szCs w:val="24"/>
          <w:cs/>
          <w:lang w:bidi="te-IN"/>
        </w:rPr>
        <w:t>అని అనుకొన్నాము.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C0032" w:rsidTr="004C0032"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Operator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Usage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Logical  Value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Numerical value</w:t>
            </w:r>
          </w:p>
        </w:tc>
      </w:tr>
      <w:tr w:rsidR="004C0032" w:rsidTr="004C0032">
        <w:tc>
          <w:tcPr>
            <w:tcW w:w="2394" w:type="dxa"/>
          </w:tcPr>
          <w:p w:rsidR="004C0032" w:rsidRDefault="004C0032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 w:hint="cs"/>
                <w:sz w:val="24"/>
                <w:szCs w:val="24"/>
                <w:cs/>
                <w:lang w:bidi="te-IN"/>
              </w:rPr>
              <w:t>&lt;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A&lt;B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False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0</w:t>
            </w:r>
          </w:p>
        </w:tc>
      </w:tr>
      <w:tr w:rsidR="004C0032" w:rsidTr="004C0032">
        <w:tc>
          <w:tcPr>
            <w:tcW w:w="2394" w:type="dxa"/>
          </w:tcPr>
          <w:p w:rsidR="004C0032" w:rsidRDefault="004C0032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&lt;=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A&lt;=B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False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0</w:t>
            </w:r>
          </w:p>
        </w:tc>
      </w:tr>
      <w:tr w:rsidR="004C0032" w:rsidTr="004C0032">
        <w:tc>
          <w:tcPr>
            <w:tcW w:w="2394" w:type="dxa"/>
          </w:tcPr>
          <w:p w:rsidR="004C0032" w:rsidRDefault="004C0032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&gt;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A&gt;B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True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1</w:t>
            </w:r>
          </w:p>
        </w:tc>
      </w:tr>
      <w:tr w:rsidR="004C0032" w:rsidTr="004C0032">
        <w:tc>
          <w:tcPr>
            <w:tcW w:w="2394" w:type="dxa"/>
          </w:tcPr>
          <w:p w:rsidR="004C0032" w:rsidRDefault="004C0032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&gt;=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A&gt;=B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True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1</w:t>
            </w:r>
          </w:p>
        </w:tc>
      </w:tr>
      <w:tr w:rsidR="004C0032" w:rsidTr="004C0032">
        <w:tc>
          <w:tcPr>
            <w:tcW w:w="2394" w:type="dxa"/>
          </w:tcPr>
          <w:p w:rsidR="004C0032" w:rsidRDefault="004C0032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==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A==B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False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0</w:t>
            </w:r>
          </w:p>
        </w:tc>
      </w:tr>
      <w:tr w:rsidR="004C0032" w:rsidTr="004C0032">
        <w:tc>
          <w:tcPr>
            <w:tcW w:w="2394" w:type="dxa"/>
          </w:tcPr>
          <w:p w:rsidR="004C0032" w:rsidRDefault="004C0032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!=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A!=B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True</w:t>
            </w:r>
          </w:p>
        </w:tc>
        <w:tc>
          <w:tcPr>
            <w:tcW w:w="2394" w:type="dxa"/>
          </w:tcPr>
          <w:p w:rsidR="004C0032" w:rsidRDefault="006B133C" w:rsidP="006330A8">
            <w:pPr>
              <w:rPr>
                <w:rFonts w:ascii="Gautami" w:hAnsi="Gautami" w:cs="Gautami"/>
                <w:sz w:val="24"/>
                <w:szCs w:val="24"/>
                <w:lang w:bidi="te-IN"/>
              </w:rPr>
            </w:pPr>
            <w:r>
              <w:rPr>
                <w:rFonts w:ascii="Gautami" w:hAnsi="Gautami" w:cs="Gautami"/>
                <w:sz w:val="24"/>
                <w:szCs w:val="24"/>
                <w:lang w:bidi="te-IN"/>
              </w:rPr>
              <w:t>1</w:t>
            </w:r>
          </w:p>
        </w:tc>
      </w:tr>
    </w:tbl>
    <w:p w:rsidR="0057702C" w:rsidRDefault="0057702C" w:rsidP="006330A8">
      <w:pPr>
        <w:spacing w:after="0" w:line="240" w:lineRule="auto"/>
        <w:rPr>
          <w:rFonts w:ascii="Gautami" w:hAnsi="Gautami" w:cs="Gautami"/>
          <w:sz w:val="24"/>
          <w:szCs w:val="24"/>
          <w:lang w:bidi="te-IN"/>
        </w:rPr>
      </w:pPr>
    </w:p>
    <w:p w:rsidR="0057702C" w:rsidRPr="006330A8" w:rsidRDefault="0057702C" w:rsidP="006330A8">
      <w:pPr>
        <w:spacing w:after="0" w:line="240" w:lineRule="auto"/>
        <w:rPr>
          <w:rFonts w:ascii="Gautami" w:hAnsi="Gautami" w:cs="Gautami"/>
          <w:sz w:val="24"/>
          <w:szCs w:val="24"/>
          <w:cs/>
          <w:lang w:bidi="te-IN"/>
        </w:rPr>
      </w:pPr>
    </w:p>
    <w:p w:rsidR="006A24DF" w:rsidRPr="00EE1B64" w:rsidRDefault="006A24DF" w:rsidP="0042024F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EE1B64">
        <w:rPr>
          <w:rFonts w:ascii="Times New Roman" w:hAnsi="Times New Roman" w:cs="Times New Roman"/>
          <w:b/>
          <w:sz w:val="24"/>
          <w:szCs w:val="24"/>
        </w:rPr>
        <w:lastRenderedPageBreak/>
        <w:t>Example</w:t>
      </w:r>
      <w:r w:rsidR="0042024F" w:rsidRPr="00103546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="00103546" w:rsidRPr="00103546">
        <w:rPr>
          <w:rFonts w:ascii="Times New Roman" w:hAnsi="Times New Roman" w:cs="Times New Roman"/>
          <w:sz w:val="24"/>
          <w:szCs w:val="24"/>
          <w:cs/>
          <w:lang w:bidi="te-IN"/>
        </w:rPr>
        <w:t>5</w:t>
      </w:r>
      <w:r w:rsidRPr="00103546">
        <w:rPr>
          <w:rFonts w:ascii="Telugu Lipi" w:hAnsi="Telugu Lipi" w:cs="Telugu Lipi"/>
          <w:sz w:val="24"/>
          <w:szCs w:val="24"/>
        </w:rPr>
        <w:t>:</w:t>
      </w:r>
      <w:r w:rsidR="0042024F" w:rsidRPr="00EE1B64">
        <w:rPr>
          <w:rFonts w:ascii="Telugu Lipi" w:hAnsi="Telugu Lipi" w:hint="cs"/>
          <w:sz w:val="24"/>
          <w:szCs w:val="24"/>
          <w:cs/>
          <w:lang w:bidi="te-IN"/>
        </w:rPr>
        <w:t xml:space="preserve"> </w:t>
      </w:r>
      <w:r w:rsidRPr="00EE1B64">
        <w:rPr>
          <w:rFonts w:ascii="Telugu Lipi" w:hAnsi="Telugu Lipi" w:cs="Telugu Lipi"/>
          <w:sz w:val="24"/>
          <w:szCs w:val="24"/>
        </w:rPr>
        <w:t>ƒ program ‰žÁÅÁÅ§Ã students marks read úÊ¬Ã, ±Â¬÷ €¦þÁ ©Â§Ã average marks</w:t>
      </w:r>
      <w:r w:rsidR="0042024F" w:rsidRPr="00EE1B64">
        <w:rPr>
          <w:rFonts w:ascii="Telugu Lipi" w:hAnsi="Telugu Lipi" w:cs="Gautami" w:hint="cs"/>
          <w:sz w:val="24"/>
          <w:szCs w:val="24"/>
          <w:cs/>
          <w:lang w:bidi="te-IN"/>
        </w:rPr>
        <w:t>ను</w:t>
      </w:r>
      <w:r w:rsidRPr="00EE1B64">
        <w:rPr>
          <w:rFonts w:ascii="Telugu Lipi" w:hAnsi="Telugu Lipi" w:cs="Telugu Lipi"/>
          <w:sz w:val="24"/>
          <w:szCs w:val="24"/>
        </w:rPr>
        <w:t xml:space="preserve"> </w:t>
      </w:r>
      <w:r w:rsidR="0042024F" w:rsidRPr="00EE1B64">
        <w:rPr>
          <w:rFonts w:ascii="Telugu Lipi" w:hAnsi="Telugu Lipi" w:cs="Gautami" w:hint="cs"/>
          <w:sz w:val="24"/>
          <w:szCs w:val="24"/>
          <w:cs/>
          <w:lang w:bidi="te-IN"/>
        </w:rPr>
        <w:t xml:space="preserve">ప్రి0ట్ </w:t>
      </w:r>
      <w:r w:rsidRPr="00EE1B64">
        <w:rPr>
          <w:rFonts w:ascii="Telugu Lipi" w:hAnsi="Telugu Lipi" w:cs="Telugu Lipi"/>
          <w:sz w:val="24"/>
          <w:szCs w:val="24"/>
        </w:rPr>
        <w:t xml:space="preserve">úÊ¬ÁÅàÏžÃ. </w:t>
      </w:r>
    </w:p>
    <w:p w:rsidR="006A24DF" w:rsidRPr="00EE1B64" w:rsidRDefault="0042024F" w:rsidP="0042024F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/>
          <w:sz w:val="24"/>
          <w:szCs w:val="24"/>
          <w:cs/>
          <w:lang w:bidi="te-IN"/>
        </w:rPr>
      </w:pPr>
      <w:r w:rsidRPr="00EE1B64">
        <w:rPr>
          <w:rFonts w:ascii="Times New Roman" w:hAnsi="Times New Roman" w:cs="Times New Roman"/>
          <w:b/>
          <w:sz w:val="24"/>
          <w:szCs w:val="24"/>
        </w:rPr>
        <w:t>Solution</w:t>
      </w:r>
      <w:proofErr w:type="gramStart"/>
      <w:r w:rsidRPr="00EE1B64">
        <w:rPr>
          <w:rFonts w:ascii="Times New Roman" w:hAnsi="Times New Roman" w:cs="Times New Roman"/>
          <w:b/>
          <w:sz w:val="24"/>
          <w:szCs w:val="24"/>
        </w:rPr>
        <w:t>:</w:t>
      </w:r>
      <w:r w:rsidR="006A24DF" w:rsidRPr="00EE1B64">
        <w:rPr>
          <w:rFonts w:ascii="Telugu Lipi" w:hAnsi="Telugu Lipi" w:cs="Telugu Lipi"/>
          <w:sz w:val="24"/>
          <w:szCs w:val="24"/>
        </w:rPr>
        <w:t>¥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ÁÅÏžÁÅÂ, ‰žÁÅÁÅ§Ã </w:t>
      </w:r>
      <w:r w:rsidRPr="00EE1B64">
        <w:rPr>
          <w:rFonts w:ascii="Telugu Lipi" w:hAnsi="Telugu Lipi" w:hint="cs"/>
          <w:sz w:val="24"/>
          <w:szCs w:val="24"/>
          <w:cs/>
          <w:lang w:bidi="te-IN"/>
        </w:rPr>
        <w:t xml:space="preserve">మార్క్స్ స్టొర్ </w:t>
      </w:r>
      <w:r w:rsidR="006A24DF" w:rsidRPr="00EE1B64">
        <w:rPr>
          <w:rFonts w:ascii="Telugu Lipi" w:hAnsi="Telugu Lipi" w:cs="Telugu Lipi"/>
          <w:sz w:val="24"/>
          <w:szCs w:val="24"/>
        </w:rPr>
        <w:t xml:space="preserve">úÉ¦Áê™ÂþÃÃ ‰žÁÅ integer variables Â©Â¨Ã. ±Â¬÷ €¦þÁ ©Â§Ã average Â©Â¨ÏýÊ ‡ÏœÁ¥ÁÏžÃ ±Â¬÷ €¦Á Âê§ÁÅ, ©Â§Ã total marks ‡þÍä œÉ¨Ã¦Á Â¨Ã. ‚©Ã ÁÆ™Â integers ¨ÂÁ ©ÁôÏýÂ¦ ÁþÁÅÁ, ¦ÏÍ §ÉÏ™ÁÅ integer type variables €©Á¬Á§ÁÏ €©ÁôœÂ¦. €ÏœÊ ÂÁÅÏ™Â, </w:t>
      </w:r>
      <w:proofErr w:type="gramStart"/>
      <w:r w:rsidR="006A24DF" w:rsidRPr="00EE1B64">
        <w:rPr>
          <w:rFonts w:ascii="Telugu Lipi" w:hAnsi="Telugu Lipi" w:cs="Telugu Lipi"/>
          <w:sz w:val="24"/>
          <w:szCs w:val="24"/>
        </w:rPr>
        <w:t>averageþÁÅ  ³ÍÛ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>§÷  úÉ¦Áê™ÂþÃÃ ‚ÏÍ variable Â¬Â¨Ã. ¥ÁþÁÁÅ average ÁÆ™Â integer ¨ÂÁ ©Á¬Êà úÂ¨Å</w:t>
      </w:r>
      <w:r w:rsidRPr="00EE1B64">
        <w:rPr>
          <w:rFonts w:ascii="Telugu Lipi" w:hAnsi="Telugu Lipi" w:hint="cs"/>
          <w:sz w:val="24"/>
          <w:szCs w:val="24"/>
          <w:cs/>
          <w:lang w:bidi="te-IN"/>
        </w:rPr>
        <w:t xml:space="preserve"> అని అనుకొనిచున్నాము</w:t>
      </w:r>
      <w:r w:rsidR="006A24DF" w:rsidRPr="00EE1B64">
        <w:rPr>
          <w:rFonts w:ascii="Telugu Lipi" w:hAnsi="Telugu Lipi" w:cs="Telugu Lipi"/>
          <w:sz w:val="24"/>
          <w:szCs w:val="24"/>
        </w:rPr>
        <w:t>. ÁþÁÅÁ €þÃä variablesþÁÅ integer type ¨ÂÁ declare úÉ¦Áê©Á¨ÉþÁÅ.</w:t>
      </w:r>
      <w:r w:rsidRPr="00EE1B64">
        <w:rPr>
          <w:rFonts w:ascii="Telugu Lipi" w:hAnsi="Telugu Lipi" w:cs="Telugu Lipi"/>
          <w:sz w:val="24"/>
          <w:szCs w:val="24"/>
        </w:rPr>
        <w:t xml:space="preserve"> </w:t>
      </w:r>
      <w:proofErr w:type="gramStart"/>
      <w:r w:rsidRPr="00EE1B64">
        <w:rPr>
          <w:rFonts w:ascii="Telugu Lipi" w:hAnsi="Telugu Lipi" w:cs="Telugu Lipi"/>
          <w:sz w:val="24"/>
          <w:szCs w:val="24"/>
        </w:rPr>
        <w:t xml:space="preserve">±Â¬÷ €©Á™ÂþÃÃ minimum 35 </w:t>
      </w:r>
      <w:r w:rsidRPr="00EE1B64">
        <w:rPr>
          <w:rFonts w:ascii="Telugu Lipi" w:hAnsi="Telugu Lipi" w:cs="Gautami" w:hint="cs"/>
          <w:sz w:val="24"/>
          <w:szCs w:val="24"/>
          <w:cs/>
          <w:lang w:bidi="te-IN"/>
        </w:rPr>
        <w:t>మార్క్స్</w:t>
      </w:r>
      <w:r w:rsidR="006A24DF" w:rsidRPr="00EE1B64">
        <w:rPr>
          <w:rFonts w:ascii="Telugu Lipi" w:hAnsi="Telugu Lipi" w:cs="Telugu Lipi"/>
          <w:sz w:val="24"/>
          <w:szCs w:val="24"/>
        </w:rPr>
        <w:t xml:space="preserve"> §Â©Á¨ÉþÁÅ.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 ‡ÏœÁ¥ÁÏžÃ ±Â¬÷ €¦Á Âê§Í œÉ¨Å¬Á</w:t>
      </w:r>
      <w:r w:rsidRPr="00EE1B64">
        <w:rPr>
          <w:rFonts w:ascii="Telugu Lipi" w:hAnsi="Telugu Lipi" w:cs="Telugu Lipi"/>
          <w:sz w:val="24"/>
          <w:szCs w:val="24"/>
        </w:rPr>
        <w:t xml:space="preserve">ÅÍ©Á™ÂþÃÃ, ¡ÁëœÃ student </w:t>
      </w:r>
      <w:r w:rsidRPr="00EE1B64">
        <w:rPr>
          <w:rFonts w:ascii="Telugu Lipi" w:hAnsi="Telugu Lipi" w:cs="Gautami" w:hint="cs"/>
          <w:sz w:val="24"/>
          <w:szCs w:val="24"/>
          <w:cs/>
          <w:lang w:bidi="te-IN"/>
        </w:rPr>
        <w:t>మార్క్స్</w:t>
      </w:r>
      <w:r w:rsidR="006A24DF" w:rsidRPr="00EE1B64">
        <w:rPr>
          <w:rFonts w:ascii="Telugu Lipi" w:hAnsi="Telugu Lipi" w:cs="Telugu Lipi"/>
          <w:sz w:val="24"/>
          <w:szCs w:val="24"/>
        </w:rPr>
        <w:t xml:space="preserve">þÃ 35œÍ relational operator &gt;= ©Â™Ã compare úÊžÂâ¥ÁÅ. </w:t>
      </w:r>
      <w:proofErr w:type="gramStart"/>
      <w:r w:rsidR="006A24DF" w:rsidRPr="00EE1B64">
        <w:rPr>
          <w:rFonts w:ascii="Telugu Lipi" w:hAnsi="Telugu Lipi" w:cs="Telugu Lipi"/>
          <w:sz w:val="24"/>
          <w:szCs w:val="24"/>
        </w:rPr>
        <w:t>±Â¬÷ €¦œÊ 1, fail €¦œÊ 0 ‚¬ÁÅàÏžÃ ‚žÃ.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 </w:t>
      </w:r>
      <w:proofErr w:type="gramStart"/>
      <w:r w:rsidR="006A24DF" w:rsidRPr="00EE1B64">
        <w:rPr>
          <w:rFonts w:ascii="Telugu Lipi" w:hAnsi="Telugu Lipi" w:cs="Telugu Lipi"/>
          <w:sz w:val="24"/>
          <w:szCs w:val="24"/>
        </w:rPr>
        <w:t>©ÄýÃ total ¥ÁþÁÁÅ ‡ÏœÁ¥ÁÏžÃ ±Â¬÷ €¦Áê§Í ‚¬ÁÅàÏžÃ.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 €¨ÂÊ, ‹ relational operator result</w:t>
      </w:r>
      <w:r w:rsidRPr="00EE1B64">
        <w:rPr>
          <w:rFonts w:ascii="Telugu Lipi" w:hAnsi="Telugu Lipi" w:hint="cs"/>
          <w:sz w:val="24"/>
          <w:szCs w:val="24"/>
          <w:cs/>
          <w:lang w:bidi="te-IN"/>
        </w:rPr>
        <w:t xml:space="preserve"> </w:t>
      </w:r>
      <w:r w:rsidR="006A24DF" w:rsidRPr="00EE1B64">
        <w:rPr>
          <w:rFonts w:ascii="Telugu Lipi" w:hAnsi="Telugu Lipi" w:cs="Telugu Lipi"/>
          <w:sz w:val="24"/>
          <w:szCs w:val="24"/>
        </w:rPr>
        <w:t xml:space="preserve">þÁÅ ‹ variableœÍ ÁÅ›Ã¬Êà,  relational operator result true €¦œÊ  variable </w:t>
      </w:r>
      <w:proofErr w:type="gramStart"/>
      <w:r w:rsidR="006A24DF" w:rsidRPr="00EE1B64">
        <w:rPr>
          <w:rFonts w:ascii="Telugu Lipi" w:hAnsi="Telugu Lipi" w:cs="Telugu Lipi"/>
          <w:sz w:val="24"/>
          <w:szCs w:val="24"/>
        </w:rPr>
        <w:t>value  final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 result €©ÁôœÁÅÏžÃ, ¨ÊÁ±ÍœÊ ¬ÁÅþÂä €©ÁôœÁÅÏžÃ. </w:t>
      </w:r>
      <w:proofErr w:type="gramStart"/>
      <w:r w:rsidR="006A24DF" w:rsidRPr="00EE1B64">
        <w:rPr>
          <w:rFonts w:ascii="Telugu Lipi" w:hAnsi="Telugu Lipi" w:cs="Telugu Lipi"/>
          <w:sz w:val="24"/>
          <w:szCs w:val="24"/>
        </w:rPr>
        <w:t>ƒ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 logic</w:t>
      </w:r>
      <w:r w:rsidRPr="00EE1B64">
        <w:rPr>
          <w:rFonts w:ascii="Telugu Lipi" w:hAnsi="Telugu Lipi" w:hint="cs"/>
          <w:sz w:val="24"/>
          <w:szCs w:val="24"/>
          <w:cs/>
          <w:lang w:bidi="te-IN"/>
        </w:rPr>
        <w:t xml:space="preserve"> </w:t>
      </w:r>
      <w:r w:rsidR="006A24DF" w:rsidRPr="00EE1B64">
        <w:rPr>
          <w:rFonts w:ascii="Telugu Lipi" w:hAnsi="Telugu Lipi" w:cs="Telugu Lipi"/>
          <w:sz w:val="24"/>
          <w:szCs w:val="24"/>
        </w:rPr>
        <w:t>þÁÅ ©Â™ÁÅÁÅÏýÆ, ±Â¬÷ €¦þÁ ©Â§Ã average marks ÁþÁÅÍÑ©Á™Â</w:t>
      </w:r>
      <w:r w:rsidRPr="00EE1B64">
        <w:rPr>
          <w:rFonts w:ascii="Telugu Lipi" w:hAnsi="Telugu Lipi" w:cs="Telugu Lipi"/>
          <w:sz w:val="24"/>
          <w:szCs w:val="24"/>
        </w:rPr>
        <w:t xml:space="preserve">þÃÃ, ±Â¬÷ €¦þÁ ©Â§Ã total </w:t>
      </w:r>
      <w:r w:rsidRPr="00EE1B64">
        <w:rPr>
          <w:rFonts w:ascii="Telugu Lipi" w:hAnsi="Telugu Lipi" w:cs="Gautami" w:hint="cs"/>
          <w:sz w:val="24"/>
          <w:szCs w:val="24"/>
          <w:cs/>
          <w:lang w:bidi="te-IN"/>
        </w:rPr>
        <w:t>మార్క్స్</w:t>
      </w:r>
      <w:r w:rsidRPr="00EE1B64">
        <w:rPr>
          <w:rFonts w:ascii="Telugu Lipi" w:hAnsi="Telugu Lipi" w:hint="cs"/>
          <w:sz w:val="24"/>
          <w:szCs w:val="24"/>
          <w:cs/>
          <w:lang w:bidi="te-IN"/>
        </w:rPr>
        <w:t xml:space="preserve"> </w:t>
      </w:r>
      <w:r w:rsidR="006A24DF" w:rsidRPr="00EE1B64">
        <w:rPr>
          <w:rFonts w:ascii="Telugu Lipi" w:hAnsi="Telugu Lipi" w:cs="Telugu Lipi"/>
          <w:sz w:val="24"/>
          <w:szCs w:val="24"/>
        </w:rPr>
        <w:t>þÁÅ ‡ÏœÁ¥ÁÏžÃ ±Â¬÷ €¦Á Âê§ÌœÍ divide úÊžÂâ¥ÁÅ. </w:t>
      </w:r>
      <w:r w:rsidRPr="00EE1B64">
        <w:rPr>
          <w:rFonts w:ascii="Telugu Lipi" w:hAnsi="Telugu Lipi" w:cs="Telugu Lipi"/>
          <w:sz w:val="24"/>
          <w:szCs w:val="24"/>
        </w:rPr>
        <w:t xml:space="preserve"> </w:t>
      </w:r>
      <w:proofErr w:type="gramStart"/>
      <w:r w:rsidRPr="00EE1B64">
        <w:rPr>
          <w:rFonts w:ascii="Telugu Lipi" w:hAnsi="Telugu Lipi" w:cs="Telugu Lipi"/>
          <w:sz w:val="24"/>
          <w:szCs w:val="24"/>
        </w:rPr>
        <w:t>œÁ§</w:t>
      </w:r>
      <w:proofErr w:type="gramEnd"/>
      <w:r w:rsidRPr="00EE1B64">
        <w:rPr>
          <w:rFonts w:ascii="Telugu Lipi" w:hAnsi="Telugu Lipi" w:cs="Telugu Lipi"/>
          <w:sz w:val="24"/>
          <w:szCs w:val="24"/>
        </w:rPr>
        <w:t xml:space="preserve">ÂíœÁ </w:t>
      </w:r>
      <w:r w:rsidRPr="00EE1B64">
        <w:rPr>
          <w:rFonts w:ascii="Telugu Lipi" w:hAnsi="Telugu Lipi" w:cs="Gautami" w:hint="cs"/>
          <w:sz w:val="24"/>
          <w:szCs w:val="24"/>
          <w:cs/>
          <w:lang w:bidi="te-IN"/>
        </w:rPr>
        <w:t>యావరేజి</w:t>
      </w:r>
      <w:r w:rsidR="006A24DF" w:rsidRPr="00EE1B64">
        <w:rPr>
          <w:rFonts w:ascii="Telugu Lipi" w:hAnsi="Telugu Lipi" w:cs="Telugu Lipi"/>
          <w:sz w:val="24"/>
          <w:szCs w:val="24"/>
        </w:rPr>
        <w:t xml:space="preserve">þÁÅ print úÊžÂâ¥ÁÅ. </w:t>
      </w:r>
      <w:proofErr w:type="gramStart"/>
      <w:r w:rsidR="006A24DF" w:rsidRPr="00EE1B64">
        <w:rPr>
          <w:rFonts w:ascii="Telugu Lipi" w:hAnsi="Telugu Lipi" w:cs="Telugu Lipi"/>
          <w:sz w:val="24"/>
          <w:szCs w:val="24"/>
        </w:rPr>
        <w:t>ƒ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 ÃëÏžÁ ¡Áõ§Ãà program ‚©Áí£™ÃþÁžÃ.</w:t>
      </w:r>
    </w:p>
    <w:p w:rsidR="006A24DF" w:rsidRPr="0042024F" w:rsidRDefault="00EE6E6B" w:rsidP="0042024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cs/>
          <w:lang w:bidi="te-IN"/>
        </w:rPr>
      </w:pPr>
      <w:r w:rsidRPr="0042024F">
        <w:rPr>
          <w:rFonts w:ascii="Times New Roman" w:hAnsi="Times New Roman" w:cs="Times New Roman"/>
          <w:b/>
          <w:color w:val="000000"/>
          <w:sz w:val="24"/>
          <w:szCs w:val="24"/>
        </w:rPr>
        <w:t>#include&lt;stdio.h&gt;</w:t>
      </w:r>
    </w:p>
    <w:p w:rsidR="006A24DF" w:rsidRPr="0042024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024F">
        <w:rPr>
          <w:rFonts w:ascii="Times New Roman" w:hAnsi="Times New Roman" w:cs="Times New Roman"/>
          <w:b/>
          <w:sz w:val="24"/>
          <w:szCs w:val="24"/>
        </w:rPr>
        <w:t>int  main</w:t>
      </w:r>
      <w:proofErr w:type="gramEnd"/>
      <w:r w:rsidRPr="0042024F">
        <w:rPr>
          <w:rFonts w:ascii="Times New Roman" w:hAnsi="Times New Roman" w:cs="Times New Roman"/>
          <w:b/>
          <w:sz w:val="24"/>
          <w:szCs w:val="24"/>
        </w:rPr>
        <w:t>(){</w:t>
      </w:r>
    </w:p>
    <w:p w:rsidR="006A24DF" w:rsidRPr="0042024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024F">
        <w:rPr>
          <w:rFonts w:ascii="Times New Roman" w:hAnsi="Times New Roman" w:cs="Times New Roman"/>
          <w:b/>
          <w:sz w:val="24"/>
          <w:szCs w:val="24"/>
        </w:rPr>
        <w:t>int  a</w:t>
      </w:r>
      <w:proofErr w:type="gramEnd"/>
      <w:r w:rsidRPr="0042024F">
        <w:rPr>
          <w:rFonts w:ascii="Times New Roman" w:hAnsi="Times New Roman" w:cs="Times New Roman"/>
          <w:b/>
          <w:sz w:val="24"/>
          <w:szCs w:val="24"/>
        </w:rPr>
        <w:t>, b, c, d, e, np, sp, avg;</w:t>
      </w:r>
    </w:p>
    <w:p w:rsidR="006A24DF" w:rsidRPr="0042024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024F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42024F">
        <w:rPr>
          <w:rFonts w:ascii="Times New Roman" w:hAnsi="Times New Roman" w:cs="Times New Roman"/>
          <w:b/>
          <w:sz w:val="24"/>
          <w:szCs w:val="24"/>
        </w:rPr>
        <w:t>“Enter 5 students marks\n”);</w:t>
      </w:r>
    </w:p>
    <w:p w:rsidR="006A24DF" w:rsidRPr="0042024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024F">
        <w:rPr>
          <w:rFonts w:ascii="Times New Roman" w:hAnsi="Times New Roman" w:cs="Times New Roman"/>
          <w:b/>
          <w:sz w:val="24"/>
          <w:szCs w:val="24"/>
        </w:rPr>
        <w:t>scanf(</w:t>
      </w:r>
      <w:proofErr w:type="gramEnd"/>
      <w:r w:rsidRPr="0042024F">
        <w:rPr>
          <w:rFonts w:ascii="Times New Roman" w:hAnsi="Times New Roman" w:cs="Times New Roman"/>
          <w:b/>
          <w:sz w:val="24"/>
          <w:szCs w:val="24"/>
        </w:rPr>
        <w:t>“%d%d%d%d%d”, &amp;a, &amp;b, &amp;c,&amp;d, &amp;e);</w:t>
      </w:r>
    </w:p>
    <w:p w:rsidR="006A24DF" w:rsidRPr="0042024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024F">
        <w:rPr>
          <w:rFonts w:ascii="Times New Roman" w:hAnsi="Times New Roman" w:cs="Times New Roman"/>
          <w:b/>
          <w:sz w:val="24"/>
          <w:szCs w:val="24"/>
        </w:rPr>
        <w:t>np</w:t>
      </w:r>
      <w:proofErr w:type="gramEnd"/>
      <w:r w:rsidRPr="0042024F">
        <w:rPr>
          <w:rFonts w:ascii="Times New Roman" w:hAnsi="Times New Roman" w:cs="Times New Roman"/>
          <w:b/>
          <w:sz w:val="24"/>
          <w:szCs w:val="24"/>
        </w:rPr>
        <w:t xml:space="preserve"> = (a&gt; = 35)+(b&gt; = 35)+(c&gt; = 35)+(d&gt; = 35)+(e&gt; = 35);</w:t>
      </w:r>
    </w:p>
    <w:p w:rsidR="006A24DF" w:rsidRPr="0042024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024F">
        <w:rPr>
          <w:rFonts w:ascii="Times New Roman" w:hAnsi="Times New Roman" w:cs="Times New Roman"/>
          <w:b/>
          <w:sz w:val="24"/>
          <w:szCs w:val="24"/>
        </w:rPr>
        <w:t>sp</w:t>
      </w:r>
      <w:proofErr w:type="gramEnd"/>
      <w:r w:rsidRPr="0042024F">
        <w:rPr>
          <w:rFonts w:ascii="Times New Roman" w:hAnsi="Times New Roman" w:cs="Times New Roman"/>
          <w:b/>
          <w:sz w:val="24"/>
          <w:szCs w:val="24"/>
        </w:rPr>
        <w:t xml:space="preserve"> =(a&gt;=35)*a+(b&gt;=35)*b+(c&gt;=35)*c+(d&gt; = 35)*d+(e&gt;= 35)*e;</w:t>
      </w:r>
    </w:p>
    <w:p w:rsidR="006A24DF" w:rsidRPr="0042024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024F">
        <w:rPr>
          <w:rFonts w:ascii="Times New Roman" w:hAnsi="Times New Roman" w:cs="Times New Roman"/>
          <w:b/>
          <w:sz w:val="24"/>
          <w:szCs w:val="24"/>
        </w:rPr>
        <w:t>avg</w:t>
      </w:r>
      <w:proofErr w:type="gramEnd"/>
      <w:r w:rsidRPr="0042024F">
        <w:rPr>
          <w:rFonts w:ascii="Times New Roman" w:hAnsi="Times New Roman" w:cs="Times New Roman"/>
          <w:b/>
          <w:sz w:val="24"/>
          <w:szCs w:val="24"/>
        </w:rPr>
        <w:t xml:space="preserve"> = sp/np;</w:t>
      </w:r>
    </w:p>
    <w:p w:rsidR="006A24DF" w:rsidRPr="0042024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024F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42024F">
        <w:rPr>
          <w:rFonts w:ascii="Times New Roman" w:hAnsi="Times New Roman" w:cs="Times New Roman"/>
          <w:b/>
          <w:sz w:val="24"/>
          <w:szCs w:val="24"/>
        </w:rPr>
        <w:t>“%d\n”,avg);</w:t>
      </w:r>
    </w:p>
    <w:p w:rsidR="006A24DF" w:rsidRPr="0042024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024F">
        <w:rPr>
          <w:rFonts w:ascii="Times New Roman" w:hAnsi="Times New Roman" w:cs="Times New Roman"/>
          <w:b/>
          <w:sz w:val="24"/>
          <w:szCs w:val="24"/>
        </w:rPr>
        <w:t>return(</w:t>
      </w:r>
      <w:proofErr w:type="gramEnd"/>
      <w:r w:rsidRPr="0042024F">
        <w:rPr>
          <w:rFonts w:ascii="Times New Roman" w:hAnsi="Times New Roman" w:cs="Times New Roman"/>
          <w:b/>
          <w:sz w:val="24"/>
          <w:szCs w:val="24"/>
        </w:rPr>
        <w:t>0);</w:t>
      </w:r>
    </w:p>
    <w:p w:rsidR="006A24DF" w:rsidRPr="0042024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024F">
        <w:rPr>
          <w:rFonts w:ascii="Times New Roman" w:hAnsi="Times New Roman" w:cs="Times New Roman"/>
          <w:b/>
          <w:sz w:val="24"/>
          <w:szCs w:val="24"/>
        </w:rPr>
        <w:t>}</w:t>
      </w:r>
    </w:p>
    <w:p w:rsidR="006A24D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32"/>
          <w:szCs w:val="32"/>
        </w:rPr>
      </w:pPr>
    </w:p>
    <w:p w:rsidR="006A24DF" w:rsidRPr="00EE1B64" w:rsidRDefault="0042024F" w:rsidP="0042024F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/>
          <w:sz w:val="24"/>
          <w:szCs w:val="24"/>
          <w:cs/>
          <w:lang w:bidi="te-IN"/>
        </w:rPr>
      </w:pPr>
      <w:r w:rsidRPr="00EE1B64">
        <w:rPr>
          <w:rFonts w:ascii="Telugu Lipi" w:hAnsi="Telugu Lipi" w:cs="Gautami" w:hint="cs"/>
          <w:sz w:val="24"/>
          <w:szCs w:val="24"/>
          <w:cs/>
          <w:lang w:bidi="te-IN"/>
        </w:rPr>
        <w:t>ప్రోగ్రాము</w:t>
      </w:r>
      <w:r w:rsidR="006A24DF" w:rsidRPr="00EE1B64">
        <w:rPr>
          <w:rFonts w:ascii="Telugu Lipi" w:hAnsi="Telugu Lipi" w:cs="Telugu Lipi"/>
          <w:sz w:val="24"/>
          <w:szCs w:val="24"/>
        </w:rPr>
        <w:t xml:space="preserve"> §Áþ÷ €©ÁôœÁÅþÁä¡ÁôåžÁÅ, ¥ÁþÁ¥ÁÅ 70 1</w:t>
      </w:r>
      <w:r w:rsidRPr="00EE1B64">
        <w:rPr>
          <w:rFonts w:ascii="Telugu Lipi" w:hAnsi="Telugu Lipi" w:cs="Telugu Lipi"/>
          <w:sz w:val="24"/>
          <w:szCs w:val="24"/>
        </w:rPr>
        <w:t xml:space="preserve">6 90 31 40 ‚¬Êà, ¥ÁþÁÁÅ </w:t>
      </w:r>
      <w:r w:rsidRPr="00EE1B64">
        <w:rPr>
          <w:rFonts w:ascii="Telugu Lipi" w:hAnsi="Telugu Lipi" w:cs="Gautami" w:hint="cs"/>
          <w:sz w:val="24"/>
          <w:szCs w:val="24"/>
          <w:cs/>
          <w:lang w:bidi="te-IN"/>
        </w:rPr>
        <w:t>యావరేజి</w:t>
      </w:r>
      <w:r w:rsidR="006A24DF" w:rsidRPr="00EE1B64">
        <w:rPr>
          <w:rFonts w:ascii="Telugu Lipi" w:hAnsi="Telugu Lipi" w:cs="Telugu Lipi"/>
          <w:sz w:val="24"/>
          <w:szCs w:val="24"/>
        </w:rPr>
        <w:t xml:space="preserve"> 66 ¨ÂÁ ©Á¬ÁÅàÏžÃ. ‡¨ÂÁ €þÁÂ, np = (a&gt; = 35</w:t>
      </w:r>
      <w:proofErr w:type="gramStart"/>
      <w:r w:rsidR="006A24DF" w:rsidRPr="00EE1B64">
        <w:rPr>
          <w:rFonts w:ascii="Telugu Lipi" w:hAnsi="Telugu Lipi" w:cs="Telugu Lipi"/>
          <w:sz w:val="24"/>
          <w:szCs w:val="24"/>
        </w:rPr>
        <w:t>)+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(b&gt; = 35)+(c&gt; = 35)+(d&gt; = 35)+(e&gt; = 35);  </w:t>
      </w:r>
      <w:r w:rsidRPr="00EE1B64">
        <w:rPr>
          <w:rFonts w:ascii="Telugu Lipi" w:hAnsi="Telugu Lipi" w:cs="Gautami" w:hint="cs"/>
          <w:sz w:val="24"/>
          <w:szCs w:val="24"/>
          <w:cs/>
          <w:lang w:bidi="te-IN"/>
        </w:rPr>
        <w:t xml:space="preserve">వాల్యూ </w:t>
      </w:r>
      <w:r w:rsidR="006A24DF" w:rsidRPr="00EE1B64">
        <w:rPr>
          <w:rFonts w:ascii="Telugu Lipi" w:hAnsi="Telugu Lipi" w:cs="Telugu Lipi"/>
          <w:sz w:val="24"/>
          <w:szCs w:val="24"/>
        </w:rPr>
        <w:t xml:space="preserve">1+0+1+0+1 €©ÁôœÁÅÏžÃ. ¥Á§Ã¦ÁÆ, sp </w:t>
      </w:r>
      <w:proofErr w:type="gramStart"/>
      <w:r w:rsidR="006A24DF" w:rsidRPr="00EE1B64">
        <w:rPr>
          <w:rFonts w:ascii="Telugu Lipi" w:hAnsi="Telugu Lipi" w:cs="Telugu Lipi"/>
          <w:sz w:val="24"/>
          <w:szCs w:val="24"/>
        </w:rPr>
        <w:t>=(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>a&gt;=35)*a+(b&gt;=35)*b+(c&gt;=35)*c+(d&gt; = 35)*d+(e&gt;= 35)*e;</w:t>
      </w:r>
      <w:r w:rsidRPr="00EE1B64">
        <w:rPr>
          <w:rFonts w:ascii="Telugu Lipi" w:hAnsi="Telugu Lipi" w:hint="cs"/>
          <w:sz w:val="24"/>
          <w:szCs w:val="24"/>
          <w:cs/>
          <w:lang w:bidi="te-IN"/>
        </w:rPr>
        <w:t xml:space="preserve"> వాల్యూ</w:t>
      </w:r>
      <w:r w:rsidR="006A24DF" w:rsidRPr="00EE1B64">
        <w:rPr>
          <w:rFonts w:ascii="Telugu Lipi" w:hAnsi="Telugu Lipi" w:cs="Telugu Lipi"/>
          <w:sz w:val="24"/>
          <w:szCs w:val="24"/>
        </w:rPr>
        <w:t xml:space="preserve"> 1*70+0*16+1*90+1*</w:t>
      </w:r>
      <w:r w:rsidRPr="00EE1B64">
        <w:rPr>
          <w:rFonts w:ascii="Telugu Lipi" w:hAnsi="Telugu Lipi" w:cs="Telugu Lipi"/>
          <w:sz w:val="24"/>
          <w:szCs w:val="24"/>
        </w:rPr>
        <w:t xml:space="preserve">31+1*40=200. </w:t>
      </w:r>
      <w:proofErr w:type="gramStart"/>
      <w:r w:rsidRPr="00EE1B64">
        <w:rPr>
          <w:rFonts w:ascii="Telugu Lipi" w:hAnsi="Telugu Lipi" w:cs="Telugu Lipi"/>
          <w:sz w:val="24"/>
          <w:szCs w:val="24"/>
        </w:rPr>
        <w:t xml:space="preserve">€ÏžÁÅ©Á¨þÁ, </w:t>
      </w:r>
      <w:r w:rsidRPr="00EE1B64">
        <w:rPr>
          <w:rFonts w:ascii="Telugu Lipi" w:hAnsi="Telugu Lipi" w:cs="Gautami" w:hint="cs"/>
          <w:sz w:val="24"/>
          <w:szCs w:val="24"/>
          <w:cs/>
          <w:lang w:bidi="te-IN"/>
        </w:rPr>
        <w:t>యావరేజి</w:t>
      </w:r>
      <w:r w:rsidR="006A24DF" w:rsidRPr="00EE1B64">
        <w:rPr>
          <w:rFonts w:ascii="Telugu Lipi" w:hAnsi="Telugu Lipi" w:cs="Telugu Lipi"/>
          <w:sz w:val="24"/>
          <w:szCs w:val="24"/>
        </w:rPr>
        <w:t xml:space="preserve"> 200/3, 66 €©ÁôœÁÅÏžÃ.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  €</w:t>
      </w:r>
      <w:r w:rsidRPr="00EE1B64">
        <w:rPr>
          <w:rFonts w:ascii="Telugu Lipi" w:hAnsi="Telugu Lipi" w:cs="Gautami" w:hint="cs"/>
          <w:sz w:val="24"/>
          <w:szCs w:val="24"/>
          <w:cs/>
          <w:lang w:bidi="te-IN"/>
        </w:rPr>
        <w:t>దే</w:t>
      </w:r>
      <w:r w:rsidR="006A24DF" w:rsidRPr="00EE1B64">
        <w:rPr>
          <w:rFonts w:ascii="Telugu Lipi" w:hAnsi="Telugu Lipi" w:cs="Telugu Lipi"/>
          <w:sz w:val="24"/>
          <w:szCs w:val="24"/>
        </w:rPr>
        <w:t>Ê ¥ÁþÁ¥</w:t>
      </w:r>
      <w:proofErr w:type="gramStart"/>
      <w:r w:rsidR="006A24DF" w:rsidRPr="00EE1B64">
        <w:rPr>
          <w:rFonts w:ascii="Telugu Lipi" w:hAnsi="Telugu Lipi" w:cs="Telugu Lipi"/>
          <w:sz w:val="24"/>
          <w:szCs w:val="24"/>
        </w:rPr>
        <w:t>ÁÅ  31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 16 31 27 19 ‚¬Êà, Divided by zero €þÊ run time error ©Á¬ÁÅàÏžÃ, ‡ÏžÁÅÁþÁÂ, ‡ÏœÁ¥ÁÏžÃ ±Â¬÷ €¦Á Âê§ÁÅ, ©Â§Ã total ÁÅ™Â 0 €©ÁôœÂ¦, ÁþÁÅÁ average 0/0 €©ÁôœÁÅÏžÃ. </w:t>
      </w:r>
      <w:proofErr w:type="gramStart"/>
      <w:r w:rsidR="006A24DF" w:rsidRPr="00EE1B64">
        <w:rPr>
          <w:rFonts w:ascii="Telugu Lipi" w:hAnsi="Telugu Lipi" w:cs="Telugu Lipi"/>
          <w:sz w:val="24"/>
          <w:szCs w:val="24"/>
        </w:rPr>
        <w:t>€ÏžÁÅ©Á¨þÁ error ©Á¬ÁÅàÏžÃ.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  0/0 €þÊžÃ mathematics¨Í ‡ÁÑ™Â define úÉ¦Áê¨ÊžÁÅ. </w:t>
      </w:r>
      <w:proofErr w:type="gramStart"/>
      <w:r w:rsidR="006A24DF" w:rsidRPr="00EE1B64">
        <w:rPr>
          <w:rFonts w:ascii="Telugu Lipi" w:hAnsi="Telugu Lipi" w:cs="Telugu Lipi"/>
          <w:sz w:val="24"/>
          <w:szCs w:val="24"/>
        </w:rPr>
        <w:t>ƒ</w:t>
      </w:r>
      <w:proofErr w:type="gramEnd"/>
      <w:r w:rsidR="006A24DF" w:rsidRPr="00EE1B64">
        <w:rPr>
          <w:rFonts w:ascii="Telugu Lipi" w:hAnsi="Telugu Lipi" w:cs="Telugu Lipi"/>
          <w:sz w:val="24"/>
          <w:szCs w:val="24"/>
        </w:rPr>
        <w:t xml:space="preserve"> errorþÁÅ ¥Ä§ÁÅ œÁ¡ÁåÁ úÁÆ™Â¨Ã.</w:t>
      </w:r>
    </w:p>
    <w:p w:rsidR="006A24D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32"/>
          <w:szCs w:val="32"/>
        </w:rPr>
      </w:pPr>
    </w:p>
    <w:p w:rsidR="006A24DF" w:rsidRPr="00387D3F" w:rsidRDefault="00B92404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2.2.4 </w:t>
      </w:r>
      <w:r w:rsidR="006A24DF" w:rsidRPr="00387D3F">
        <w:rPr>
          <w:rFonts w:ascii="Times New Roman" w:hAnsi="Times New Roman" w:cs="Times New Roman"/>
          <w:b/>
          <w:sz w:val="24"/>
          <w:szCs w:val="24"/>
        </w:rPr>
        <w:t xml:space="preserve">Conditional operator or Compact </w:t>
      </w:r>
      <w:proofErr w:type="gramStart"/>
      <w:r w:rsidR="006A24DF" w:rsidRPr="00387D3F">
        <w:rPr>
          <w:rFonts w:ascii="Times New Roman" w:hAnsi="Times New Roman" w:cs="Times New Roman"/>
          <w:b/>
          <w:sz w:val="24"/>
          <w:szCs w:val="24"/>
        </w:rPr>
        <w:t>if  operator</w:t>
      </w:r>
      <w:proofErr w:type="gramEnd"/>
    </w:p>
    <w:p w:rsidR="006A24DF" w:rsidRPr="00387D3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28"/>
          <w:szCs w:val="28"/>
        </w:rPr>
      </w:pPr>
      <w:proofErr w:type="gramStart"/>
      <w:r w:rsidRPr="00387D3F">
        <w:rPr>
          <w:rFonts w:ascii="Telugu Lipi" w:hAnsi="Telugu Lipi" w:cs="Telugu Lipi"/>
          <w:sz w:val="28"/>
          <w:szCs w:val="28"/>
        </w:rPr>
        <w:t>žÄþÃþÃ</w:t>
      </w:r>
      <w:proofErr w:type="gramEnd"/>
      <w:r w:rsidRPr="00387D3F">
        <w:rPr>
          <w:rFonts w:ascii="Telugu Lipi" w:hAnsi="Telugu Lipi" w:cs="Telugu Lipi"/>
          <w:sz w:val="28"/>
          <w:szCs w:val="28"/>
        </w:rPr>
        <w:t xml:space="preserve"> ƒ ÃëÏžÁ ‚úÃÖþÁ ©ÃŸÂ¨ÅÂ ©Â™Á©ÁúÁÅÖ.</w:t>
      </w:r>
    </w:p>
    <w:p w:rsidR="006A24DF" w:rsidRPr="00103546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3546">
        <w:rPr>
          <w:rFonts w:ascii="Times New Roman" w:hAnsi="Times New Roman" w:cs="Times New Roman"/>
          <w:b/>
          <w:sz w:val="24"/>
          <w:szCs w:val="24"/>
        </w:rPr>
        <w:t>1. (</w:t>
      </w:r>
      <w:proofErr w:type="gramStart"/>
      <w:r w:rsidRPr="00103546">
        <w:rPr>
          <w:rFonts w:ascii="Times New Roman" w:hAnsi="Times New Roman" w:cs="Times New Roman"/>
          <w:b/>
          <w:sz w:val="24"/>
          <w:szCs w:val="24"/>
        </w:rPr>
        <w:t>expr</w:t>
      </w:r>
      <w:proofErr w:type="gramEnd"/>
      <w:r w:rsidRPr="00103546">
        <w:rPr>
          <w:rFonts w:ascii="Times New Roman" w:hAnsi="Times New Roman" w:cs="Times New Roman"/>
          <w:b/>
          <w:sz w:val="24"/>
          <w:szCs w:val="24"/>
        </w:rPr>
        <w:t>)?expr1:expr2;</w:t>
      </w:r>
    </w:p>
    <w:p w:rsidR="006A24DF" w:rsidRPr="00103546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3546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gramStart"/>
      <w:r w:rsidRPr="00103546">
        <w:rPr>
          <w:rFonts w:ascii="Times New Roman" w:hAnsi="Times New Roman" w:cs="Times New Roman"/>
          <w:b/>
          <w:sz w:val="24"/>
          <w:szCs w:val="24"/>
        </w:rPr>
        <w:t>var</w:t>
      </w:r>
      <w:proofErr w:type="gramEnd"/>
      <w:r w:rsidRPr="00103546">
        <w:rPr>
          <w:rFonts w:ascii="Times New Roman" w:hAnsi="Times New Roman" w:cs="Times New Roman"/>
          <w:b/>
          <w:sz w:val="24"/>
          <w:szCs w:val="24"/>
        </w:rPr>
        <w:t>=(expr)?expr1:expr2;</w:t>
      </w:r>
    </w:p>
    <w:p w:rsidR="006A24DF" w:rsidRPr="00EE1B64" w:rsidRDefault="006A24DF" w:rsidP="00387D3F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/>
          <w:sz w:val="24"/>
          <w:szCs w:val="24"/>
          <w:cs/>
          <w:lang w:bidi="te-IN"/>
        </w:rPr>
      </w:pPr>
      <w:r w:rsidRPr="00EE1B64">
        <w:rPr>
          <w:rFonts w:ascii="Telugu Lipi" w:hAnsi="Telugu Lipi" w:cs="Telugu Lipi"/>
          <w:sz w:val="24"/>
          <w:szCs w:val="24"/>
        </w:rPr>
        <w:t xml:space="preserve">  </w:t>
      </w:r>
      <w:proofErr w:type="gramStart"/>
      <w:r w:rsidRPr="00EE1B64">
        <w:rPr>
          <w:rFonts w:ascii="Telugu Lipi" w:hAnsi="Telugu Lipi" w:cs="Telugu Lipi"/>
          <w:sz w:val="24"/>
          <w:szCs w:val="24"/>
        </w:rPr>
        <w:t>‚ÁÑ™Á, expr, expr1, expr2¨Å variables €¦þÂ, constants €¦þÂ, expressions €¦þÂ Â©ÁúÁÅÖ.</w:t>
      </w:r>
      <w:proofErr w:type="gramEnd"/>
      <w:r w:rsidRPr="00EE1B64">
        <w:rPr>
          <w:rFonts w:ascii="Telugu Lipi" w:hAnsi="Telugu Lipi" w:cs="Telugu Lipi"/>
          <w:sz w:val="24"/>
          <w:szCs w:val="24"/>
        </w:rPr>
        <w:t xml:space="preserve">  ¥Á§Ã¦ÁÆ var €ÏýÊ ˆ </w:t>
      </w:r>
      <w:proofErr w:type="gramStart"/>
      <w:r w:rsidRPr="00EE1B64">
        <w:rPr>
          <w:rFonts w:ascii="Telugu Lipi" w:hAnsi="Telugu Lipi" w:cs="Telugu Lipi"/>
          <w:sz w:val="24"/>
          <w:szCs w:val="24"/>
        </w:rPr>
        <w:t>variable  €</w:t>
      </w:r>
      <w:proofErr w:type="gramEnd"/>
      <w:r w:rsidRPr="00EE1B64">
        <w:rPr>
          <w:rFonts w:ascii="Telugu Lipi" w:hAnsi="Telugu Lipi" w:cs="Telugu Lipi"/>
          <w:sz w:val="24"/>
          <w:szCs w:val="24"/>
        </w:rPr>
        <w:t xml:space="preserve">¦þÂ €þÃ ‚ÁÑ™Á €§Áã¥ÁÅ.  ¥ÉÅžÁýÃ </w:t>
      </w:r>
      <w:r w:rsidR="00057DF5" w:rsidRPr="00EE1B64">
        <w:rPr>
          <w:rFonts w:ascii="Telugu Lipi" w:hAnsi="Telugu Lipi" w:hint="cs"/>
          <w:sz w:val="24"/>
          <w:szCs w:val="24"/>
          <w:cs/>
          <w:lang w:bidi="te-IN"/>
        </w:rPr>
        <w:t xml:space="preserve">  స్టైల్</w:t>
      </w:r>
      <w:r w:rsidRPr="00EE1B64">
        <w:rPr>
          <w:rFonts w:ascii="Telugu Lipi" w:hAnsi="Telugu Lipi" w:cs="Telugu Lipi"/>
          <w:sz w:val="24"/>
          <w:szCs w:val="24"/>
        </w:rPr>
        <w:t xml:space="preserve">¨Í, expr value true €¦œÊ expr1þÁÅ calculate úÊ¬ÁÅàÏžÃ, ¨ÊÁ±ÍœÊ expr2þÁÅ calculate úÊ¬ÁÅàÏžÃ. €¨ÂÊ, §ÉÏ™Í </w:t>
      </w:r>
      <w:r w:rsidR="00057DF5" w:rsidRPr="00EE1B64">
        <w:rPr>
          <w:rFonts w:ascii="Telugu Lipi" w:hAnsi="Telugu Lipi" w:hint="cs"/>
          <w:sz w:val="24"/>
          <w:szCs w:val="24"/>
          <w:cs/>
          <w:lang w:bidi="te-IN"/>
        </w:rPr>
        <w:t>స్టైల్</w:t>
      </w:r>
      <w:r w:rsidR="00057DF5" w:rsidRPr="00EE1B64">
        <w:rPr>
          <w:rFonts w:ascii="Telugu Lipi" w:hAnsi="Telugu Lipi" w:cs="Telugu Lipi"/>
          <w:sz w:val="24"/>
          <w:szCs w:val="24"/>
        </w:rPr>
        <w:t xml:space="preserve"> </w:t>
      </w:r>
      <w:r w:rsidRPr="00EE1B64">
        <w:rPr>
          <w:rFonts w:ascii="Telugu Lipi" w:hAnsi="Telugu Lipi" w:cs="Telugu Lipi"/>
          <w:sz w:val="24"/>
          <w:szCs w:val="24"/>
        </w:rPr>
        <w:t xml:space="preserve">¨Í, expr value true €¦œÊ expr1þÁÅ calculate úÊ¬Ã ©ÁúÃÖþÁ </w:t>
      </w:r>
      <w:proofErr w:type="gramStart"/>
      <w:r w:rsidRPr="00EE1B64">
        <w:rPr>
          <w:rFonts w:ascii="Telugu Lipi" w:hAnsi="Telugu Lipi" w:cs="Telugu Lipi"/>
          <w:sz w:val="24"/>
          <w:szCs w:val="24"/>
        </w:rPr>
        <w:t>valueþÁÅ  var</w:t>
      </w:r>
      <w:proofErr w:type="gramEnd"/>
      <w:r w:rsidRPr="00EE1B64">
        <w:rPr>
          <w:rFonts w:ascii="Telugu Lipi" w:hAnsi="Telugu Lipi" w:cs="Telugu Lipi"/>
          <w:sz w:val="24"/>
          <w:szCs w:val="24"/>
        </w:rPr>
        <w:t xml:space="preserve">ÁÅ ‚¬ÁÅàÏžÃ, ¨ÊÁ±ÍœÊ expr2þÁÅ calculate úÊ¬Ã ©ÁúÃÖþÁ valueþÁÅ varÁÅ ‚¬ÁÅàÏžÃ. </w:t>
      </w:r>
    </w:p>
    <w:p w:rsidR="00387D3F" w:rsidRPr="00103546" w:rsidRDefault="00387D3F" w:rsidP="00103546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/>
          <w:sz w:val="24"/>
          <w:szCs w:val="24"/>
          <w:cs/>
          <w:lang w:bidi="te-IN"/>
        </w:rPr>
      </w:pPr>
    </w:p>
    <w:p w:rsidR="006A24DF" w:rsidRPr="00057DF5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24"/>
          <w:szCs w:val="24"/>
        </w:rPr>
      </w:pPr>
      <w:r w:rsidRPr="00057DF5">
        <w:rPr>
          <w:rFonts w:ascii="Times New Roman" w:hAnsi="Times New Roman" w:cs="Times New Roman"/>
          <w:b/>
          <w:sz w:val="24"/>
          <w:szCs w:val="24"/>
        </w:rPr>
        <w:t>Example</w:t>
      </w:r>
      <w:r w:rsidR="00387D3F" w:rsidRPr="00057DF5">
        <w:rPr>
          <w:rFonts w:ascii="Times New Roman" w:hAnsi="Times New Roman" w:cs="Times New Roman"/>
          <w:b/>
          <w:sz w:val="24"/>
          <w:szCs w:val="24"/>
          <w:cs/>
          <w:lang w:bidi="te-IN"/>
        </w:rPr>
        <w:t xml:space="preserve"> </w:t>
      </w:r>
      <w:r w:rsidR="00103546">
        <w:rPr>
          <w:rFonts w:ascii="Times New Roman" w:hAnsi="Times New Roman" w:cs="Times New Roman"/>
          <w:b/>
          <w:sz w:val="24"/>
          <w:szCs w:val="24"/>
          <w:cs/>
          <w:lang w:bidi="te-IN"/>
        </w:rPr>
        <w:t>6</w:t>
      </w:r>
      <w:r>
        <w:rPr>
          <w:rFonts w:ascii="Telugu Lipi" w:hAnsi="Telugu Lipi" w:cs="Telugu Lipi"/>
          <w:sz w:val="32"/>
          <w:szCs w:val="32"/>
        </w:rPr>
        <w:t>:</w:t>
      </w:r>
      <w:r w:rsidR="00057DF5">
        <w:rPr>
          <w:rFonts w:ascii="Telugu Lipi" w:hAnsi="Telugu Lipi" w:hint="cs"/>
          <w:sz w:val="32"/>
          <w:szCs w:val="32"/>
          <w:cs/>
          <w:lang w:bidi="te-IN"/>
        </w:rPr>
        <w:t xml:space="preserve"> </w:t>
      </w:r>
      <w:r w:rsidRPr="00057DF5">
        <w:rPr>
          <w:rFonts w:ascii="Telugu Lipi" w:hAnsi="Telugu Lipi" w:cs="Telugu Lipi"/>
          <w:sz w:val="24"/>
          <w:szCs w:val="24"/>
        </w:rPr>
        <w:t xml:space="preserve">‹ integerþÁÅ read úÊ¬Ã €žÃ </w:t>
      </w:r>
      <w:proofErr w:type="gramStart"/>
      <w:r w:rsidRPr="00057DF5">
        <w:rPr>
          <w:rFonts w:ascii="Telugu Lipi" w:hAnsi="Telugu Lipi" w:cs="Telugu Lipi"/>
          <w:sz w:val="24"/>
          <w:szCs w:val="24"/>
        </w:rPr>
        <w:t>even  þÁÏ</w:t>
      </w:r>
      <w:proofErr w:type="gramEnd"/>
      <w:r w:rsidRPr="00057DF5">
        <w:rPr>
          <w:rFonts w:ascii="Telugu Lipi" w:hAnsi="Telugu Lipi" w:cs="Telugu Lipi"/>
          <w:sz w:val="24"/>
          <w:szCs w:val="24"/>
        </w:rPr>
        <w:t xml:space="preserve">£§Â  ¨ÊÁ odd þÁÏ£§Â €þÊžÃ print úÉ¦Á Âê¨Ã. </w:t>
      </w:r>
    </w:p>
    <w:p w:rsidR="00EE6E6B" w:rsidRPr="00057DF5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57DF5">
        <w:rPr>
          <w:rFonts w:ascii="Times New Roman" w:hAnsi="Times New Roman" w:cs="Times New Roman"/>
          <w:b/>
          <w:color w:val="000000"/>
          <w:sz w:val="24"/>
          <w:szCs w:val="24"/>
        </w:rPr>
        <w:t>#include&lt;stdio.h&gt;</w:t>
      </w:r>
    </w:p>
    <w:p w:rsidR="006A24DF" w:rsidRPr="00057DF5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7DF5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057DF5">
        <w:rPr>
          <w:rFonts w:ascii="Times New Roman" w:hAnsi="Times New Roman" w:cs="Times New Roman"/>
          <w:b/>
          <w:sz w:val="24"/>
          <w:szCs w:val="24"/>
        </w:rPr>
        <w:t xml:space="preserve"> main(){</w:t>
      </w:r>
    </w:p>
    <w:p w:rsidR="006A24DF" w:rsidRPr="00057DF5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7DF5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057DF5">
        <w:rPr>
          <w:rFonts w:ascii="Times New Roman" w:hAnsi="Times New Roman" w:cs="Times New Roman"/>
          <w:b/>
          <w:sz w:val="24"/>
          <w:szCs w:val="24"/>
        </w:rPr>
        <w:t xml:space="preserve"> n;</w:t>
      </w:r>
    </w:p>
    <w:p w:rsidR="006A24DF" w:rsidRPr="00057DF5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7DF5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057DF5">
        <w:rPr>
          <w:rFonts w:ascii="Times New Roman" w:hAnsi="Times New Roman" w:cs="Times New Roman"/>
          <w:b/>
          <w:sz w:val="24"/>
          <w:szCs w:val="24"/>
        </w:rPr>
        <w:t>"Enter an integer\n");</w:t>
      </w:r>
    </w:p>
    <w:p w:rsidR="006A24DF" w:rsidRPr="00057DF5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7DF5">
        <w:rPr>
          <w:rFonts w:ascii="Times New Roman" w:hAnsi="Times New Roman" w:cs="Times New Roman"/>
          <w:b/>
          <w:sz w:val="24"/>
          <w:szCs w:val="24"/>
        </w:rPr>
        <w:t>scanf(</w:t>
      </w:r>
      <w:proofErr w:type="gramEnd"/>
      <w:r w:rsidRPr="00057DF5">
        <w:rPr>
          <w:rFonts w:ascii="Times New Roman" w:hAnsi="Times New Roman" w:cs="Times New Roman"/>
          <w:b/>
          <w:sz w:val="24"/>
          <w:szCs w:val="24"/>
        </w:rPr>
        <w:t>"%d",&amp;n);</w:t>
      </w:r>
    </w:p>
    <w:p w:rsidR="006A24DF" w:rsidRPr="00057DF5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7DF5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057DF5">
        <w:rPr>
          <w:rFonts w:ascii="Times New Roman" w:hAnsi="Times New Roman" w:cs="Times New Roman"/>
          <w:b/>
          <w:sz w:val="24"/>
          <w:szCs w:val="24"/>
        </w:rPr>
        <w:t>n%</w:t>
      </w:r>
      <w:proofErr w:type="gramEnd"/>
      <w:r w:rsidRPr="00057DF5">
        <w:rPr>
          <w:rFonts w:ascii="Times New Roman" w:hAnsi="Times New Roman" w:cs="Times New Roman"/>
          <w:b/>
          <w:sz w:val="24"/>
          <w:szCs w:val="24"/>
        </w:rPr>
        <w:t>2)?printf("Even\n"):printf("Odd\n");</w:t>
      </w:r>
    </w:p>
    <w:p w:rsidR="006A24DF" w:rsidRPr="00057DF5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7DF5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057DF5">
        <w:rPr>
          <w:rFonts w:ascii="Times New Roman" w:hAnsi="Times New Roman" w:cs="Times New Roman"/>
          <w:b/>
          <w:sz w:val="24"/>
          <w:szCs w:val="24"/>
        </w:rPr>
        <w:t xml:space="preserve"> (0);</w:t>
      </w:r>
    </w:p>
    <w:p w:rsidR="006A24DF" w:rsidRPr="00057DF5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7DF5">
        <w:rPr>
          <w:rFonts w:ascii="Times New Roman" w:hAnsi="Times New Roman" w:cs="Times New Roman"/>
          <w:b/>
          <w:sz w:val="24"/>
          <w:szCs w:val="24"/>
        </w:rPr>
        <w:t>}</w:t>
      </w:r>
    </w:p>
    <w:p w:rsidR="006A24DF" w:rsidRPr="00057DF5" w:rsidRDefault="006A24DF" w:rsidP="00057DF5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057DF5">
        <w:rPr>
          <w:rFonts w:ascii="Telugu Lipi" w:hAnsi="Telugu Lipi" w:cs="Telugu Lipi"/>
          <w:sz w:val="24"/>
          <w:szCs w:val="24"/>
        </w:rPr>
        <w:t xml:space="preserve"> </w:t>
      </w:r>
      <w:proofErr w:type="gramStart"/>
      <w:r w:rsidRPr="00057DF5">
        <w:rPr>
          <w:rFonts w:ascii="Telugu Lipi" w:hAnsi="Telugu Lipi" w:cs="Telugu Lipi"/>
          <w:sz w:val="24"/>
          <w:szCs w:val="24"/>
        </w:rPr>
        <w:t>ƒ</w:t>
      </w:r>
      <w:proofErr w:type="gramEnd"/>
      <w:r w:rsidRPr="00057DF5">
        <w:rPr>
          <w:rFonts w:ascii="Telugu Lipi" w:hAnsi="Telugu Lipi" w:cs="Telugu Lipi"/>
          <w:sz w:val="24"/>
          <w:szCs w:val="24"/>
        </w:rPr>
        <w:t xml:space="preserve"> program §Áþ÷ úÊ¬ÁÅàþÁä¡Áôå™ÁÅ, ¥ÁþÁ¥ÁÅ 71 input ¨ÂÁ  ‚¬Êà, 71%2 value 1 €©ÁôœÁÅÏžÃ. C language¨Í positive </w:t>
      </w:r>
      <w:proofErr w:type="gramStart"/>
      <w:r w:rsidRPr="00057DF5">
        <w:rPr>
          <w:rFonts w:ascii="Telugu Lipi" w:hAnsi="Telugu Lipi" w:cs="Telugu Lipi"/>
          <w:sz w:val="24"/>
          <w:szCs w:val="24"/>
        </w:rPr>
        <w:t>valueþÁÅ  true</w:t>
      </w:r>
      <w:proofErr w:type="gramEnd"/>
      <w:r w:rsidRPr="00057DF5">
        <w:rPr>
          <w:rFonts w:ascii="Telugu Lipi" w:hAnsi="Telugu Lipi" w:cs="Telugu Lipi"/>
          <w:sz w:val="24"/>
          <w:szCs w:val="24"/>
        </w:rPr>
        <w:t xml:space="preserve"> ¨ÂÂ œÄ¬ÁÅÁÅÏýÅÏžÃ. €ÏžÁÅ©Á¨þÁ, </w:t>
      </w:r>
      <w:proofErr w:type="gramStart"/>
      <w:r w:rsidRPr="00057DF5">
        <w:rPr>
          <w:rFonts w:ascii="Telugu Lipi" w:hAnsi="Telugu Lipi" w:cs="Telugu Lipi"/>
          <w:sz w:val="24"/>
          <w:szCs w:val="24"/>
        </w:rPr>
        <w:t>printf(</w:t>
      </w:r>
      <w:proofErr w:type="gramEnd"/>
      <w:r w:rsidRPr="00057DF5">
        <w:rPr>
          <w:rFonts w:ascii="Telugu Lipi" w:hAnsi="Telugu Lipi" w:cs="Telugu Lipi"/>
          <w:sz w:val="24"/>
          <w:szCs w:val="24"/>
        </w:rPr>
        <w:t xml:space="preserve">"Even\n")  €þÊ statementþÁÅ execute úÊ¬ÁÅàÏžÃ, ÁþÁÅÁ ¥ÁþÁÁÅ Even €þÊžÃ ¬ÄÑëþ÷ ¥ÄžÁ ©Á¬ÁÅàÏžÃ. €žÊ ¥ÁþÁ¥ÁÅ 80 input ¨ÂÁ ‚¬Êà, 80%2 value 0 ÁþÁÅÁ, system žÂþÃþÃ false €þÁÅÌþÃ, printf("Odd\n") €þÊ statementþÁÅ execute úÊ¬ÁÅàÏžÃ. </w:t>
      </w:r>
      <w:proofErr w:type="gramStart"/>
      <w:r w:rsidRPr="00057DF5">
        <w:rPr>
          <w:rFonts w:ascii="Telugu Lipi" w:hAnsi="Telugu Lipi" w:cs="Telugu Lipi"/>
          <w:sz w:val="24"/>
          <w:szCs w:val="24"/>
        </w:rPr>
        <w:t>€ÏžÁÅ©Á¨þÁ ¥ÁþÁÁÅ ¬ÄÑëþ÷ ¥ÄžÁ, Odd €þÃ ©Á¬ÁÅàÏžÃ.</w:t>
      </w:r>
      <w:proofErr w:type="gramEnd"/>
    </w:p>
    <w:p w:rsidR="006A24D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32"/>
          <w:szCs w:val="32"/>
        </w:rPr>
      </w:pP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>Example</w:t>
      </w:r>
      <w:r w:rsidR="00057DF5" w:rsidRPr="0072762A">
        <w:rPr>
          <w:rFonts w:ascii="Times New Roman" w:hAnsi="Times New Roman" w:cs="Times New Roman"/>
          <w:b/>
          <w:sz w:val="24"/>
          <w:szCs w:val="24"/>
          <w:cs/>
          <w:lang w:bidi="te-IN"/>
        </w:rPr>
        <w:t xml:space="preserve"> </w:t>
      </w:r>
      <w:r w:rsidR="00103546">
        <w:rPr>
          <w:rFonts w:ascii="Times New Roman" w:hAnsi="Times New Roman" w:cs="Times New Roman"/>
          <w:b/>
          <w:sz w:val="24"/>
          <w:szCs w:val="24"/>
          <w:cs/>
          <w:lang w:bidi="te-IN"/>
        </w:rPr>
        <w:t>7</w:t>
      </w:r>
      <w:r>
        <w:rPr>
          <w:rFonts w:ascii="Telugu Lipi" w:hAnsi="Telugu Lipi" w:cs="Telugu Lipi"/>
          <w:sz w:val="32"/>
          <w:szCs w:val="32"/>
        </w:rPr>
        <w:t>:</w:t>
      </w:r>
      <w:r w:rsidR="0072762A">
        <w:rPr>
          <w:rFonts w:ascii="Telugu Lipi" w:hAnsi="Telugu Lipi" w:hint="cs"/>
          <w:sz w:val="32"/>
          <w:szCs w:val="32"/>
          <w:cs/>
          <w:lang w:bidi="te-IN"/>
        </w:rPr>
        <w:t xml:space="preserve"> </w:t>
      </w:r>
      <w:r w:rsidRPr="0072762A">
        <w:rPr>
          <w:rFonts w:ascii="Telugu Lipi" w:hAnsi="Telugu Lipi" w:cs="Telugu Lipi"/>
          <w:sz w:val="24"/>
          <w:szCs w:val="24"/>
        </w:rPr>
        <w:t>‹ student ¦ÉÅÁÑ ‹ test marks input ¨ÂÁ œÄ¬ÁÅÌþÃ, ±Â³Â, ¢É¦¨Â €þÃ ‚©Áí™ÁþÃÃ, program §ÂžÂâ¥ÁÅ.</w:t>
      </w:r>
    </w:p>
    <w:p w:rsidR="006A24DF" w:rsidRPr="0072762A" w:rsidRDefault="0072762A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Gautami"/>
          <w:b/>
          <w:sz w:val="24"/>
          <w:szCs w:val="24"/>
          <w:lang w:bidi="te-IN"/>
        </w:rPr>
        <w:t>Solution</w:t>
      </w:r>
      <w:r>
        <w:rPr>
          <w:rFonts w:ascii="Telugu Lipi" w:hAnsi="Telugu Lipi" w:cs="Gautami"/>
          <w:sz w:val="24"/>
          <w:szCs w:val="24"/>
          <w:lang w:bidi="te-IN"/>
        </w:rPr>
        <w:t xml:space="preserve">: </w:t>
      </w:r>
      <w:r w:rsidR="006A24DF" w:rsidRPr="0072762A">
        <w:rPr>
          <w:rFonts w:ascii="Telugu Lipi" w:hAnsi="Telugu Lipi" w:cs="Telugu Lipi"/>
          <w:sz w:val="24"/>
          <w:szCs w:val="24"/>
        </w:rPr>
        <w:t>‹ integer variableþÁÅ declare úÊ¬Ã, žÂÏýÍìÃ ‹ value read úÊ¬Ã žÂþÃþÃ 35 œÍ compare úÊ¬Ã, €žÃ true €¦œÊ Passed €þÃ print úÊ¬ÊýýÅì, ¨ÊÁ±ÍœÊ Failed €þÃ print úÊ¬ÊýýÅì ƒ ÃëÏžÁ program conditional operatorþÁÅ ©Â™ÁÅÌþÃ ©ÂëªÂ¥ÁÅ.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#include&lt;stdio.h&gt;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main(){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n;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"Enter a student marks in a test\n");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scanf(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"%d",&amp;n);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>(n&gt;=35)</w:t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?printf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("Passed\n"):printf("Failed\n");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(0);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>}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lastRenderedPageBreak/>
        <w:t xml:space="preserve">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ƒ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program §Áþ÷ úÊ¬ÁÅàþÁä¡Áôå™ÁÅ, ¥ÁþÁ¥ÁÅ 71 input ¨ÂÁ  ‚¬Êà, 71&gt;=35 value true €©ÁôœÁÅÏžÃ, ÁþÁÅÁ ¥ÁþÁÁÅ Passed €þÊ ¥É¬ÉðüÃ ¬ÃÑëþ÷ ¥ÄžÁ ©Á¬ÁÅàÏžÃ. €žÊ ¥ÁþÁ¥ÁÅ, program §Áþ÷ úÊ¬ÁÅàþÁä¡Áôå™ÁÅ, ¥ÁþÁ¥ÁÅ 17 input ¨Â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Á  ‚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>¬Êà, 17&gt;=35 value false €©ÁôœÁÅÏžÃ, ÁþÁÅÁ ¥ÁþÁÁÅ Failed €þÊ ¥É¬ÉðüÃ ¬ÃÑëþ÷ ¥ÄžÁ ©Á¬ÁÅàÏžÃ,</w:t>
      </w:r>
    </w:p>
    <w:p w:rsidR="006A24D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32"/>
          <w:szCs w:val="32"/>
        </w:rPr>
      </w:pP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t>Assignment: ‹ student ¦ÉÅÁÑ 5 test marks input ¨ÂÁ œÄ¬ÁÅÌþÃ, ±Â³Â, ¢É¦¨Â €þÃ ‚©Áí™ÂþÃÃ program §Â¦ÁÏ™Ã.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t xml:space="preserve">Hint: ±Â¬÷ €©Âí¨ÏýÊ, ¡ÁëœÄ test¨Í ±Â¬÷ €©Âí¨Ã, ˆ test¨Í þÁ¦þÂ ±Â¬÷ Â©Á™ÂþÃÃ minimum 35 §Â©Â¨Ã. ÁþÁÅÁ, ¥Ä§ÁÅ ‚úÃÖþÁ 5 test marks¨Í ‡þÃä 35 ÁþÂä ‡ÁÅÑ©Í ÁþÁÅÍÑþÃ, ‚žÃ ÁþÁÅÁ 5 €¦œÊ Passed €þÃ ¨ÊÁ±ÍœÊ Failed €þÃ conditional operatorþÁÅ ©Â™ÁÅÌþÃ úÉ¦Áê©ÁúÁÅÖ. </w:t>
      </w:r>
    </w:p>
    <w:p w:rsidR="006A24D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32"/>
          <w:szCs w:val="32"/>
        </w:rPr>
      </w:pP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imes New Roman" w:hAnsi="Times New Roman" w:cs="Times New Roman"/>
          <w:sz w:val="24"/>
          <w:szCs w:val="24"/>
        </w:rPr>
        <w:t>Example</w:t>
      </w:r>
      <w:r w:rsidR="0072762A" w:rsidRPr="0072762A">
        <w:rPr>
          <w:rFonts w:ascii="Times New Roman" w:hAnsi="Times New Roman" w:cs="Times New Roman"/>
          <w:sz w:val="24"/>
          <w:szCs w:val="24"/>
        </w:rPr>
        <w:t xml:space="preserve"> </w:t>
      </w:r>
      <w:r w:rsidR="00103546">
        <w:rPr>
          <w:rFonts w:ascii="Times New Roman" w:hAnsi="Times New Roman" w:cs="Times New Roman"/>
          <w:sz w:val="24"/>
          <w:szCs w:val="24"/>
        </w:rPr>
        <w:t>8</w:t>
      </w:r>
      <w:r w:rsidRPr="0072762A">
        <w:rPr>
          <w:rFonts w:ascii="Telugu Lipi" w:hAnsi="Telugu Lipi" w:cs="Telugu Lipi"/>
          <w:sz w:val="24"/>
          <w:szCs w:val="24"/>
        </w:rPr>
        <w:t xml:space="preserve">: ‹ student ¦ÉÅÁÑ 5 test marks input ¨ÂÁ œÄ¬ÁÅÌþÃ distinction ‚©Áí™ÂþÃÃ program §Â¦ÁÏ™Ã. Distinction ‚©Âí¨ÏýÊ, ¡ÁëœÄ test¨Í minimum 60 §Â©Â¨Ã, ¥Á§Ã¦ÁÅ average 75 ©ÁôÏ™Â¨Ã. </w:t>
      </w:r>
    </w:p>
    <w:p w:rsidR="006A24DF" w:rsidRPr="0072762A" w:rsidRDefault="0072762A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Gautami"/>
          <w:b/>
          <w:sz w:val="24"/>
          <w:szCs w:val="24"/>
          <w:lang w:bidi="te-IN"/>
        </w:rPr>
        <w:t>Solution</w:t>
      </w:r>
      <w:r>
        <w:rPr>
          <w:rFonts w:ascii="Telugu Lipi" w:hAnsi="Telugu Lipi" w:cs="Gautami"/>
          <w:sz w:val="24"/>
          <w:szCs w:val="24"/>
          <w:lang w:bidi="te-IN"/>
        </w:rPr>
        <w:t xml:space="preserve">: </w:t>
      </w:r>
      <w:r w:rsidR="006A24DF" w:rsidRPr="0072762A">
        <w:rPr>
          <w:rFonts w:ascii="Telugu Lipi" w:hAnsi="Telugu Lipi" w:cs="Telugu Lipi"/>
          <w:sz w:val="24"/>
          <w:szCs w:val="24"/>
        </w:rPr>
        <w:t xml:space="preserve">žÄþÃþÃ solve úÉ¦Áê™ÂþÃÃ, ‡þÃä test¨¨Í 60 ÁþÁä ‡ÁÅÑ©Á ©ÁúÂÖ¦ÉÂ relational operator &gt;= </w:t>
      </w:r>
      <w:proofErr w:type="gramStart"/>
      <w:r w:rsidR="006A24DF" w:rsidRPr="0072762A">
        <w:rPr>
          <w:rFonts w:ascii="Telugu Lipi" w:hAnsi="Telugu Lipi" w:cs="Telugu Lipi"/>
          <w:sz w:val="24"/>
          <w:szCs w:val="24"/>
        </w:rPr>
        <w:t>œÍ  </w:t>
      </w:r>
      <w:proofErr w:type="gramEnd"/>
      <w:r w:rsidR="006A24DF" w:rsidRPr="0072762A">
        <w:rPr>
          <w:rFonts w:ascii="Telugu Lipi" w:hAnsi="Telugu Lipi" w:cs="Telugu Lipi"/>
          <w:sz w:val="24"/>
          <w:szCs w:val="24"/>
        </w:rPr>
        <w:t>ÁþÁÅÌÑþÃ, np €þÊ variable¨Í store úÊžÂâ¥ÁÅ. €¨ÂÊ, total marks ÁþÁÅÌÑþÃ, ©</w:t>
      </w:r>
      <w:proofErr w:type="gramStart"/>
      <w:r w:rsidR="006A24DF" w:rsidRPr="0072762A">
        <w:rPr>
          <w:rFonts w:ascii="Telugu Lipi" w:hAnsi="Telugu Lipi" w:cs="Telugu Lipi"/>
          <w:sz w:val="24"/>
          <w:szCs w:val="24"/>
        </w:rPr>
        <w:t>ÂýÃþÃ  s</w:t>
      </w:r>
      <w:proofErr w:type="gramEnd"/>
      <w:r w:rsidR="006A24DF" w:rsidRPr="0072762A">
        <w:rPr>
          <w:rFonts w:ascii="Telugu Lipi" w:hAnsi="Telugu Lipi" w:cs="Telugu Lipi"/>
          <w:sz w:val="24"/>
          <w:szCs w:val="24"/>
        </w:rPr>
        <w:t xml:space="preserve"> ¨Í ³ÍÛ§÷ úÊžÂâ¥ÁÅ. Average 75 €þÂä, total 375 €þÂä ŠÁýÊ ÁžÂ</w:t>
      </w:r>
      <w:proofErr w:type="gramStart"/>
      <w:r w:rsidR="006A24DF" w:rsidRPr="0072762A">
        <w:rPr>
          <w:rFonts w:ascii="Telugu Lipi" w:hAnsi="Telugu Lipi" w:cs="Telugu Lipi"/>
          <w:sz w:val="24"/>
          <w:szCs w:val="24"/>
        </w:rPr>
        <w:t>?.</w:t>
      </w:r>
      <w:proofErr w:type="gramEnd"/>
      <w:r w:rsidR="006A24DF" w:rsidRPr="0072762A">
        <w:rPr>
          <w:rFonts w:ascii="Telugu Lipi" w:hAnsi="Telugu Lipi" w:cs="Telugu Lipi"/>
          <w:sz w:val="24"/>
          <w:szCs w:val="24"/>
        </w:rPr>
        <w:t xml:space="preserve"> </w:t>
      </w:r>
      <w:proofErr w:type="gramStart"/>
      <w:r w:rsidR="006A24DF" w:rsidRPr="0072762A">
        <w:rPr>
          <w:rFonts w:ascii="Telugu Lipi" w:hAnsi="Telugu Lipi" w:cs="Telugu Lipi"/>
          <w:sz w:val="24"/>
          <w:szCs w:val="24"/>
        </w:rPr>
        <w:t>œÁ§</w:t>
      </w:r>
      <w:proofErr w:type="gramEnd"/>
      <w:r w:rsidR="006A24DF" w:rsidRPr="0072762A">
        <w:rPr>
          <w:rFonts w:ascii="Telugu Lipi" w:hAnsi="Telugu Lipi" w:cs="Telugu Lipi"/>
          <w:sz w:val="24"/>
          <w:szCs w:val="24"/>
        </w:rPr>
        <w:t>ÂíœÁ,  np value 5 €¦ÏžÂ ¥Á§Ã¦ÁÆ s value 375 ÁþÂä ‡ÁÅÑ©Â ÂžÂ €þÃ §ÉÏ™ÁÆ úÉ÷ úÊ³Âà¥ÁÅ. §ÉÏ™ÁÆ true €¦œÊ, distinctionÁÅ eligible €þÃ, ¨ÊÁ±ÍœÊ, ¨ÊžÁÅ €þÃ ¬ÄÑëþÁÅ ¥ÄžÁ print úÊ³Âà¥ÁÅ.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#include&lt;stdio.h&gt;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int  main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(){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a, b, c, d, e, np, s;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“Enter 5 test marks\n”);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scanf(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“%d%d%d%d%d”, &amp;a, &amp;b, &amp;c, &amp;d, &amp;e);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np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= (a&gt;=60)+(b&gt;=60)+(c&gt;=60)+(d&gt;=60)+(e&gt;=60);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  <w:t>s = a+b+c+d+e;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  <w:t xml:space="preserve">         ((np == 5)*(s&gt;=375))</w:t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?pritnf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(“Eligible”):printf(“Not Eligible”);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return(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0);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>}</w:t>
      </w:r>
    </w:p>
    <w:p w:rsidR="00103546" w:rsidRDefault="00103546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t>ÃëÏžÁ ‚©Áí£™ÃþÁ table, ƒ program ¦ÉÅÁÑ various pos</w:t>
      </w:r>
      <w:r w:rsidR="00103546">
        <w:rPr>
          <w:rFonts w:ascii="Telugu Lipi" w:hAnsi="Telugu Lipi" w:cs="Telugu Lipi"/>
          <w:sz w:val="24"/>
          <w:szCs w:val="24"/>
        </w:rPr>
        <w:t>sible inputs, ¥Á§Ã¦ÁÆ expect úÊ</w:t>
      </w:r>
      <w:r w:rsidR="00103546">
        <w:rPr>
          <w:rFonts w:ascii="Telugu Lipi" w:hAnsi="Telugu Lipi" w:hint="cs"/>
          <w:sz w:val="24"/>
          <w:szCs w:val="24"/>
          <w:cs/>
          <w:lang w:bidi="te-IN"/>
        </w:rPr>
        <w:t>సే</w:t>
      </w:r>
      <w:r w:rsidRPr="0072762A">
        <w:rPr>
          <w:rFonts w:ascii="Telugu Lipi" w:hAnsi="Telugu Lipi" w:cs="Telugu Lipi"/>
          <w:sz w:val="24"/>
          <w:szCs w:val="24"/>
        </w:rPr>
        <w:t>Ê resultsþÁÅ illustrate úÊ¬ÁÅàÏžÃ.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6"/>
        <w:gridCol w:w="1771"/>
        <w:gridCol w:w="1771"/>
        <w:gridCol w:w="1771"/>
        <w:gridCol w:w="2379"/>
      </w:tblGrid>
      <w:tr w:rsidR="00103546" w:rsidRPr="00103546" w:rsidTr="00103546">
        <w:tc>
          <w:tcPr>
            <w:tcW w:w="1776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marks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np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Eligible?</w:t>
            </w:r>
          </w:p>
        </w:tc>
        <w:tc>
          <w:tcPr>
            <w:tcW w:w="2379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Reason</w:t>
            </w:r>
          </w:p>
        </w:tc>
      </w:tr>
      <w:tr w:rsidR="00103546" w:rsidRPr="00103546" w:rsidTr="00103546">
        <w:tc>
          <w:tcPr>
            <w:tcW w:w="1776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90,90,80,90,90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440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  <w:tc>
          <w:tcPr>
            <w:tcW w:w="2379" w:type="dxa"/>
          </w:tcPr>
          <w:p w:rsidR="00103546" w:rsidRPr="00103546" w:rsidRDefault="00030486" w:rsidP="00D40322">
            <w:pPr>
              <w:jc w:val="both"/>
              <w:rPr>
                <w:rFonts w:ascii="Times New Roman" w:hAnsi="Times New Roman"/>
                <w:bCs/>
                <w:sz w:val="24"/>
                <w:szCs w:val="24"/>
                <w:cs/>
                <w:lang w:bidi="te-IN"/>
              </w:rPr>
            </w:pPr>
            <w:r>
              <w:rPr>
                <w:rFonts w:ascii="Times New Roman" w:hAnsi="Times New Roman" w:hint="cs"/>
                <w:bCs/>
                <w:sz w:val="24"/>
                <w:szCs w:val="24"/>
                <w:cs/>
                <w:lang w:bidi="te-IN"/>
              </w:rPr>
              <w:t>రె</w:t>
            </w:r>
            <w:r>
              <w:rPr>
                <w:rFonts w:ascii="Times New Roman" w:hAnsi="Times New Roman" w:cs="Gautami" w:hint="cs"/>
                <w:bCs/>
                <w:sz w:val="24"/>
                <w:szCs w:val="24"/>
                <w:cs/>
                <w:lang w:bidi="te-IN"/>
              </w:rPr>
              <w:t>0</w:t>
            </w:r>
            <w:r w:rsidR="00103546">
              <w:rPr>
                <w:rFonts w:ascii="Times New Roman" w:hAnsi="Times New Roman" w:hint="cs"/>
                <w:bCs/>
                <w:sz w:val="24"/>
                <w:szCs w:val="24"/>
                <w:cs/>
                <w:lang w:bidi="te-IN"/>
              </w:rPr>
              <w:t xml:space="preserve">డు </w:t>
            </w:r>
            <w:r w:rsidR="00103546"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conditions</w:t>
            </w:r>
            <w:r w:rsidR="00103546">
              <w:rPr>
                <w:rFonts w:ascii="Times New Roman" w:hAnsi="Times New Roman" w:hint="cs"/>
                <w:bCs/>
                <w:sz w:val="24"/>
                <w:szCs w:val="24"/>
                <w:cs/>
                <w:lang w:bidi="te-IN"/>
              </w:rPr>
              <w:t xml:space="preserve"> </w:t>
            </w:r>
            <w:r w:rsidR="00103546"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satisfy</w:t>
            </w:r>
            <w:r w:rsidR="00103546">
              <w:rPr>
                <w:rFonts w:ascii="Times New Roman" w:hAnsi="Times New Roman" w:hint="cs"/>
                <w:bCs/>
                <w:sz w:val="24"/>
                <w:szCs w:val="24"/>
                <w:cs/>
                <w:lang w:bidi="te-IN"/>
              </w:rPr>
              <w:t xml:space="preserve"> అవుతున్నాయి.</w:t>
            </w:r>
          </w:p>
        </w:tc>
      </w:tr>
      <w:tr w:rsidR="00103546" w:rsidRPr="00103546" w:rsidTr="00103546">
        <w:tc>
          <w:tcPr>
            <w:tcW w:w="1776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90,40,90,90,100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410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2379" w:type="dxa"/>
          </w:tcPr>
          <w:p w:rsidR="00103546" w:rsidRPr="00103546" w:rsidRDefault="00103546" w:rsidP="0010354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Min 60 conditions </w:t>
            </w:r>
            <w:r>
              <w:rPr>
                <w:rFonts w:ascii="Times New Roman" w:hAnsi="Times New Roman" w:hint="cs"/>
                <w:bCs/>
                <w:sz w:val="24"/>
                <w:szCs w:val="24"/>
                <w:cs/>
                <w:lang w:bidi="te-IN"/>
              </w:rPr>
              <w:lastRenderedPageBreak/>
              <w:t>మాత్రమే</w:t>
            </w: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satisfy</w:t>
            </w:r>
            <w:r>
              <w:rPr>
                <w:rFonts w:ascii="Times New Roman" w:hAnsi="Times New Roman" w:hint="cs"/>
                <w:bCs/>
                <w:sz w:val="24"/>
                <w:szCs w:val="24"/>
                <w:cs/>
                <w:lang w:bidi="te-IN"/>
              </w:rPr>
              <w:t xml:space="preserve"> అవడములేదు</w:t>
            </w: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103546" w:rsidRPr="00103546" w:rsidTr="00103546">
        <w:tc>
          <w:tcPr>
            <w:tcW w:w="1776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60,60,60,60,60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300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2379" w:type="dxa"/>
          </w:tcPr>
          <w:p w:rsidR="00103546" w:rsidRPr="00103546" w:rsidRDefault="00103546" w:rsidP="0010354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Aggregate </w:t>
            </w:r>
            <w:proofErr w:type="gramStart"/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condition satisfy</w:t>
            </w:r>
            <w:proofErr w:type="gramEnd"/>
            <w:r>
              <w:rPr>
                <w:rFonts w:ascii="Times New Roman" w:hAnsi="Times New Roman" w:hint="cs"/>
                <w:bCs/>
                <w:sz w:val="24"/>
                <w:szCs w:val="24"/>
                <w:cs/>
                <w:lang w:bidi="te-IN"/>
              </w:rPr>
              <w:t xml:space="preserve"> అవడములేదు</w:t>
            </w: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103546" w:rsidRPr="00103546" w:rsidTr="00103546">
        <w:tc>
          <w:tcPr>
            <w:tcW w:w="1776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20,40,60,90,60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270</w:t>
            </w:r>
          </w:p>
        </w:tc>
        <w:tc>
          <w:tcPr>
            <w:tcW w:w="1771" w:type="dxa"/>
          </w:tcPr>
          <w:p w:rsidR="00103546" w:rsidRPr="00103546" w:rsidRDefault="0010354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2379" w:type="dxa"/>
          </w:tcPr>
          <w:p w:rsidR="00103546" w:rsidRPr="00103546" w:rsidRDefault="00030486" w:rsidP="00D4032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cs"/>
                <w:bCs/>
                <w:sz w:val="24"/>
                <w:szCs w:val="24"/>
                <w:cs/>
                <w:lang w:bidi="te-IN"/>
              </w:rPr>
              <w:t>రె</w:t>
            </w:r>
            <w:r>
              <w:rPr>
                <w:rFonts w:ascii="Times New Roman" w:hAnsi="Times New Roman" w:cs="Gautami" w:hint="cs"/>
                <w:bCs/>
                <w:sz w:val="24"/>
                <w:szCs w:val="24"/>
                <w:cs/>
                <w:lang w:bidi="te-IN"/>
              </w:rPr>
              <w:t>0</w:t>
            </w:r>
            <w:r w:rsidR="00103546">
              <w:rPr>
                <w:rFonts w:ascii="Times New Roman" w:hAnsi="Times New Roman" w:hint="cs"/>
                <w:bCs/>
                <w:sz w:val="24"/>
                <w:szCs w:val="24"/>
                <w:cs/>
                <w:lang w:bidi="te-IN"/>
              </w:rPr>
              <w:t xml:space="preserve">డు </w:t>
            </w:r>
            <w:r w:rsidR="00103546"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conditions</w:t>
            </w:r>
            <w:r w:rsidR="00103546">
              <w:rPr>
                <w:rFonts w:ascii="Times New Roman" w:hAnsi="Times New Roman" w:hint="cs"/>
                <w:bCs/>
                <w:sz w:val="24"/>
                <w:szCs w:val="24"/>
                <w:cs/>
                <w:lang w:bidi="te-IN"/>
              </w:rPr>
              <w:t xml:space="preserve"> </w:t>
            </w:r>
            <w:r w:rsidR="00103546" w:rsidRPr="00103546">
              <w:rPr>
                <w:rFonts w:ascii="Times New Roman" w:hAnsi="Times New Roman" w:cs="Times New Roman"/>
                <w:bCs/>
                <w:sz w:val="24"/>
                <w:szCs w:val="24"/>
              </w:rPr>
              <w:t>satisfy</w:t>
            </w:r>
            <w:r w:rsidR="00103546">
              <w:rPr>
                <w:rFonts w:ascii="Times New Roman" w:hAnsi="Times New Roman" w:hint="cs"/>
                <w:bCs/>
                <w:sz w:val="24"/>
                <w:szCs w:val="24"/>
                <w:cs/>
                <w:lang w:bidi="te-IN"/>
              </w:rPr>
              <w:t xml:space="preserve"> అవడములేదు.</w:t>
            </w:r>
          </w:p>
        </w:tc>
      </w:tr>
    </w:tbl>
    <w:p w:rsidR="006A24D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32"/>
          <w:szCs w:val="32"/>
        </w:rPr>
      </w:pPr>
    </w:p>
    <w:p w:rsidR="006A24DF" w:rsidRPr="0072762A" w:rsidRDefault="00B92404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2.2.5 </w:t>
      </w:r>
      <w:r w:rsidR="006A24DF" w:rsidRPr="0072762A">
        <w:rPr>
          <w:rFonts w:ascii="Times New Roman" w:hAnsi="Times New Roman" w:cs="Times New Roman"/>
          <w:b/>
          <w:sz w:val="24"/>
          <w:szCs w:val="24"/>
        </w:rPr>
        <w:t xml:space="preserve">Logical Operators, Logical AND (&amp;&amp;), Logical </w:t>
      </w:r>
      <w:proofErr w:type="gramStart"/>
      <w:r w:rsidR="006A24DF" w:rsidRPr="0072762A">
        <w:rPr>
          <w:rFonts w:ascii="Times New Roman" w:hAnsi="Times New Roman" w:cs="Times New Roman"/>
          <w:b/>
          <w:sz w:val="24"/>
          <w:szCs w:val="24"/>
        </w:rPr>
        <w:t>OR(</w:t>
      </w:r>
      <w:proofErr w:type="gramEnd"/>
      <w:r w:rsidR="006A24DF" w:rsidRPr="0072762A">
        <w:rPr>
          <w:rFonts w:ascii="Times New Roman" w:hAnsi="Times New Roman" w:cs="Times New Roman"/>
          <w:b/>
          <w:sz w:val="24"/>
          <w:szCs w:val="24"/>
        </w:rPr>
        <w:t>||)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proofErr w:type="gramStart"/>
      <w:r w:rsidRPr="0072762A">
        <w:rPr>
          <w:rFonts w:ascii="Telugu Lipi" w:hAnsi="Telugu Lipi" w:cs="Telugu Lipi"/>
          <w:sz w:val="24"/>
          <w:szCs w:val="24"/>
        </w:rPr>
        <w:t>‚©Ã ÁÅ™Â binary operators.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€þÁÂ, ©ÄýÃ ¦ÉÅÁÑ §ÉÏ™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ÁÅ  operands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ÁÆ™Â   variables €¦þÂ, constants €¦þÂ, expressions €¦þÂ Â©ÁúÁÅÖ.  Logican AND result, §ÉÏ™ÁÅ operands true €¦œÊþÊ true €©ÁôœÁÅÏžÃ, ¨ÊÁ±ÍœÊ false €©ÁôœÁÅÏžÃ.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€¨ÂÊ, Logical OR ¦ÉÅÁÑ result, ˆ ŠÁÑ operand true €¦þÂ true €©ÁôœÁÅÏžÃ, ¨ÊÂ±ÍœÊ false €©ÁôœÁÅÏžÃ.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 </w:t>
      </w:r>
    </w:p>
    <w:p w:rsidR="006A24D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32"/>
          <w:szCs w:val="32"/>
        </w:rPr>
      </w:pP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b/>
          <w:sz w:val="24"/>
          <w:szCs w:val="24"/>
        </w:rPr>
        <w:t>Example</w:t>
      </w:r>
      <w:r w:rsidR="0072762A" w:rsidRPr="0072762A">
        <w:rPr>
          <w:rFonts w:ascii="Telugu Lipi" w:hAnsi="Telugu Lipi" w:cs="Telugu Lipi"/>
          <w:b/>
          <w:sz w:val="24"/>
          <w:szCs w:val="24"/>
        </w:rPr>
        <w:t xml:space="preserve"> </w:t>
      </w:r>
      <w:r w:rsidR="00103546">
        <w:rPr>
          <w:rFonts w:ascii="Telugu Lipi" w:hAnsi="Telugu Lipi" w:cs="Telugu Lipi"/>
          <w:b/>
          <w:sz w:val="24"/>
          <w:szCs w:val="24"/>
        </w:rPr>
        <w:t>9</w:t>
      </w:r>
      <w:r w:rsidRPr="0072762A">
        <w:rPr>
          <w:rFonts w:ascii="Telugu Lipi" w:hAnsi="Telugu Lipi" w:cs="Telugu Lipi"/>
          <w:sz w:val="24"/>
          <w:szCs w:val="24"/>
        </w:rPr>
        <w:t xml:space="preserve">: Year þÁÏ£§ÁÅþÃ input ¨ÂÁ œÄ¬ÁÅÌþÃ, €žÃ ¨Ä¡÷ year €©ÁôþÍ ÂžÍ print úÉ¦Áê™ÂþÃÃ program §ÂžÂâÏ. ‹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year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þÁÅ ¨Ä¡÷ year €þÂ¨Ã €ÏýÊ, ƒ ÃëÏžÃ ©ÂýÃ¨Í ˆžÍ ŠÁ condition satisfy €©Âí¨Ã.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t xml:space="preserve">1.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year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þÁÏ£§ÁÅ 400 úÊœÁ divide €©Âí¨Ã.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t xml:space="preserve">2.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year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þÁÏ£§ÁÅ 4 úÊœÁ divide €©Âí¨Ã ¥Á§Ã¦ÁÆ 100 úÊœÁ divide ÂÁÆ™ÁžÁÅ.</w:t>
      </w:r>
    </w:p>
    <w:p w:rsidR="006A24DF" w:rsidRPr="0072762A" w:rsidRDefault="0072762A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Gautami"/>
          <w:b/>
          <w:sz w:val="24"/>
          <w:szCs w:val="24"/>
          <w:lang w:bidi="te-IN"/>
        </w:rPr>
        <w:t>Solution</w:t>
      </w:r>
      <w:proofErr w:type="gramStart"/>
      <w:r>
        <w:rPr>
          <w:rFonts w:ascii="Telugu Lipi" w:hAnsi="Telugu Lipi" w:cs="Gautami"/>
          <w:sz w:val="24"/>
          <w:szCs w:val="24"/>
          <w:lang w:bidi="te-IN"/>
        </w:rPr>
        <w:t>:</w:t>
      </w:r>
      <w:r w:rsidR="006A24DF" w:rsidRPr="0072762A">
        <w:rPr>
          <w:rFonts w:ascii="Telugu Lipi" w:hAnsi="Telugu Lipi" w:cs="Telugu Lipi"/>
          <w:sz w:val="24"/>
          <w:szCs w:val="24"/>
        </w:rPr>
        <w:t>¡</w:t>
      </w:r>
      <w:proofErr w:type="gramEnd"/>
      <w:r w:rsidR="006A24DF" w:rsidRPr="0072762A">
        <w:rPr>
          <w:rFonts w:ascii="Telugu Lipi" w:hAnsi="Telugu Lipi" w:cs="Telugu Lipi"/>
          <w:sz w:val="24"/>
          <w:szCs w:val="24"/>
        </w:rPr>
        <w:t>Áõ§Ãà program ÃëÏžÁ ‚©Áí£™ÃþÁžÃ. ŠÁ variable ¨ÍÃ year value input ¨ÂÁ œÄ¬ÁÅÌþÃ, Logical OR, Logical AND operator¨þÁÅ ©Â™Ã, program ©ÂëªÂ¥ÁÅ. „</w:t>
      </w:r>
      <w:proofErr w:type="gramStart"/>
      <w:r w:rsidR="006A24DF" w:rsidRPr="0072762A">
        <w:rPr>
          <w:rFonts w:ascii="Telugu Lipi" w:hAnsi="Telugu Lipi" w:cs="Telugu Lipi"/>
          <w:sz w:val="24"/>
          <w:szCs w:val="24"/>
        </w:rPr>
        <w:t>žÂÿÁ§</w:t>
      </w:r>
      <w:proofErr w:type="gramEnd"/>
      <w:r w:rsidR="006A24DF" w:rsidRPr="0072762A">
        <w:rPr>
          <w:rFonts w:ascii="Telugu Lipi" w:hAnsi="Telugu Lipi" w:cs="Telugu Lipi"/>
          <w:sz w:val="24"/>
          <w:szCs w:val="24"/>
        </w:rPr>
        <w:t xml:space="preserve">Á›ÁÅ, 2000 ÂþÃ 1988 input ¨ÂÁ ‚¬Êà program  ¨Ä¡÷ year €þÃ ‚¬ÁÅàÏžÃ. </w:t>
      </w:r>
      <w:proofErr w:type="gramStart"/>
      <w:r w:rsidR="006A24DF" w:rsidRPr="0072762A">
        <w:rPr>
          <w:rFonts w:ascii="Telugu Lipi" w:hAnsi="Telugu Lipi" w:cs="Telugu Lipi"/>
          <w:sz w:val="24"/>
          <w:szCs w:val="24"/>
        </w:rPr>
        <w:t>€žÊ 1986 ‚¬Êà, ¨Ä¡÷ year ÂžÁÅ €þÃ ‚¬ÁÅàÏžÃ.</w:t>
      </w:r>
      <w:proofErr w:type="gramEnd"/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#include&lt;stdio.h&gt;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int  main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(){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y;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“Enter a year number\n”);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scanf(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“%d”, &amp;y);</w:t>
      </w:r>
    </w:p>
    <w:p w:rsidR="006A24DF" w:rsidRPr="0072762A" w:rsidRDefault="00103546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24DF" w:rsidRPr="0072762A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6A24DF" w:rsidRPr="0072762A">
        <w:rPr>
          <w:rFonts w:ascii="Times New Roman" w:hAnsi="Times New Roman" w:cs="Times New Roman"/>
          <w:b/>
          <w:sz w:val="24"/>
          <w:szCs w:val="24"/>
        </w:rPr>
        <w:t>y%</w:t>
      </w:r>
      <w:proofErr w:type="gramEnd"/>
      <w:r w:rsidR="006A24DF" w:rsidRPr="0072762A">
        <w:rPr>
          <w:rFonts w:ascii="Times New Roman" w:hAnsi="Times New Roman" w:cs="Times New Roman"/>
          <w:b/>
          <w:sz w:val="24"/>
          <w:szCs w:val="24"/>
        </w:rPr>
        <w:t>400==0)||((y%4==0)&amp;&amp;(y%100!=0))?printf(“Leap year\n”):printf(“Not a leap year\n”);</w:t>
      </w:r>
    </w:p>
    <w:p w:rsid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return(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0);  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>}</w:t>
      </w:r>
    </w:p>
    <w:p w:rsidR="00103546" w:rsidRDefault="00103546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t>2000 input ¨ÂÁ ‚¬Êà, (y%400==0) €þÉžÃ true €¦þÁÏžÁÅ ©Á¨þÁ Leap Year €þÃ ©Á¬ÁÅàÏžÃ. €žÊ 1988 input ¨ÂÁ ‡¬Êà, ((y%4==0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)&amp;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&amp;(y%100!=0)  €þÉžÃ true €¦þÁÏžÁÅ ©Á¨þÁ Leap Year €þÃ </w:t>
      </w:r>
      <w:r w:rsidRPr="0072762A">
        <w:rPr>
          <w:rFonts w:ascii="Telugu Lipi" w:hAnsi="Telugu Lipi" w:cs="Telugu Lipi"/>
          <w:sz w:val="24"/>
          <w:szCs w:val="24"/>
        </w:rPr>
        <w:lastRenderedPageBreak/>
        <w:t xml:space="preserve">©Á¬ÁÅàÏžÃ. 1986 ÁþÎÁ input ¨ÂÁ ‚¬Êà, §ÉÏ™ÁÅ conditions ÁÆ™Â false €¦þÁÏžÁÅ ©Á¨þÁ,  Not Leap Year €þÃ ©Á¬ÁÅàÏžÃ. </w:t>
      </w:r>
    </w:p>
    <w:p w:rsidR="006A24D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32"/>
          <w:szCs w:val="32"/>
        </w:rPr>
      </w:pPr>
    </w:p>
    <w:p w:rsidR="006A24DF" w:rsidRPr="0072762A" w:rsidRDefault="00B92404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2.2.6  </w:t>
      </w:r>
      <w:r w:rsidR="006A24DF" w:rsidRPr="0072762A">
        <w:rPr>
          <w:rFonts w:ascii="Times New Roman" w:hAnsi="Times New Roman" w:cs="Times New Roman"/>
          <w:b/>
          <w:sz w:val="24"/>
          <w:szCs w:val="24"/>
        </w:rPr>
        <w:t>Unary</w:t>
      </w:r>
      <w:proofErr w:type="gramEnd"/>
      <w:r w:rsidR="006A24DF" w:rsidRPr="0072762A">
        <w:rPr>
          <w:rFonts w:ascii="Times New Roman" w:hAnsi="Times New Roman" w:cs="Times New Roman"/>
          <w:b/>
          <w:sz w:val="24"/>
          <w:szCs w:val="24"/>
        </w:rPr>
        <w:t xml:space="preserve"> Increment/Decrement Operators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proofErr w:type="gramStart"/>
      <w:r w:rsidRPr="0072762A">
        <w:rPr>
          <w:rFonts w:ascii="Telugu Lipi" w:hAnsi="Telugu Lipi" w:cs="Telugu Lipi"/>
          <w:sz w:val="24"/>
          <w:szCs w:val="24"/>
        </w:rPr>
        <w:t>ƒ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operators mathematics¨Í ¥ÁþÁ¥ÁÅ úÁžÁ©Á¨ÊžÁÅ.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©ÄýÃþÃ integer type variablesÁÅ ¥Á ÂœÁë¥Ê ©Â™Á©ÁúÁÅÖ.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‚ÏÁ ©ÊýÃÄ ©Â™ÁÁÆ™ÁžÁÅ.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Postfix increment/decrement operatorþÁÅ ‹ ƒ variableÁÅ ‹ expression¨Í ©Â™ÃþÁ¡Áôå™ÁÅ, žÂþÃ ¡Áë¬ÁÅàœÁ valueœÍ expression evaluate €©ÁôœÁÅÏžÃ,  œÁ§ÂíœÁ, variable value ŠÁýÃ ¡É§ÁÁ™ÁÏ €¦þÂ, œÁÁÓ™ÁÏ €¦þÂ ü§ÁÅÁÅœÁÅÏžÃ. €¨ÂÊ, Prefix increment/decrement operatorþÁÅ ‹ variableÁÅ ‹ expression¨Í ©Â™ÃþÁ¡Áôå™ÁÅ,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žÂþÃ  value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¥ÁÅÏžÁÅ ŠÁýÃ ¡É§ÁÁ™ÁÏ €¦þÂ, œÁÁÓ™ÁÏ €¦þÂ ü§ÁÅÁÅœÁÅÏžÃ,  œÁ§ÂíœÁ   ¥Á Â§ÃþÁ valueœÍ expression evaluate €©ÁôœÁÅÏžÃ.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ƒ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ÃëÏžÁ i €þÊ variable ¥ÄžÁ ƒ operatorsþÁÅ ©Â™ÁýÏ úÁÆ™Á©ÁúÁÅÖ. 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t xml:space="preserve">Operators </w:t>
      </w:r>
      <w:r w:rsidRPr="0072762A">
        <w:rPr>
          <w:rFonts w:ascii="Telugu Lipi" w:hAnsi="Telugu Lipi" w:cs="Telugu Lipi"/>
          <w:sz w:val="24"/>
          <w:szCs w:val="24"/>
        </w:rPr>
        <w:tab/>
      </w:r>
      <w:r w:rsidRPr="0072762A">
        <w:rPr>
          <w:rFonts w:ascii="Telugu Lipi" w:hAnsi="Telugu Lipi" w:cs="Telugu Lipi"/>
          <w:sz w:val="24"/>
          <w:szCs w:val="24"/>
        </w:rPr>
        <w:tab/>
        <w:t>Postfix</w:t>
      </w:r>
      <w:r w:rsidRPr="0072762A">
        <w:rPr>
          <w:rFonts w:ascii="Telugu Lipi" w:hAnsi="Telugu Lipi" w:cs="Telugu Lipi"/>
          <w:sz w:val="24"/>
          <w:szCs w:val="24"/>
        </w:rPr>
        <w:tab/>
        <w:t>Prefix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t>Increment</w:t>
      </w:r>
      <w:r w:rsidRPr="0072762A">
        <w:rPr>
          <w:rFonts w:ascii="Telugu Lipi" w:hAnsi="Telugu Lipi" w:cs="Telugu Lipi"/>
          <w:sz w:val="24"/>
          <w:szCs w:val="24"/>
        </w:rPr>
        <w:tab/>
      </w:r>
      <w:r w:rsidRPr="0072762A">
        <w:rPr>
          <w:rFonts w:ascii="Telugu Lipi" w:hAnsi="Telugu Lipi" w:cs="Telugu Lipi"/>
          <w:sz w:val="24"/>
          <w:szCs w:val="24"/>
        </w:rPr>
        <w:tab/>
        <w:t>i++</w:t>
      </w:r>
      <w:r w:rsidRPr="0072762A">
        <w:rPr>
          <w:rFonts w:ascii="Telugu Lipi" w:hAnsi="Telugu Lipi" w:cs="Telugu Lipi"/>
          <w:sz w:val="24"/>
          <w:szCs w:val="24"/>
        </w:rPr>
        <w:tab/>
      </w:r>
      <w:r w:rsidRPr="0072762A">
        <w:rPr>
          <w:rFonts w:ascii="Telugu Lipi" w:hAnsi="Telugu Lipi" w:cs="Telugu Lipi"/>
          <w:sz w:val="24"/>
          <w:szCs w:val="24"/>
        </w:rPr>
        <w:tab/>
        <w:t xml:space="preserve"> ++i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t xml:space="preserve">Decrement </w:t>
      </w:r>
      <w:r w:rsidRPr="0072762A">
        <w:rPr>
          <w:rFonts w:ascii="Telugu Lipi" w:hAnsi="Telugu Lipi" w:cs="Telugu Lipi"/>
          <w:sz w:val="24"/>
          <w:szCs w:val="24"/>
        </w:rPr>
        <w:tab/>
      </w:r>
      <w:r w:rsidRPr="0072762A">
        <w:rPr>
          <w:rFonts w:ascii="Telugu Lipi" w:hAnsi="Telugu Lipi" w:cs="Telugu Lipi"/>
          <w:sz w:val="24"/>
          <w:szCs w:val="24"/>
        </w:rPr>
        <w:tab/>
        <w:t>i--</w:t>
      </w:r>
      <w:r w:rsidRPr="0072762A">
        <w:rPr>
          <w:rFonts w:ascii="Telugu Lipi" w:hAnsi="Telugu Lipi" w:cs="Telugu Lipi"/>
          <w:sz w:val="24"/>
          <w:szCs w:val="24"/>
        </w:rPr>
        <w:tab/>
      </w:r>
      <w:r w:rsidRPr="0072762A">
        <w:rPr>
          <w:rFonts w:ascii="Telugu Lipi" w:hAnsi="Telugu Lipi" w:cs="Telugu Lipi"/>
          <w:sz w:val="24"/>
          <w:szCs w:val="24"/>
        </w:rPr>
        <w:tab/>
        <w:t xml:space="preserve">  --i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103546">
        <w:rPr>
          <w:rFonts w:ascii="Times New Roman" w:hAnsi="Times New Roman" w:cs="Times New Roman"/>
          <w:b/>
          <w:sz w:val="24"/>
          <w:szCs w:val="24"/>
        </w:rPr>
        <w:t>Example</w:t>
      </w:r>
      <w:r w:rsidR="00103546" w:rsidRPr="001035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546" w:rsidRPr="00103546">
        <w:rPr>
          <w:rFonts w:ascii="Times New Roman" w:hAnsi="Times New Roman" w:cs="Times New Roman"/>
          <w:b/>
          <w:sz w:val="24"/>
          <w:szCs w:val="24"/>
          <w:cs/>
          <w:lang w:bidi="te-IN"/>
        </w:rPr>
        <w:t>10</w:t>
      </w:r>
      <w:r w:rsidRPr="0072762A">
        <w:rPr>
          <w:rFonts w:ascii="Telugu Lipi" w:hAnsi="Telugu Lipi" w:cs="Telugu Lipi"/>
          <w:sz w:val="24"/>
          <w:szCs w:val="24"/>
        </w:rPr>
        <w:t>: ƒ ÃëÏžÃ program unary increment, decrement operators ‡¨Â ©Â™Á¨Í úÁÆ¡Ã¬ÁÅàÏžÃ.</w:t>
      </w:r>
    </w:p>
    <w:p w:rsidR="00EE6E6B" w:rsidRPr="00EE6E6B" w:rsidRDefault="00EE6E6B" w:rsidP="0072762A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#include&lt;stdio.h&gt;</w:t>
      </w:r>
    </w:p>
    <w:p w:rsidR="0072762A" w:rsidRPr="0072762A" w:rsidRDefault="006A24DF" w:rsidP="007276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main(){              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i=10,j, k, l;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  <w:t xml:space="preserve">j=i++ + i++;                    </w:t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“%d%d\n”, i, j);</w:t>
      </w:r>
    </w:p>
    <w:p w:rsidR="006A24DF" w:rsidRPr="0072762A" w:rsidRDefault="0072762A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k = ++ i + ++ i;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gramStart"/>
      <w:r w:rsidR="006A24DF" w:rsidRPr="0072762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="006A24DF" w:rsidRPr="0072762A">
        <w:rPr>
          <w:rFonts w:ascii="Times New Roman" w:hAnsi="Times New Roman" w:cs="Times New Roman"/>
          <w:b/>
          <w:sz w:val="24"/>
          <w:szCs w:val="24"/>
        </w:rPr>
        <w:t>“%d%d\n”, i, k);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  <w:t xml:space="preserve">l </w:t>
      </w:r>
      <w:r w:rsidR="0072762A">
        <w:rPr>
          <w:rFonts w:ascii="Times New Roman" w:hAnsi="Times New Roman" w:cs="Times New Roman"/>
          <w:b/>
          <w:sz w:val="24"/>
          <w:szCs w:val="24"/>
        </w:rPr>
        <w:t>= ++ i + i --;</w:t>
      </w:r>
      <w:r w:rsidR="0072762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“%d%d\n”, i, l);</w:t>
      </w:r>
    </w:p>
    <w:p w:rsid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return(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0);  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>}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t xml:space="preserve">Results: </w:t>
      </w:r>
      <w:r w:rsidRPr="0072762A">
        <w:rPr>
          <w:rFonts w:ascii="Telugu Lipi" w:hAnsi="Telugu Lipi" w:cs="Telugu Lipi"/>
          <w:sz w:val="24"/>
          <w:szCs w:val="24"/>
        </w:rPr>
        <w:tab/>
        <w:t>i = 12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,  j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= 20;</w:t>
      </w:r>
      <w:r w:rsidRPr="0072762A">
        <w:rPr>
          <w:rFonts w:ascii="Telugu Lipi" w:hAnsi="Telugu Lipi" w:cs="Telugu Lipi"/>
          <w:sz w:val="24"/>
          <w:szCs w:val="24"/>
        </w:rPr>
        <w:tab/>
        <w:t>i = 14 , k = 28;</w:t>
      </w:r>
      <w:r w:rsidRPr="0072762A">
        <w:rPr>
          <w:rFonts w:ascii="Telugu Lipi" w:hAnsi="Telugu Lipi" w:cs="Telugu Lipi"/>
          <w:sz w:val="24"/>
          <w:szCs w:val="24"/>
        </w:rPr>
        <w:tab/>
        <w:t>i = 14 , l = 30;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t>j=i++ + i++; ¨Í   i+i calculate úÊ¬Ã jÁÅ 20 ‚úÃÖþÁ œÁ§ÂíœÁ i value §ÉÏ™ÁÅ ³Â§ÁÅì ¡É§ÁÅÁÅœÁÅÏžÃ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,§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>ÉÏ™ÁÅ postfix increment¨Å iÁÅ©ÁôþÂä¦ ÁþÁÅÁ. ÁþÁÅÁ €žÃ 22 €©ÁôœÁÅÏžÃ. €žÊ k = ++ i + ++ i; ¨Í, iÁÅ §ÉÏ™ÁÅ prefix increment¨Å ©ÁôþÂä¦ ÁþÁÅ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Á  i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value ¥ÁÅÏžÁÅÂ §ÉÏ™ÁÅ ³Â§ÁÅì ¡É§ÃÃ 14 €¦þÁ œÁ§ÁíœÁ i+i caclulate úÊ¬Ã kÁÅ ‚¬ÁÅàÏžÃ.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ÁþÁÅÁ k value 28 €©ÁôœÁÅÏžÃ.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€¨ÂÊ, l = ++ i + i --; ¨Í i value ¥ÁÅÏžÁÅÂ ŠÁýÃ ¡É§ÁÅÁÅœÁÅÏžÃ, œÁ§ÂíœÁ i+i value, 15+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15  l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ÁÅ ‚¬ÁÅàÏžÃ, l value 30 €©ÁôœÁÅÏžÃ. 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œÁ§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>ÂíœÁ,  i value ¥Á§Á¨ œÁÃÓ 14ÁÅ ©Á¬ÁÅàÏžÃ.</w:t>
      </w:r>
    </w:p>
    <w:p w:rsidR="006A24DF" w:rsidRPr="00103546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/>
          <w:sz w:val="32"/>
          <w:szCs w:val="32"/>
          <w:cs/>
          <w:lang w:bidi="te-IN"/>
        </w:rPr>
      </w:pPr>
    </w:p>
    <w:p w:rsidR="006A24DF" w:rsidRPr="0072762A" w:rsidRDefault="00B92404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2.2.7 </w:t>
      </w:r>
      <w:r w:rsidR="00F26321">
        <w:rPr>
          <w:rFonts w:ascii="Times New Roman" w:hAnsi="Times New Roman" w:cs="Times New Roman"/>
          <w:b/>
          <w:sz w:val="24"/>
          <w:szCs w:val="24"/>
        </w:rPr>
        <w:t>Mathematical</w:t>
      </w:r>
      <w:r w:rsidR="006A24DF" w:rsidRPr="0072762A">
        <w:rPr>
          <w:rFonts w:ascii="Times New Roman" w:hAnsi="Times New Roman" w:cs="Times New Roman"/>
          <w:b/>
          <w:sz w:val="24"/>
          <w:szCs w:val="24"/>
        </w:rPr>
        <w:t xml:space="preserve"> Library Functions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proofErr w:type="gramStart"/>
      <w:r w:rsidRPr="0072762A">
        <w:rPr>
          <w:rFonts w:ascii="Telugu Lipi" w:hAnsi="Telugu Lipi" w:cs="Telugu Lipi"/>
          <w:sz w:val="24"/>
          <w:szCs w:val="24"/>
        </w:rPr>
        <w:t>C  ¨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>ÂÏÊíüÃ úÂ¨Â ready made mathematics ¢ÁÏÁïþÁÅ¨þÁÅ (programs) Á¨ÃÃ ©ÁôÏžÃ. ©ÂýÃþÃ ¥ÁþÁ¥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ÁÅ  ¥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ÁþÁ program¨Í  ©Â™Â¨Ã €ÏýÊ, math.hþÁÅ ¥ÁÅÏžÁÅÂ include úÉ¦Á Âê¨Ã. ƒ readymade ©ÂýÃ¨Í   sqrt, log10, sin, cos, tan, pow €þÊ©Ã ÌþÃä. Square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root  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Â¬Â¨ÏýÊ sqrt ©Â™Á©ÁúÁÅÖ. €¨ÂÊ, x þÁÅ yœÍ power úÊ¦Á Â¨ÏýÊ,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pow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€þÊ žÂþÃþÃ ©Â™Á©ÁúÁÅÖ.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x^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yþÁÅ pow(x,y) ¨ÂÂ ©Âë¦Á Â¨Ã. €¨ÂÁÊ, log10 €þÊžÃ  logarithm þÁÅ ÁþÁÅÍÑ©Á™ÂþÃÃ ©Â™Á©ÁúÁÅÖ. </w:t>
      </w:r>
    </w:p>
    <w:p w:rsidR="0072762A" w:rsidRDefault="0072762A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32"/>
          <w:szCs w:val="32"/>
        </w:rPr>
      </w:pP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103546">
        <w:rPr>
          <w:rFonts w:ascii="Times New Roman" w:hAnsi="Times New Roman" w:cs="Times New Roman"/>
          <w:b/>
          <w:sz w:val="24"/>
          <w:szCs w:val="24"/>
        </w:rPr>
        <w:t>Example</w:t>
      </w:r>
      <w:r w:rsidR="0072762A" w:rsidRPr="00103546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103546" w:rsidRPr="00103546">
        <w:rPr>
          <w:rFonts w:ascii="Times New Roman" w:hAnsi="Times New Roman" w:cs="Times New Roman"/>
          <w:b/>
          <w:sz w:val="24"/>
          <w:szCs w:val="24"/>
          <w:cs/>
          <w:lang w:bidi="te-IN"/>
        </w:rPr>
        <w:t>1</w:t>
      </w:r>
      <w:r w:rsidRPr="0072762A">
        <w:rPr>
          <w:rFonts w:ascii="Telugu Lipi" w:hAnsi="Telugu Lipi" w:cs="Telugu Lipi"/>
          <w:sz w:val="24"/>
          <w:szCs w:val="24"/>
        </w:rPr>
        <w:t>: Quadratic equation ¦ÉÅÁÑ coefficientsþÁÅ read úÊ¬Ã žÂþÃ descriminant function ¦ÉÅÁÑ square rootþÁÅ print úÊžÂâ¥ÁÅ.</w:t>
      </w:r>
    </w:p>
    <w:p w:rsidR="006A24DF" w:rsidRPr="0072762A" w:rsidRDefault="0072762A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Gautami"/>
          <w:b/>
          <w:sz w:val="24"/>
          <w:szCs w:val="24"/>
          <w:lang w:bidi="te-IN"/>
        </w:rPr>
        <w:t>Solution</w:t>
      </w:r>
      <w:proofErr w:type="gramStart"/>
      <w:r>
        <w:rPr>
          <w:rFonts w:ascii="Telugu Lipi" w:hAnsi="Telugu Lipi" w:cs="Gautami"/>
          <w:sz w:val="24"/>
          <w:szCs w:val="24"/>
          <w:lang w:bidi="te-IN"/>
        </w:rPr>
        <w:t>:</w:t>
      </w:r>
      <w:r w:rsidR="006A24DF" w:rsidRPr="0072762A">
        <w:rPr>
          <w:rFonts w:ascii="Telugu Lipi" w:hAnsi="Telugu Lipi" w:cs="Telugu Lipi"/>
          <w:sz w:val="24"/>
          <w:szCs w:val="24"/>
        </w:rPr>
        <w:t>¡</w:t>
      </w:r>
      <w:proofErr w:type="gramEnd"/>
      <w:r w:rsidR="006A24DF" w:rsidRPr="0072762A">
        <w:rPr>
          <w:rFonts w:ascii="Telugu Lipi" w:hAnsi="Telugu Lipi" w:cs="Telugu Lipi"/>
          <w:sz w:val="24"/>
          <w:szCs w:val="24"/>
        </w:rPr>
        <w:t xml:space="preserve">Áõ§Ãà program ÃëÏžÁ ‚©Áí£™ÃþÁžÃ. ¥ÁÆ™ÁÅ coefficientsþÁÅ ³ÍÛ§÷ úÉ¦Áê™ÂþÃÃ, result ³ÌÛ§÷ úÉ¦Áê™ÂþÃÃ ¥ÉÅœÁàÏ þÂ¨ÅÁÅ float type variablesþÁÅ ¥ÁÅÏžÁÅÂ declare úÊªÂ¥ÁÅ. </w:t>
      </w:r>
      <w:proofErr w:type="gramStart"/>
      <w:r w:rsidR="006A24DF" w:rsidRPr="0072762A">
        <w:rPr>
          <w:rFonts w:ascii="Telugu Lipi" w:hAnsi="Telugu Lipi" w:cs="Telugu Lipi"/>
          <w:sz w:val="24"/>
          <w:szCs w:val="24"/>
        </w:rPr>
        <w:t>œÁ§</w:t>
      </w:r>
      <w:proofErr w:type="gramEnd"/>
      <w:r w:rsidR="006A24DF" w:rsidRPr="0072762A">
        <w:rPr>
          <w:rFonts w:ascii="Telugu Lipi" w:hAnsi="Telugu Lipi" w:cs="Telugu Lipi"/>
          <w:sz w:val="24"/>
          <w:szCs w:val="24"/>
        </w:rPr>
        <w:t>ÁÅ©ÂœÁ, valuesþÁÅ read úÊ¬Ã, results sqrt žÂí§Â calculate úÊ¬Ã print úÊ¬ÁÅàþÂä¥ÁÅ.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#include&lt;stdio.h&gt;</w:t>
      </w:r>
    </w:p>
    <w:p w:rsidR="006A24DF" w:rsidRPr="0072762A" w:rsidRDefault="00EE6E6B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>#include&lt;math.h&gt;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int  main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(){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a,b,c,dis;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“Enter a, b, c values:”);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scanf(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“%f%f%f”, &amp;a, &amp;b, &amp;c);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dis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= sqrt(b*b-4*a*c);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“%f\n”, dis);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r w:rsidRPr="0072762A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return(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0);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>}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proofErr w:type="gramStart"/>
      <w:r w:rsidRPr="0072762A">
        <w:rPr>
          <w:rFonts w:ascii="Telugu Lipi" w:hAnsi="Telugu Lipi" w:cs="Telugu Lipi"/>
          <w:sz w:val="24"/>
          <w:szCs w:val="24"/>
        </w:rPr>
        <w:t>ƒ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program §ÁÅþ÷  úÊ¬ÁÅàþÁä¡Áôå™ÁÅ, 1 4 1 values ‚¬Êà ¥ÁþÁÁÅ program 3.46þÁÅ print úÊ¬ÁÅàÏžÃ. €žÊ ¥ÁþÁ¥ÁÅ 4 1 1 values input ¨ÂÁ ‚¬Êà, ¥ÁþÁÁÅ Domain Error €þÊ error ©Á¬ÁÅàÏžÃ. ‡ÏžÁÅ©Á¨þÁ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?.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ƒ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values substitute úÊ¬ÃþÁ¡ÁôåžÁÅ b*b-4*a*c   value -15 €©ÁôœÁÅÏžÃ. Mathematics¨Í square root ±ÂüÃýÃ©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÷  þÁÏ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£§ÁìÁÅ ¥Á ÂœÁë¥Ê ©ÁôÏžÃ.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ÁþÁÅÁ ¥ÁþÁÁÅ ƒ error ©Á¬ÁÅàÏžÃ.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‚žÃ ÁÅ™Â ‹ run time error.</w:t>
      </w:r>
      <w:proofErr w:type="gramEnd"/>
    </w:p>
    <w:p w:rsidR="006A24D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32"/>
          <w:szCs w:val="32"/>
        </w:rPr>
      </w:pP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103546">
        <w:rPr>
          <w:rFonts w:ascii="Times New Roman" w:hAnsi="Times New Roman" w:cs="Times New Roman"/>
          <w:b/>
          <w:sz w:val="24"/>
          <w:szCs w:val="24"/>
        </w:rPr>
        <w:t>Example</w:t>
      </w:r>
      <w:r w:rsidR="00103546" w:rsidRPr="00103546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103546" w:rsidRPr="00103546">
        <w:rPr>
          <w:rFonts w:ascii="Times New Roman" w:hAnsi="Times New Roman" w:cs="Times New Roman"/>
          <w:b/>
          <w:sz w:val="24"/>
          <w:szCs w:val="24"/>
          <w:cs/>
          <w:lang w:bidi="te-IN"/>
        </w:rPr>
        <w:t>2</w:t>
      </w:r>
      <w:r w:rsidRPr="0072762A">
        <w:rPr>
          <w:rFonts w:ascii="Telugu Lipi" w:hAnsi="Telugu Lipi" w:cs="Telugu Lipi"/>
          <w:sz w:val="24"/>
          <w:szCs w:val="24"/>
        </w:rPr>
        <w:t>: ƒ ÃëÏžÁ ‚©Áí£™ÃþÁ program, input ¨ÂÂ amount, rate ¥Á§Ã¦ÁÅ time duration read úÊ¬Ã, ©Á™ÄÝ simple ¥Á§Ã¦ÁÅ úÁÁë ©Á™ÄÝ ¡ÁžÁãœÁÅ¨žÂí§Â calculate úÊ¬ÁÅàÏžÃ. §ÉÏ™ÁÅ ¡ÁžÁâœÁÅ¨¨Í ÁýÃÛþÁ ©Á™ÄÝ¨ ¥ÁŸÁê ¤ÊŸÂþÃä ÁÆ™Á print úÉ¬ÁÅàÏžÃ.</w:t>
      </w:r>
    </w:p>
    <w:p w:rsidR="00EE6E6B" w:rsidRPr="00EE6E6B" w:rsidRDefault="00EE6E6B" w:rsidP="00EE6E6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#include&lt;stdio.h&gt;</w:t>
      </w:r>
    </w:p>
    <w:p w:rsidR="006A24DF" w:rsidRPr="0072762A" w:rsidRDefault="00EE6E6B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>#include&lt;math.h&gt;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int  main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(){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p, t, r, si, ci, diff;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“Enter Principal amount, time and rate\n”) 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scanf(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“%f%f%f”, &amp;p, &amp;t, &amp;r) 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si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= (p*t*r)100 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ci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= p*pow((1+r/100),t)-p;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diff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 xml:space="preserve"> = ci-si 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“Compound Interest=%f\nSimple Interest=%f\nDifference=%f\n”, ci, si, diff);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762A">
        <w:rPr>
          <w:rFonts w:ascii="Times New Roman" w:hAnsi="Times New Roman" w:cs="Times New Roman"/>
          <w:b/>
          <w:sz w:val="24"/>
          <w:szCs w:val="24"/>
        </w:rPr>
        <w:t>return(</w:t>
      </w:r>
      <w:proofErr w:type="gramEnd"/>
      <w:r w:rsidRPr="0072762A">
        <w:rPr>
          <w:rFonts w:ascii="Times New Roman" w:hAnsi="Times New Roman" w:cs="Times New Roman"/>
          <w:b/>
          <w:sz w:val="24"/>
          <w:szCs w:val="24"/>
        </w:rPr>
        <w:t>0);</w:t>
      </w:r>
    </w:p>
    <w:p w:rsidR="006A24DF" w:rsidRPr="0072762A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62A">
        <w:rPr>
          <w:rFonts w:ascii="Times New Roman" w:hAnsi="Times New Roman" w:cs="Times New Roman"/>
          <w:b/>
          <w:sz w:val="24"/>
          <w:szCs w:val="24"/>
        </w:rPr>
        <w:t>}</w:t>
      </w:r>
    </w:p>
    <w:p w:rsidR="00B92404" w:rsidRDefault="00B92404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24DF" w:rsidRPr="0072762A" w:rsidRDefault="00B92404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2.2.8 </w:t>
      </w:r>
      <w:r w:rsidR="006A24DF" w:rsidRPr="0072762A">
        <w:rPr>
          <w:rFonts w:ascii="Times New Roman" w:hAnsi="Times New Roman" w:cs="Times New Roman"/>
          <w:b/>
          <w:sz w:val="24"/>
          <w:szCs w:val="24"/>
        </w:rPr>
        <w:t>The Comma Operator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t>§ÉÏ™ÁÅ ¨ÊžÂ ¥ÁÆ™ÁÅ statementsþÁÅ Á¨¡Á™ÂþÃÃ comma operator ©Â™Á©ÁûÁÅÖ. „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žÂÿÁ§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Á›ÁÅ,  ÃëÏžÁ ‚úÃÖþÁ expression ¨Í, First xÁÅ 10 ‚¬ÁÅàþÁä¥ÁÅ, œÁ§ÁíœÁ yÁÅ 5 ‚¬ÁÅàþÂä¥ÁÅ, œÁ§ÂíœÁ x+y, </w:t>
      </w:r>
      <w:r w:rsidRPr="0072762A">
        <w:rPr>
          <w:rFonts w:ascii="Telugu Lipi" w:hAnsi="Telugu Lipi" w:cs="Telugu Lipi"/>
          <w:sz w:val="24"/>
          <w:szCs w:val="24"/>
        </w:rPr>
        <w:lastRenderedPageBreak/>
        <w:t xml:space="preserve">€þÁÂ 15 calculate €©ÁôœÁÅÏžÃ.¥ÉÅœÁàÏ bracket value 15 €©ÁôÏœÁÅÏžÃ, €žÃ value €þÊ variableÁÅ „©Áí£™ÁÅœÁÅÏžÃ. 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proofErr w:type="gramStart"/>
      <w:r w:rsidRPr="0072762A">
        <w:rPr>
          <w:rFonts w:ascii="Telugu Lipi" w:hAnsi="Telugu Lipi" w:cs="Telugu Lipi"/>
          <w:sz w:val="24"/>
          <w:szCs w:val="24"/>
        </w:rPr>
        <w:t>value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= (x = 10, y = 5, x + y); </w:t>
      </w:r>
    </w:p>
    <w:p w:rsidR="0072762A" w:rsidRDefault="0072762A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</w:p>
    <w:p w:rsidR="006A24DF" w:rsidRPr="0072762A" w:rsidRDefault="00B92404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2.2.9 </w:t>
      </w:r>
      <w:r w:rsidR="006A24DF" w:rsidRPr="0072762A">
        <w:rPr>
          <w:rFonts w:ascii="Times New Roman" w:hAnsi="Times New Roman" w:cs="Times New Roman"/>
          <w:b/>
          <w:sz w:val="24"/>
          <w:szCs w:val="24"/>
        </w:rPr>
        <w:t>Implicit Assignment Operators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proofErr w:type="gramStart"/>
      <w:r w:rsidRPr="0072762A">
        <w:rPr>
          <w:rFonts w:ascii="Telugu Lipi" w:hAnsi="Telugu Lipi" w:cs="Telugu Lipi"/>
          <w:sz w:val="24"/>
          <w:szCs w:val="24"/>
        </w:rPr>
        <w:t>‚©Ã statements ±ÌýÃÛÂ ©Âë¦Á™ÂþÃÃ ©Â™ÁÅœÂ§ÁÅ.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„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žÂÿÁ§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Á›ÁÅ, Salary=Salary+bonus; €þÊ žÂþÃþÃ Salary+=bonus; ¨ÂÁ ©Âë¦Á©ÁúÁÅÖ.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ƒ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ÃëÏžÁ ¥Á§Ã ÌþÃä examples ©ÁôþÂä¦. </w:t>
      </w:r>
    </w:p>
    <w:p w:rsidR="006A24DF" w:rsidRPr="0072762A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72762A">
        <w:rPr>
          <w:rFonts w:ascii="Telugu Lipi" w:hAnsi="Telugu Lipi" w:cs="Telugu Lipi"/>
          <w:sz w:val="24"/>
          <w:szCs w:val="24"/>
        </w:rPr>
        <w:t>a=a-b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;  -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&gt;  a -=b;   a=a*10;  -&gt;  a*=10;   a=a/b;  -&gt; a/=b;   a=a%10; -&gt; a%=10;    </w:t>
      </w:r>
    </w:p>
    <w:p w:rsidR="00FF5A22" w:rsidRDefault="00FF5A22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32"/>
          <w:szCs w:val="32"/>
        </w:rPr>
      </w:pPr>
    </w:p>
    <w:p w:rsidR="006A24DF" w:rsidRPr="0072762A" w:rsidRDefault="00B92404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2.2.10 </w:t>
      </w:r>
      <w:proofErr w:type="gramStart"/>
      <w:r w:rsidR="006A24DF" w:rsidRPr="0072762A">
        <w:rPr>
          <w:rFonts w:ascii="Times New Roman" w:hAnsi="Times New Roman" w:cs="Times New Roman"/>
          <w:b/>
          <w:sz w:val="24"/>
          <w:szCs w:val="24"/>
        </w:rPr>
        <w:t>sizeof  operator</w:t>
      </w:r>
      <w:proofErr w:type="gramEnd"/>
    </w:p>
    <w:p w:rsidR="006A24DF" w:rsidRDefault="006A24DF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/>
          <w:sz w:val="24"/>
          <w:szCs w:val="24"/>
          <w:cs/>
          <w:lang w:bidi="te-IN"/>
        </w:rPr>
      </w:pPr>
      <w:proofErr w:type="gramStart"/>
      <w:r w:rsidRPr="0072762A">
        <w:rPr>
          <w:rFonts w:ascii="Telugu Lipi" w:hAnsi="Telugu Lipi" w:cs="Telugu Lipi"/>
          <w:sz w:val="24"/>
          <w:szCs w:val="24"/>
        </w:rPr>
        <w:t>žÄþÃþÃ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ÌÏžÁ§ÁÅ ¢ÁÏÁïþÁÅ €þÃ ÁÆ™Â €ÏýÂ§ÁÅ.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žÄþÃþÃ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©Â™ÁÅÌþÃ, ¥ÁþÁ¥ÁÅ ˆ type variableÁÅ ‡þÃä bytes ¥ÁþÁ computer¨Í allocate úÊ¬ÁÅàÏžÍ œÉ¨Å¬ÁÅÍ©ÁúÁÅÖ. </w:t>
      </w:r>
      <w:proofErr w:type="gramStart"/>
      <w:r w:rsidRPr="0072762A">
        <w:rPr>
          <w:rFonts w:ascii="Telugu Lipi" w:hAnsi="Telugu Lipi" w:cs="Telugu Lipi"/>
          <w:sz w:val="24"/>
          <w:szCs w:val="24"/>
        </w:rPr>
        <w:t>ƒ</w:t>
      </w:r>
      <w:proofErr w:type="gramEnd"/>
      <w:r w:rsidRPr="0072762A">
        <w:rPr>
          <w:rFonts w:ascii="Telugu Lipi" w:hAnsi="Telugu Lipi" w:cs="Telugu Lipi"/>
          <w:sz w:val="24"/>
          <w:szCs w:val="24"/>
        </w:rPr>
        <w:t xml:space="preserve"> ÃëÏžÁþÁ ‡©Áí£™ÃþÁ ¡Áõ§÷àê program ŠÍÑ variable typeÁÅ ¥ÁþÁ computer¨Í ‡þÃä bytes œÄ¬ÁÅÌÏýÅÏžÍ print úÊ¬ÁÅàÏžÃ.</w:t>
      </w:r>
    </w:p>
    <w:p w:rsidR="00103546" w:rsidRPr="00103546" w:rsidRDefault="00103546" w:rsidP="007276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bidi="te-IN"/>
        </w:rPr>
      </w:pPr>
      <w:r w:rsidRPr="00103546">
        <w:rPr>
          <w:rFonts w:ascii="Times New Roman" w:hAnsi="Times New Roman" w:cs="Times New Roman"/>
          <w:b/>
          <w:sz w:val="24"/>
          <w:szCs w:val="24"/>
          <w:lang w:bidi="te-IN"/>
        </w:rPr>
        <w:t>Example</w:t>
      </w:r>
      <w:r>
        <w:rPr>
          <w:rFonts w:ascii="Times New Roman" w:hAnsi="Times New Roman" w:cs="Times New Roman"/>
          <w:b/>
          <w:sz w:val="24"/>
          <w:szCs w:val="24"/>
          <w:lang w:bidi="te-IN"/>
        </w:rPr>
        <w:t xml:space="preserve"> </w:t>
      </w:r>
      <w:r w:rsidRPr="00103546">
        <w:rPr>
          <w:rFonts w:ascii="Times New Roman" w:hAnsi="Times New Roman" w:cs="Times New Roman"/>
          <w:b/>
          <w:sz w:val="24"/>
          <w:szCs w:val="24"/>
          <w:lang w:bidi="te-IN"/>
        </w:rPr>
        <w:t>13:</w:t>
      </w:r>
    </w:p>
    <w:p w:rsidR="00EE6E6B" w:rsidRPr="00EE6E6B" w:rsidRDefault="00EE6E6B" w:rsidP="00E42576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6E6B">
        <w:rPr>
          <w:rFonts w:ascii="Times New Roman" w:hAnsi="Times New Roman" w:cs="Times New Roman"/>
          <w:b/>
          <w:color w:val="000000"/>
          <w:sz w:val="24"/>
          <w:szCs w:val="24"/>
        </w:rPr>
        <w:t>#include&lt;stdio.h&gt;</w:t>
      </w:r>
    </w:p>
    <w:p w:rsidR="006A24DF" w:rsidRPr="00E42576" w:rsidRDefault="006A24DF" w:rsidP="00E4257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42576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E42576">
        <w:rPr>
          <w:rFonts w:ascii="Times New Roman" w:hAnsi="Times New Roman" w:cs="Times New Roman"/>
          <w:b/>
          <w:sz w:val="24"/>
          <w:szCs w:val="24"/>
        </w:rPr>
        <w:t xml:space="preserve"> main(){</w:t>
      </w:r>
    </w:p>
    <w:p w:rsidR="006A24DF" w:rsidRPr="00E42576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42576">
        <w:rPr>
          <w:rFonts w:ascii="Times New Roman" w:hAnsi="Times New Roman" w:cs="Times New Roman"/>
          <w:b/>
          <w:sz w:val="24"/>
          <w:szCs w:val="24"/>
        </w:rPr>
        <w:t>int</w:t>
      </w:r>
      <w:proofErr w:type="gramEnd"/>
      <w:r w:rsidRPr="00E42576">
        <w:rPr>
          <w:rFonts w:ascii="Times New Roman" w:hAnsi="Times New Roman" w:cs="Times New Roman"/>
          <w:b/>
          <w:sz w:val="24"/>
          <w:szCs w:val="24"/>
        </w:rPr>
        <w:t xml:space="preserve"> i, j, k, l, m;</w:t>
      </w:r>
    </w:p>
    <w:p w:rsidR="006A24DF" w:rsidRPr="00E42576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r w:rsidRPr="00E42576">
        <w:rPr>
          <w:rFonts w:ascii="Times New Roman" w:hAnsi="Times New Roman" w:cs="Times New Roman"/>
          <w:b/>
          <w:sz w:val="24"/>
          <w:szCs w:val="24"/>
        </w:rPr>
        <w:tab/>
        <w:t xml:space="preserve">i = </w:t>
      </w:r>
      <w:proofErr w:type="gramStart"/>
      <w:r w:rsidRPr="00E42576">
        <w:rPr>
          <w:rFonts w:ascii="Times New Roman" w:hAnsi="Times New Roman" w:cs="Times New Roman"/>
          <w:b/>
          <w:sz w:val="24"/>
          <w:szCs w:val="24"/>
        </w:rPr>
        <w:t>sizeof(</w:t>
      </w:r>
      <w:proofErr w:type="gramEnd"/>
      <w:r w:rsidRPr="00E42576">
        <w:rPr>
          <w:rFonts w:ascii="Times New Roman" w:hAnsi="Times New Roman" w:cs="Times New Roman"/>
          <w:b/>
          <w:sz w:val="24"/>
          <w:szCs w:val="24"/>
        </w:rPr>
        <w:t>char);   j = sizeof(int);</w:t>
      </w:r>
    </w:p>
    <w:p w:rsidR="006A24DF" w:rsidRPr="00E42576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r w:rsidRPr="00E42576">
        <w:rPr>
          <w:rFonts w:ascii="Times New Roman" w:hAnsi="Times New Roman" w:cs="Times New Roman"/>
          <w:b/>
          <w:sz w:val="24"/>
          <w:szCs w:val="24"/>
        </w:rPr>
        <w:tab/>
        <w:t xml:space="preserve">k = </w:t>
      </w:r>
      <w:proofErr w:type="gramStart"/>
      <w:r w:rsidRPr="00E42576">
        <w:rPr>
          <w:rFonts w:ascii="Times New Roman" w:hAnsi="Times New Roman" w:cs="Times New Roman"/>
          <w:b/>
          <w:sz w:val="24"/>
          <w:szCs w:val="24"/>
        </w:rPr>
        <w:t>sizeof(</w:t>
      </w:r>
      <w:proofErr w:type="gramEnd"/>
      <w:r w:rsidRPr="00E42576">
        <w:rPr>
          <w:rFonts w:ascii="Times New Roman" w:hAnsi="Times New Roman" w:cs="Times New Roman"/>
          <w:b/>
          <w:sz w:val="24"/>
          <w:szCs w:val="24"/>
        </w:rPr>
        <w:t>long);  l = sizeof(float);</w:t>
      </w:r>
    </w:p>
    <w:p w:rsidR="006A24DF" w:rsidRPr="00E42576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r w:rsidRPr="00E42576">
        <w:rPr>
          <w:rFonts w:ascii="Times New Roman" w:hAnsi="Times New Roman" w:cs="Times New Roman"/>
          <w:b/>
          <w:sz w:val="24"/>
          <w:szCs w:val="24"/>
        </w:rPr>
        <w:tab/>
        <w:t xml:space="preserve">m = </w:t>
      </w:r>
      <w:proofErr w:type="gramStart"/>
      <w:r w:rsidRPr="00E42576">
        <w:rPr>
          <w:rFonts w:ascii="Times New Roman" w:hAnsi="Times New Roman" w:cs="Times New Roman"/>
          <w:b/>
          <w:sz w:val="24"/>
          <w:szCs w:val="24"/>
        </w:rPr>
        <w:t>sizeof(</w:t>
      </w:r>
      <w:proofErr w:type="gramEnd"/>
      <w:r w:rsidRPr="00E42576">
        <w:rPr>
          <w:rFonts w:ascii="Times New Roman" w:hAnsi="Times New Roman" w:cs="Times New Roman"/>
          <w:b/>
          <w:sz w:val="24"/>
          <w:szCs w:val="24"/>
        </w:rPr>
        <w:t>double);</w:t>
      </w:r>
    </w:p>
    <w:p w:rsidR="006A24DF" w:rsidRPr="00E42576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42576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42576">
        <w:rPr>
          <w:rFonts w:ascii="Times New Roman" w:hAnsi="Times New Roman" w:cs="Times New Roman"/>
          <w:b/>
          <w:sz w:val="24"/>
          <w:szCs w:val="24"/>
        </w:rPr>
        <w:t>“%d%d%d%d%d\n”, i, j, k, l, m);</w:t>
      </w:r>
    </w:p>
    <w:p w:rsidR="00E42576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r w:rsidRPr="00E42576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42576">
        <w:rPr>
          <w:rFonts w:ascii="Times New Roman" w:hAnsi="Times New Roman" w:cs="Times New Roman"/>
          <w:b/>
          <w:sz w:val="24"/>
          <w:szCs w:val="24"/>
        </w:rPr>
        <w:t>return(</w:t>
      </w:r>
      <w:proofErr w:type="gramEnd"/>
      <w:r w:rsidRPr="00E42576">
        <w:rPr>
          <w:rFonts w:ascii="Times New Roman" w:hAnsi="Times New Roman" w:cs="Times New Roman"/>
          <w:b/>
          <w:sz w:val="24"/>
          <w:szCs w:val="24"/>
        </w:rPr>
        <w:t xml:space="preserve">0);  </w:t>
      </w:r>
    </w:p>
    <w:p w:rsidR="006A24DF" w:rsidRPr="00E42576" w:rsidRDefault="006A24DF" w:rsidP="00E4257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E42576">
        <w:rPr>
          <w:rFonts w:ascii="Times New Roman" w:hAnsi="Times New Roman" w:cs="Times New Roman"/>
          <w:b/>
          <w:sz w:val="24"/>
          <w:szCs w:val="24"/>
        </w:rPr>
        <w:t>}</w:t>
      </w:r>
    </w:p>
    <w:p w:rsidR="006A24DF" w:rsidRDefault="006A24DF" w:rsidP="006A24DF">
      <w:pPr>
        <w:autoSpaceDE w:val="0"/>
        <w:autoSpaceDN w:val="0"/>
        <w:adjustRightInd w:val="0"/>
        <w:spacing w:after="0" w:line="240" w:lineRule="auto"/>
        <w:rPr>
          <w:rFonts w:ascii="Telugu Lipi" w:hAnsi="Telugu Lipi" w:cs="Telugu Lipi"/>
          <w:sz w:val="32"/>
          <w:szCs w:val="32"/>
        </w:rPr>
      </w:pPr>
    </w:p>
    <w:p w:rsidR="006A24DF" w:rsidRPr="00E42576" w:rsidRDefault="00B92404" w:rsidP="006A2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2.3.11 </w:t>
      </w:r>
      <w:r w:rsidR="006A24DF" w:rsidRPr="00E42576">
        <w:rPr>
          <w:rFonts w:ascii="Times New Roman" w:hAnsi="Times New Roman" w:cs="Times New Roman"/>
          <w:b/>
          <w:sz w:val="24"/>
          <w:szCs w:val="24"/>
        </w:rPr>
        <w:t>Operator Precedence in C Language</w:t>
      </w:r>
    </w:p>
    <w:p w:rsidR="006A24DF" w:rsidRPr="00FF5A22" w:rsidRDefault="006A24DF" w:rsidP="00FF5A22">
      <w:pPr>
        <w:autoSpaceDE w:val="0"/>
        <w:autoSpaceDN w:val="0"/>
        <w:adjustRightInd w:val="0"/>
        <w:spacing w:after="0" w:line="240" w:lineRule="auto"/>
        <w:jc w:val="both"/>
        <w:rPr>
          <w:rFonts w:ascii="Telugu Lipi" w:hAnsi="Telugu Lipi" w:cs="Telugu Lipi"/>
          <w:sz w:val="24"/>
          <w:szCs w:val="24"/>
        </w:rPr>
      </w:pPr>
      <w:r w:rsidRPr="00E42576">
        <w:rPr>
          <w:rFonts w:ascii="Telugu Lipi" w:hAnsi="Telugu Lipi" w:cs="Telugu Lipi"/>
          <w:sz w:val="24"/>
          <w:szCs w:val="24"/>
        </w:rPr>
        <w:t xml:space="preserve">Calculations úÊ¬ÁÅàþÁä¡Áô™ÁÅ, ˆ operator ¥ÁÅÏžÁÅ evaluate €©ÁôœÁÅÏžÃ, œÁ§ÂíœÁ ˆžÃ €©ÁôœÁÅÏžÃ, €þÊžÂþÃ ÁÅ§ÁÅÏúÃ ¦ Â ÃëÏžÃ table œÉ¨Ã¦ÁúÊ¬ÁÅàÏžÃ.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37"/>
        <w:gridCol w:w="4265"/>
        <w:gridCol w:w="2173"/>
      </w:tblGrid>
      <w:tr w:rsidR="007A3E34" w:rsidRPr="00176C42" w:rsidTr="00FF5A22">
        <w:trPr>
          <w:trHeight w:val="480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 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Associativity</w:t>
            </w:r>
          </w:p>
        </w:tc>
      </w:tr>
      <w:tr w:rsidR="007A3E34" w:rsidRPr="00176C42" w:rsidTr="00FF5A22"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sz w:val="24"/>
                <w:szCs w:val="24"/>
              </w:rPr>
              <w:t>Primary Expression Operators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() [] . -&gt; </w:t>
            </w:r>
            <w:r w:rsidRPr="00176C4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expr</w:t>
            </w: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++ </w:t>
            </w:r>
            <w:r w:rsidRPr="00176C4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expr</w:t>
            </w: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7A3E34" w:rsidRPr="00176C42" w:rsidTr="00FF5A22"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sz w:val="24"/>
                <w:szCs w:val="24"/>
              </w:rPr>
              <w:t>Unary Operators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* &amp; + - ! ~ ++</w:t>
            </w:r>
            <w:r w:rsidRPr="00176C4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expr</w:t>
            </w: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--</w:t>
            </w:r>
            <w:r w:rsidRPr="00176C4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expr</w:t>
            </w: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76C42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typecast</w:t>
            </w: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) sizeof()</w:t>
            </w:r>
          </w:p>
        </w:tc>
        <w:tc>
          <w:tcPr>
            <w:tcW w:w="2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7A3E34" w:rsidRPr="00176C42" w:rsidTr="00FF5A22">
        <w:tc>
          <w:tcPr>
            <w:tcW w:w="0" w:type="auto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sz w:val="24"/>
                <w:szCs w:val="24"/>
              </w:rPr>
              <w:t>Binary Operators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* / %</w:t>
            </w:r>
          </w:p>
        </w:tc>
        <w:tc>
          <w:tcPr>
            <w:tcW w:w="217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7A3E34" w:rsidRPr="00176C42" w:rsidTr="00FF5A22">
        <w:tc>
          <w:tcPr>
            <w:tcW w:w="0" w:type="auto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+ -</w:t>
            </w:r>
          </w:p>
        </w:tc>
        <w:tc>
          <w:tcPr>
            <w:tcW w:w="217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E34" w:rsidRPr="00176C42" w:rsidTr="00FF5A22">
        <w:tc>
          <w:tcPr>
            <w:tcW w:w="0" w:type="auto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&gt;&gt; &lt;&lt;</w:t>
            </w:r>
          </w:p>
        </w:tc>
        <w:tc>
          <w:tcPr>
            <w:tcW w:w="217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E34" w:rsidRPr="00176C42" w:rsidTr="00FF5A22">
        <w:tc>
          <w:tcPr>
            <w:tcW w:w="0" w:type="auto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&lt; &gt; &lt;= &gt;=</w:t>
            </w:r>
          </w:p>
        </w:tc>
        <w:tc>
          <w:tcPr>
            <w:tcW w:w="217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E34" w:rsidRPr="00176C42" w:rsidTr="00FF5A22">
        <w:tc>
          <w:tcPr>
            <w:tcW w:w="0" w:type="auto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== !=</w:t>
            </w:r>
          </w:p>
        </w:tc>
        <w:tc>
          <w:tcPr>
            <w:tcW w:w="217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E34" w:rsidRPr="00176C42" w:rsidTr="00FF5A22">
        <w:tc>
          <w:tcPr>
            <w:tcW w:w="0" w:type="auto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217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E34" w:rsidRPr="00176C42" w:rsidTr="00FF5A22">
        <w:tc>
          <w:tcPr>
            <w:tcW w:w="0" w:type="auto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17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E34" w:rsidRPr="00176C42" w:rsidTr="00FF5A22">
        <w:tc>
          <w:tcPr>
            <w:tcW w:w="0" w:type="auto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17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E34" w:rsidRPr="00176C42" w:rsidTr="00FF5A22">
        <w:tc>
          <w:tcPr>
            <w:tcW w:w="0" w:type="auto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217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E34" w:rsidRPr="00176C42" w:rsidTr="00FF5A22">
        <w:tc>
          <w:tcPr>
            <w:tcW w:w="0" w:type="auto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217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E34" w:rsidRPr="00176C42" w:rsidTr="00FF5A22"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sz w:val="24"/>
                <w:szCs w:val="24"/>
              </w:rPr>
              <w:t>Ternary Operator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?:</w:t>
            </w:r>
          </w:p>
        </w:tc>
        <w:tc>
          <w:tcPr>
            <w:tcW w:w="2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7A3E34" w:rsidRPr="00176C42" w:rsidTr="00FF5A22"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sz w:val="24"/>
                <w:szCs w:val="24"/>
              </w:rPr>
              <w:t>Assignment Operators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= += -= *= /= %= &gt;&gt;= &lt;&lt;= &amp;= ^= |=</w:t>
            </w:r>
          </w:p>
        </w:tc>
        <w:tc>
          <w:tcPr>
            <w:tcW w:w="2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7A3E34" w:rsidRPr="00176C42" w:rsidTr="00FF5A22">
        <w:trPr>
          <w:trHeight w:val="363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sz w:val="24"/>
                <w:szCs w:val="24"/>
              </w:rPr>
              <w:t>Comma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noWrap/>
          </w:tcPr>
          <w:p w:rsidR="007A3E34" w:rsidRPr="00176C42" w:rsidRDefault="007A3E34" w:rsidP="008E665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6C42">
              <w:rPr>
                <w:rFonts w:ascii="Times New Roman" w:hAnsi="Times New Roman" w:cs="Times New Roman"/>
                <w:sz w:val="24"/>
                <w:szCs w:val="24"/>
              </w:rPr>
              <w:t>left-to-right</w:t>
            </w:r>
          </w:p>
        </w:tc>
      </w:tr>
    </w:tbl>
    <w:p w:rsidR="00DC6809" w:rsidRDefault="00B92404">
      <w:pPr>
        <w:rPr>
          <w:lang w:bidi="te-IN"/>
        </w:rPr>
      </w:pPr>
      <w:r>
        <w:rPr>
          <w:rFonts w:ascii="Times New Roman" w:hAnsi="Times New Roman" w:cs="Times New Roman"/>
          <w:b/>
          <w:sz w:val="28"/>
          <w:szCs w:val="28"/>
          <w:lang w:bidi="te-IN"/>
        </w:rPr>
        <w:t>2.3</w:t>
      </w:r>
      <w:r w:rsidR="00FF5A22" w:rsidRPr="00FF5A22">
        <w:rPr>
          <w:rFonts w:ascii="Times New Roman" w:hAnsi="Times New Roman" w:cs="Times New Roman"/>
          <w:b/>
          <w:sz w:val="28"/>
          <w:szCs w:val="28"/>
          <w:lang w:bidi="te-IN"/>
        </w:rPr>
        <w:t xml:space="preserve"> Conclusions</w:t>
      </w:r>
    </w:p>
    <w:p w:rsidR="006A24DF" w:rsidRPr="00FF5A22" w:rsidRDefault="00FF5A22">
      <w:pPr>
        <w:rPr>
          <w:rFonts w:ascii="Gautami" w:hAnsi="Gautami" w:cs="Gautami"/>
          <w:sz w:val="24"/>
          <w:szCs w:val="24"/>
          <w:cs/>
          <w:lang w:bidi="te-IN"/>
        </w:rPr>
      </w:pPr>
      <w:r>
        <w:rPr>
          <w:lang w:bidi="te-IN"/>
        </w:rPr>
        <w:t xml:space="preserve"> </w:t>
      </w:r>
      <w:r w:rsidR="00B92404">
        <w:rPr>
          <w:rFonts w:cs="Gautami" w:hint="cs"/>
          <w:cs/>
          <w:lang w:bidi="te-IN"/>
        </w:rPr>
        <w:t xml:space="preserve">ము0దుగా ఓ చిన్న ప్రోగ్రామును ఎలా వ్రాయాలో డీటైల్ గా చూశాము. </w:t>
      </w:r>
      <w:r w:rsidRPr="00FF5A22">
        <w:rPr>
          <w:rFonts w:ascii="Gautami" w:hAnsi="Gautami"/>
          <w:sz w:val="24"/>
          <w:szCs w:val="24"/>
          <w:cs/>
          <w:lang w:bidi="te-IN"/>
        </w:rPr>
        <w:t>ఈ</w:t>
      </w:r>
      <w:r w:rsidRPr="00FF5A22">
        <w:rPr>
          <w:rFonts w:ascii="Gautami" w:hAnsi="Gautami" w:cs="Gautami"/>
          <w:sz w:val="24"/>
          <w:szCs w:val="24"/>
          <w:cs/>
          <w:lang w:bidi="te-IN"/>
        </w:rPr>
        <w:t xml:space="preserve"> </w:t>
      </w:r>
      <w:r w:rsidRPr="00FF5A22">
        <w:rPr>
          <w:rFonts w:ascii="Gautami" w:hAnsi="Gautami"/>
          <w:sz w:val="24"/>
          <w:szCs w:val="24"/>
          <w:cs/>
          <w:lang w:bidi="te-IN"/>
        </w:rPr>
        <w:t>చాప్టరులో</w:t>
      </w:r>
      <w:r w:rsidRPr="00FF5A22">
        <w:rPr>
          <w:rFonts w:ascii="Gautami" w:hAnsi="Gautami" w:cs="Gautami"/>
          <w:sz w:val="24"/>
          <w:szCs w:val="24"/>
          <w:cs/>
          <w:lang w:bidi="te-IN"/>
        </w:rPr>
        <w:t xml:space="preserve"> </w:t>
      </w:r>
      <w:r w:rsidRPr="00FF5A22">
        <w:rPr>
          <w:rFonts w:ascii="Gautami" w:hAnsi="Gautami" w:cs="Gautami"/>
          <w:sz w:val="24"/>
          <w:szCs w:val="24"/>
          <w:lang w:bidi="te-IN"/>
        </w:rPr>
        <w:t xml:space="preserve">operators </w:t>
      </w:r>
      <w:r w:rsidR="008C18F8">
        <w:rPr>
          <w:rFonts w:ascii="Gautami" w:hAnsi="Gautami"/>
          <w:sz w:val="24"/>
          <w:szCs w:val="24"/>
          <w:cs/>
          <w:lang w:bidi="te-IN"/>
        </w:rPr>
        <w:t>గు</w:t>
      </w:r>
      <w:r w:rsidR="008C18F8">
        <w:rPr>
          <w:rFonts w:ascii="Gautami" w:hAnsi="Gautami" w:hint="cs"/>
          <w:sz w:val="24"/>
          <w:szCs w:val="24"/>
          <w:cs/>
          <w:lang w:bidi="te-IN"/>
        </w:rPr>
        <w:t>రి</w:t>
      </w:r>
      <w:r w:rsidRPr="00FF5A22">
        <w:rPr>
          <w:rFonts w:ascii="Gautami" w:hAnsi="Gautami" w:cs="Gautami"/>
          <w:sz w:val="24"/>
          <w:szCs w:val="24"/>
          <w:cs/>
          <w:lang w:bidi="te-IN"/>
        </w:rPr>
        <w:t>0</w:t>
      </w:r>
      <w:r w:rsidRPr="00FF5A22">
        <w:rPr>
          <w:rFonts w:ascii="Gautami" w:hAnsi="Gautami"/>
          <w:sz w:val="24"/>
          <w:szCs w:val="24"/>
          <w:cs/>
          <w:lang w:bidi="te-IN"/>
        </w:rPr>
        <w:t>చి</w:t>
      </w:r>
      <w:r w:rsidRPr="00FF5A22">
        <w:rPr>
          <w:rFonts w:ascii="Gautami" w:hAnsi="Gautami" w:cs="Gautami"/>
          <w:sz w:val="24"/>
          <w:szCs w:val="24"/>
          <w:cs/>
          <w:lang w:bidi="te-IN"/>
        </w:rPr>
        <w:t xml:space="preserve"> </w:t>
      </w:r>
      <w:r w:rsidR="00B92404">
        <w:rPr>
          <w:rFonts w:ascii="Gautami" w:hAnsi="Gautami" w:cs="Gautami" w:hint="cs"/>
          <w:sz w:val="24"/>
          <w:szCs w:val="24"/>
          <w:cs/>
          <w:lang w:bidi="te-IN"/>
        </w:rPr>
        <w:t xml:space="preserve">కూడా </w:t>
      </w:r>
      <w:r w:rsidRPr="00FF5A22">
        <w:rPr>
          <w:rFonts w:ascii="Gautami" w:hAnsi="Gautami"/>
          <w:sz w:val="24"/>
          <w:szCs w:val="24"/>
          <w:cs/>
          <w:lang w:bidi="te-IN"/>
        </w:rPr>
        <w:t>నేర్చుకొన్నాము</w:t>
      </w:r>
      <w:r w:rsidRPr="00FF5A22">
        <w:rPr>
          <w:rFonts w:ascii="Gautami" w:hAnsi="Gautami" w:cs="Gautami"/>
          <w:sz w:val="24"/>
          <w:szCs w:val="24"/>
          <w:cs/>
          <w:lang w:bidi="te-IN"/>
        </w:rPr>
        <w:t xml:space="preserve">. </w:t>
      </w:r>
    </w:p>
    <w:sectPr w:rsidR="006A24DF" w:rsidRPr="00FF5A22" w:rsidSect="00A76A9E">
      <w:headerReference w:type="default" r:id="rId8"/>
      <w:pgSz w:w="12240" w:h="15840"/>
      <w:pgMar w:top="1440" w:right="1440" w:bottom="1440" w:left="1440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1DD" w:rsidRDefault="004731DD" w:rsidP="00176C42">
      <w:pPr>
        <w:spacing w:after="0" w:line="240" w:lineRule="auto"/>
      </w:pPr>
      <w:r>
        <w:separator/>
      </w:r>
    </w:p>
  </w:endnote>
  <w:endnote w:type="continuationSeparator" w:id="0">
    <w:p w:rsidR="004731DD" w:rsidRDefault="004731DD" w:rsidP="0017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Telugu Lipi">
    <w:panose1 w:val="020B0600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1DD" w:rsidRDefault="004731DD" w:rsidP="00176C42">
      <w:pPr>
        <w:spacing w:after="0" w:line="240" w:lineRule="auto"/>
      </w:pPr>
      <w:r>
        <w:separator/>
      </w:r>
    </w:p>
  </w:footnote>
  <w:footnote w:type="continuationSeparator" w:id="0">
    <w:p w:rsidR="004731DD" w:rsidRDefault="004731DD" w:rsidP="0017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A9E" w:rsidRDefault="00A76A9E">
    <w:pPr>
      <w:pStyle w:val="Header"/>
    </w:pPr>
    <w:r w:rsidRPr="009A6ECF">
      <w:rPr>
        <w:rFonts w:ascii="Times New Roman" w:hAnsi="Times New Roman" w:cs="Times New Roman"/>
        <w:sz w:val="24"/>
        <w:szCs w:val="24"/>
      </w:rPr>
      <w:t>A bridge book for C language with Telugu explanation</w:t>
    </w:r>
    <w:r>
      <w:rPr>
        <w:rFonts w:ascii="Times New Roman" w:hAnsi="Times New Roman" w:cs="Times New Roman"/>
        <w:sz w:val="24"/>
        <w:szCs w:val="24"/>
      </w:rPr>
      <w:tab/>
    </w:r>
    <w:r w:rsidR="006444C7" w:rsidRPr="00A76A9E">
      <w:rPr>
        <w:rFonts w:ascii="Times New Roman" w:hAnsi="Times New Roman" w:cs="Times New Roman"/>
        <w:sz w:val="24"/>
        <w:szCs w:val="24"/>
      </w:rPr>
      <w:fldChar w:fldCharType="begin"/>
    </w:r>
    <w:r w:rsidRPr="00A76A9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6444C7" w:rsidRPr="00A76A9E">
      <w:rPr>
        <w:rFonts w:ascii="Times New Roman" w:hAnsi="Times New Roman" w:cs="Times New Roman"/>
        <w:sz w:val="24"/>
        <w:szCs w:val="24"/>
      </w:rPr>
      <w:fldChar w:fldCharType="separate"/>
    </w:r>
    <w:r w:rsidR="00624310">
      <w:rPr>
        <w:rFonts w:ascii="Times New Roman" w:hAnsi="Times New Roman" w:cs="Times New Roman"/>
        <w:noProof/>
        <w:sz w:val="24"/>
        <w:szCs w:val="24"/>
      </w:rPr>
      <w:t>13</w:t>
    </w:r>
    <w:r w:rsidR="006444C7" w:rsidRPr="00A76A9E">
      <w:rPr>
        <w:rFonts w:ascii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2521"/>
    <w:rsid w:val="00030486"/>
    <w:rsid w:val="00057DF5"/>
    <w:rsid w:val="00072521"/>
    <w:rsid w:val="00092A9F"/>
    <w:rsid w:val="000A50B2"/>
    <w:rsid w:val="000D7109"/>
    <w:rsid w:val="00102284"/>
    <w:rsid w:val="00103546"/>
    <w:rsid w:val="00176C42"/>
    <w:rsid w:val="00216768"/>
    <w:rsid w:val="002D232E"/>
    <w:rsid w:val="00387D3F"/>
    <w:rsid w:val="00390BAA"/>
    <w:rsid w:val="003C7828"/>
    <w:rsid w:val="0042024F"/>
    <w:rsid w:val="004468BC"/>
    <w:rsid w:val="00457132"/>
    <w:rsid w:val="004731DD"/>
    <w:rsid w:val="004C0032"/>
    <w:rsid w:val="004D4B60"/>
    <w:rsid w:val="0057702C"/>
    <w:rsid w:val="005F28C7"/>
    <w:rsid w:val="00607D0B"/>
    <w:rsid w:val="00624310"/>
    <w:rsid w:val="006330A8"/>
    <w:rsid w:val="006444C7"/>
    <w:rsid w:val="006A24DF"/>
    <w:rsid w:val="006B133C"/>
    <w:rsid w:val="006C6585"/>
    <w:rsid w:val="006F5903"/>
    <w:rsid w:val="0072762A"/>
    <w:rsid w:val="007312A9"/>
    <w:rsid w:val="007466D0"/>
    <w:rsid w:val="007A3E34"/>
    <w:rsid w:val="007C1FBB"/>
    <w:rsid w:val="007E57CD"/>
    <w:rsid w:val="00824396"/>
    <w:rsid w:val="008C18F8"/>
    <w:rsid w:val="008E6652"/>
    <w:rsid w:val="0094310E"/>
    <w:rsid w:val="00975C43"/>
    <w:rsid w:val="009C2DC0"/>
    <w:rsid w:val="009C5E96"/>
    <w:rsid w:val="00A27F92"/>
    <w:rsid w:val="00A466D0"/>
    <w:rsid w:val="00A76A9E"/>
    <w:rsid w:val="00AC4E55"/>
    <w:rsid w:val="00B609E3"/>
    <w:rsid w:val="00B92404"/>
    <w:rsid w:val="00C2565E"/>
    <w:rsid w:val="00C900B3"/>
    <w:rsid w:val="00D07608"/>
    <w:rsid w:val="00D22F7E"/>
    <w:rsid w:val="00D33049"/>
    <w:rsid w:val="00D35EFE"/>
    <w:rsid w:val="00DB319F"/>
    <w:rsid w:val="00DC6809"/>
    <w:rsid w:val="00DC7239"/>
    <w:rsid w:val="00E42576"/>
    <w:rsid w:val="00EA4207"/>
    <w:rsid w:val="00EE1B64"/>
    <w:rsid w:val="00EE6E6B"/>
    <w:rsid w:val="00F16A04"/>
    <w:rsid w:val="00F26321"/>
    <w:rsid w:val="00F558FC"/>
    <w:rsid w:val="00F72C8A"/>
    <w:rsid w:val="00F77615"/>
    <w:rsid w:val="00F92397"/>
    <w:rsid w:val="00FF5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" type="callout" idref="#_x0000_s1028"/>
        <o:r id="V:Rule2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2521"/>
  </w:style>
  <w:style w:type="character" w:customStyle="1" w:styleId="style25">
    <w:name w:val="style25"/>
    <w:basedOn w:val="DefaultParagraphFont"/>
    <w:rsid w:val="00072521"/>
  </w:style>
  <w:style w:type="paragraph" w:customStyle="1" w:styleId="style251">
    <w:name w:val="style251"/>
    <w:basedOn w:val="Normal"/>
    <w:rsid w:val="0007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style50">
    <w:name w:val="style50"/>
    <w:basedOn w:val="DefaultParagraphFont"/>
    <w:rsid w:val="00072521"/>
  </w:style>
  <w:style w:type="character" w:styleId="Strong">
    <w:name w:val="Strong"/>
    <w:basedOn w:val="DefaultParagraphFont"/>
    <w:uiPriority w:val="22"/>
    <w:qFormat/>
    <w:rsid w:val="00072521"/>
    <w:rPr>
      <w:b/>
      <w:bCs/>
    </w:rPr>
  </w:style>
  <w:style w:type="character" w:customStyle="1" w:styleId="style47">
    <w:name w:val="style47"/>
    <w:basedOn w:val="DefaultParagraphFont"/>
    <w:rsid w:val="00072521"/>
  </w:style>
  <w:style w:type="character" w:customStyle="1" w:styleId="style48">
    <w:name w:val="style48"/>
    <w:basedOn w:val="DefaultParagraphFont"/>
    <w:rsid w:val="00072521"/>
  </w:style>
  <w:style w:type="paragraph" w:styleId="BalloonText">
    <w:name w:val="Balloon Text"/>
    <w:basedOn w:val="Normal"/>
    <w:link w:val="BalloonTextChar"/>
    <w:uiPriority w:val="99"/>
    <w:semiHidden/>
    <w:unhideWhenUsed/>
    <w:rsid w:val="007A3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E3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7A3E34"/>
    <w:rPr>
      <w:rFonts w:ascii="Courier New" w:eastAsia="Batang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7A3E34"/>
    <w:rPr>
      <w:i/>
      <w:iCs/>
    </w:rPr>
  </w:style>
  <w:style w:type="table" w:styleId="TableGrid">
    <w:name w:val="Table Grid"/>
    <w:basedOn w:val="TableNormal"/>
    <w:uiPriority w:val="59"/>
    <w:rsid w:val="00633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8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7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C42"/>
  </w:style>
  <w:style w:type="paragraph" w:styleId="Footer">
    <w:name w:val="footer"/>
    <w:basedOn w:val="Normal"/>
    <w:link w:val="FooterChar"/>
    <w:uiPriority w:val="99"/>
    <w:semiHidden/>
    <w:unhideWhenUsed/>
    <w:rsid w:val="0017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18</Pages>
  <Words>4267</Words>
  <Characters>24322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ritch</Company>
  <LinksUpToDate>false</LinksUpToDate>
  <CharactersWithSpaces>28532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nagasuri</dc:creator>
  <cp:keywords/>
  <dc:description/>
  <cp:lastModifiedBy>nagasuri</cp:lastModifiedBy>
  <cp:revision>36</cp:revision>
  <cp:lastPrinted>2013-12-13T15:00:00Z</cp:lastPrinted>
  <dcterms:created xsi:type="dcterms:W3CDTF">2013-12-01T10:25:00Z</dcterms:created>
  <dcterms:modified xsi:type="dcterms:W3CDTF">2013-12-13T16:11:00Z</dcterms:modified>
</cp:coreProperties>
</file>